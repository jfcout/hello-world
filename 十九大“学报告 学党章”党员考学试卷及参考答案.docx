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87D" w:rsidRPr="00B4187D" w:rsidRDefault="00B4187D" w:rsidP="00B4187D">
      <w:pPr>
        <w:rPr>
          <w:rFonts w:ascii="仿宋" w:eastAsia="仿宋" w:hAnsi="仿宋"/>
          <w:sz w:val="28"/>
          <w:szCs w:val="28"/>
        </w:rPr>
      </w:pPr>
      <w:r w:rsidRPr="00B4187D">
        <w:rPr>
          <w:rFonts w:ascii="仿宋" w:eastAsia="仿宋" w:hAnsi="仿宋" w:hint="eastAsia"/>
          <w:sz w:val="28"/>
          <w:szCs w:val="28"/>
        </w:rPr>
        <w:t>答案请以括号内的为准。</w:t>
      </w:r>
    </w:p>
    <w:p w:rsidR="00B4187D" w:rsidRPr="00B4187D" w:rsidRDefault="00B4187D" w:rsidP="00B4187D">
      <w:pPr>
        <w:rPr>
          <w:rFonts w:ascii="仿宋" w:eastAsia="仿宋" w:hAnsi="仿宋" w:hint="eastAsia"/>
          <w:sz w:val="28"/>
          <w:szCs w:val="28"/>
        </w:rPr>
      </w:pPr>
      <w:r w:rsidRPr="00B4187D">
        <w:rPr>
          <w:rFonts w:ascii="仿宋" w:eastAsia="仿宋" w:hAnsi="仿宋" w:hint="eastAsia"/>
          <w:sz w:val="28"/>
          <w:szCs w:val="28"/>
        </w:rPr>
        <w:t>1.党的十九大报告指出，世界正处于大发展大变革大调整时期，______仍是时代主题</w:t>
      </w:r>
    </w:p>
    <w:p w:rsidR="00B4187D" w:rsidRPr="00B4187D" w:rsidRDefault="00B4187D" w:rsidP="00B4187D">
      <w:pPr>
        <w:rPr>
          <w:rFonts w:ascii="仿宋" w:eastAsia="仿宋" w:hAnsi="仿宋" w:hint="eastAsia"/>
          <w:b/>
          <w:sz w:val="28"/>
          <w:szCs w:val="28"/>
        </w:rPr>
      </w:pPr>
      <w:r w:rsidRPr="00B4187D">
        <w:rPr>
          <w:rFonts w:ascii="仿宋" w:eastAsia="仿宋" w:hAnsi="仿宋" w:hint="eastAsia"/>
          <w:b/>
          <w:sz w:val="28"/>
          <w:szCs w:val="28"/>
        </w:rPr>
        <w:t>（B）和平与发展</w:t>
      </w:r>
    </w:p>
    <w:p w:rsidR="00B4187D" w:rsidRDefault="00B4187D" w:rsidP="00B4187D">
      <w:pPr>
        <w:rPr>
          <w:rFonts w:ascii="仿宋" w:eastAsia="仿宋" w:hAnsi="仿宋" w:hint="eastAsia"/>
          <w:sz w:val="28"/>
          <w:szCs w:val="28"/>
        </w:rPr>
      </w:pPr>
      <w:r w:rsidRPr="00B4187D">
        <w:rPr>
          <w:rFonts w:ascii="仿宋" w:eastAsia="仿宋" w:hAnsi="仿宋" w:hint="eastAsia"/>
          <w:sz w:val="28"/>
          <w:szCs w:val="28"/>
        </w:rPr>
        <w:t>2.______是引领发展的第一动力，是建设现代化经济体系的战略支撑。</w:t>
      </w:r>
      <w:r w:rsidRPr="00B4187D">
        <w:rPr>
          <w:rFonts w:ascii="仿宋" w:eastAsia="仿宋" w:hAnsi="仿宋" w:hint="eastAsia"/>
          <w:b/>
          <w:sz w:val="28"/>
          <w:szCs w:val="28"/>
        </w:rPr>
        <w:t>（B）创新</w:t>
      </w:r>
      <w:r w:rsidRPr="00B4187D">
        <w:rPr>
          <w:rFonts w:ascii="仿宋" w:eastAsia="仿宋" w:hAnsi="仿宋" w:hint="eastAsia"/>
          <w:sz w:val="28"/>
          <w:szCs w:val="28"/>
        </w:rPr>
        <w:t>力争2035年_____国防和军队现代化，到本世纪中叶把人民军队_____世界一流军队</w:t>
      </w:r>
    </w:p>
    <w:p w:rsidR="00B4187D" w:rsidRPr="00B4187D" w:rsidRDefault="00B4187D" w:rsidP="00B4187D">
      <w:pPr>
        <w:rPr>
          <w:rFonts w:ascii="仿宋" w:eastAsia="仿宋" w:hAnsi="仿宋" w:hint="eastAsia"/>
          <w:b/>
          <w:sz w:val="28"/>
          <w:szCs w:val="28"/>
        </w:rPr>
      </w:pPr>
      <w:r w:rsidRPr="00B4187D">
        <w:rPr>
          <w:rFonts w:ascii="仿宋" w:eastAsia="仿宋" w:hAnsi="仿宋" w:hint="eastAsia"/>
          <w:b/>
          <w:sz w:val="28"/>
          <w:szCs w:val="28"/>
        </w:rPr>
        <w:t>（D）基本实现，全面建成</w:t>
      </w:r>
    </w:p>
    <w:p w:rsidR="00B4187D" w:rsidRDefault="00B4187D" w:rsidP="00B4187D">
      <w:pPr>
        <w:rPr>
          <w:rFonts w:ascii="仿宋" w:eastAsia="仿宋" w:hAnsi="仿宋" w:hint="eastAsia"/>
          <w:sz w:val="28"/>
          <w:szCs w:val="28"/>
        </w:rPr>
      </w:pPr>
      <w:r w:rsidRPr="00B4187D">
        <w:rPr>
          <w:rFonts w:ascii="仿宋" w:eastAsia="仿宋" w:hAnsi="仿宋" w:hint="eastAsia"/>
          <w:sz w:val="28"/>
          <w:szCs w:val="28"/>
        </w:rPr>
        <w:t>3.全党要更加自觉地坚定党性原则，勇于直面问题，敢于刮骨疗毒，消除一切损害党的先进性和纯洁性的因素，清除一切侵蚀党的健康肌体的病毒，不断增强党的________________确保我们党永葆旺盛生命力和强大战斗力。</w:t>
      </w:r>
    </w:p>
    <w:p w:rsidR="00B4187D" w:rsidRPr="00B4187D" w:rsidRDefault="00B4187D" w:rsidP="00B4187D">
      <w:pPr>
        <w:rPr>
          <w:rFonts w:ascii="仿宋" w:eastAsia="仿宋" w:hAnsi="仿宋" w:hint="eastAsia"/>
          <w:b/>
          <w:sz w:val="28"/>
          <w:szCs w:val="28"/>
        </w:rPr>
      </w:pPr>
      <w:r w:rsidRPr="00B4187D">
        <w:rPr>
          <w:rFonts w:ascii="仿宋" w:eastAsia="仿宋" w:hAnsi="仿宋" w:hint="eastAsia"/>
          <w:b/>
          <w:sz w:val="28"/>
          <w:szCs w:val="28"/>
        </w:rPr>
        <w:t>(C) 政治领导力、思想引领力、群众组织力、社会号召力</w:t>
      </w:r>
    </w:p>
    <w:p w:rsidR="00B4187D" w:rsidRDefault="00B4187D" w:rsidP="00B4187D">
      <w:pPr>
        <w:rPr>
          <w:rFonts w:ascii="仿宋" w:eastAsia="仿宋" w:hAnsi="仿宋" w:hint="eastAsia"/>
          <w:sz w:val="28"/>
          <w:szCs w:val="28"/>
        </w:rPr>
      </w:pPr>
      <w:r w:rsidRPr="00B4187D">
        <w:rPr>
          <w:rFonts w:ascii="仿宋" w:eastAsia="仿宋" w:hAnsi="仿宋" w:hint="eastAsia"/>
          <w:sz w:val="28"/>
          <w:szCs w:val="28"/>
        </w:rPr>
        <w:t>4.全党同志特别是高级干部要加强党性锻炼，不断提高________，把对党忠诚、为党分忧、为党尽职、为民造福作为根本政治担当，永葆共产党人政治本色。</w:t>
      </w:r>
    </w:p>
    <w:p w:rsidR="00B4187D" w:rsidRPr="00B4187D" w:rsidRDefault="00B4187D" w:rsidP="00B4187D">
      <w:pPr>
        <w:rPr>
          <w:rFonts w:ascii="仿宋" w:eastAsia="仿宋" w:hAnsi="仿宋" w:hint="eastAsia"/>
          <w:b/>
          <w:sz w:val="28"/>
          <w:szCs w:val="28"/>
        </w:rPr>
      </w:pPr>
      <w:r w:rsidRPr="00B4187D">
        <w:rPr>
          <w:rFonts w:ascii="仿宋" w:eastAsia="仿宋" w:hAnsi="仿宋" w:hint="eastAsia"/>
          <w:b/>
          <w:sz w:val="28"/>
          <w:szCs w:val="28"/>
        </w:rPr>
        <w:t>（B）政治觉悟和政治能力</w:t>
      </w:r>
    </w:p>
    <w:p w:rsidR="00B4187D" w:rsidRDefault="00B4187D" w:rsidP="00B4187D">
      <w:pPr>
        <w:rPr>
          <w:rFonts w:ascii="仿宋" w:eastAsia="仿宋" w:hAnsi="仿宋" w:hint="eastAsia"/>
          <w:sz w:val="28"/>
          <w:szCs w:val="28"/>
        </w:rPr>
      </w:pPr>
      <w:r w:rsidRPr="00B4187D">
        <w:rPr>
          <w:rFonts w:ascii="仿宋" w:eastAsia="仿宋" w:hAnsi="仿宋" w:hint="eastAsia"/>
          <w:sz w:val="28"/>
          <w:szCs w:val="28"/>
        </w:rPr>
        <w:t>5.______是人民当家作主和依法治国的根本保证，人民当家作主是社会主义民主政治的本质特征，依法治国是党领导人民治理国家的基本方式，三者统一于我国社会主义民主政治伟大实践。</w:t>
      </w:r>
    </w:p>
    <w:p w:rsidR="00B4187D" w:rsidRPr="00B4187D" w:rsidRDefault="00B4187D" w:rsidP="00B4187D">
      <w:pPr>
        <w:rPr>
          <w:rFonts w:ascii="仿宋" w:eastAsia="仿宋" w:hAnsi="仿宋" w:hint="eastAsia"/>
          <w:b/>
          <w:sz w:val="28"/>
          <w:szCs w:val="28"/>
        </w:rPr>
      </w:pPr>
      <w:r w:rsidRPr="00B4187D">
        <w:rPr>
          <w:rFonts w:ascii="仿宋" w:eastAsia="仿宋" w:hAnsi="仿宋" w:hint="eastAsia"/>
          <w:b/>
          <w:sz w:val="28"/>
          <w:szCs w:val="28"/>
        </w:rPr>
        <w:t>（D）党的领导</w:t>
      </w:r>
    </w:p>
    <w:p w:rsidR="00B4187D" w:rsidRDefault="00B4187D" w:rsidP="00B4187D">
      <w:pPr>
        <w:rPr>
          <w:rFonts w:ascii="仿宋" w:eastAsia="仿宋" w:hAnsi="仿宋" w:hint="eastAsia"/>
          <w:sz w:val="28"/>
          <w:szCs w:val="28"/>
        </w:rPr>
      </w:pP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1、党的十九大报告指出，必须坚持和完善中国特色社会主义制度，不断推进国家治理体系和治理能力现代化，构建系统完备、科学规范、运行有效的制度体系，充分发挥我国______优越性。 （D）</w:t>
      </w:r>
    </w:p>
    <w:p w:rsidR="00B4187D" w:rsidRDefault="00B4187D" w:rsidP="00B4187D">
      <w:pPr>
        <w:widowControl/>
        <w:numPr>
          <w:ilvl w:val="0"/>
          <w:numId w:val="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3F4FEBC" wp14:editId="38DD21BA">
            <wp:extent cx="257175" cy="2571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A.社会主义道路</w:t>
      </w:r>
    </w:p>
    <w:p w:rsidR="00B4187D" w:rsidRDefault="00B4187D" w:rsidP="00B4187D">
      <w:pPr>
        <w:widowControl/>
        <w:numPr>
          <w:ilvl w:val="0"/>
          <w:numId w:val="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3A0D3E" wp14:editId="701ABD84">
            <wp:extent cx="257175" cy="25717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B.社会主义文化</w:t>
      </w:r>
    </w:p>
    <w:p w:rsidR="00B4187D" w:rsidRDefault="00B4187D" w:rsidP="00B4187D">
      <w:pPr>
        <w:widowControl/>
        <w:numPr>
          <w:ilvl w:val="0"/>
          <w:numId w:val="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6D73870" wp14:editId="599CF01C">
            <wp:extent cx="257175" cy="2571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C.社会主义体制</w:t>
      </w:r>
    </w:p>
    <w:p w:rsidR="00B4187D" w:rsidRDefault="00B4187D" w:rsidP="00B4187D">
      <w:pPr>
        <w:widowControl/>
        <w:numPr>
          <w:ilvl w:val="0"/>
          <w:numId w:val="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4886D11" wp14:editId="40CD0C0D">
            <wp:extent cx="257175" cy="2571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D.社会主义制度</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2、党的十九大报告中指出，军队将开展______主题教育。 （D）</w:t>
      </w:r>
    </w:p>
    <w:p w:rsidR="00B4187D" w:rsidRDefault="00B4187D" w:rsidP="00B4187D">
      <w:pPr>
        <w:widowControl/>
        <w:numPr>
          <w:ilvl w:val="0"/>
          <w:numId w:val="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F93D9F5" wp14:editId="461D7F2B">
            <wp:extent cx="257175" cy="25717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A.“</w:t>
      </w:r>
      <w:proofErr w:type="gramEnd"/>
      <w:r>
        <w:rPr>
          <w:rFonts w:ascii="微软雅黑" w:eastAsia="微软雅黑" w:hAnsi="微软雅黑" w:cs="宋体" w:hint="eastAsia"/>
          <w:color w:val="333333"/>
          <w:kern w:val="0"/>
          <w:sz w:val="24"/>
        </w:rPr>
        <w:t>继承红色传统、勇挑强军重担”</w:t>
      </w:r>
    </w:p>
    <w:p w:rsidR="00B4187D" w:rsidRDefault="00B4187D" w:rsidP="00B4187D">
      <w:pPr>
        <w:widowControl/>
        <w:numPr>
          <w:ilvl w:val="0"/>
          <w:numId w:val="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439CA83" wp14:editId="181ADD6E">
            <wp:extent cx="257175" cy="2571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B.“</w:t>
      </w:r>
      <w:proofErr w:type="gramEnd"/>
      <w:r>
        <w:rPr>
          <w:rFonts w:ascii="微软雅黑" w:eastAsia="微软雅黑" w:hAnsi="微软雅黑" w:cs="宋体" w:hint="eastAsia"/>
          <w:color w:val="333333"/>
          <w:kern w:val="0"/>
          <w:sz w:val="24"/>
        </w:rPr>
        <w:t>继承红色基因、担当强军重任”</w:t>
      </w:r>
    </w:p>
    <w:p w:rsidR="00B4187D" w:rsidRDefault="00B4187D" w:rsidP="00B4187D">
      <w:pPr>
        <w:widowControl/>
        <w:numPr>
          <w:ilvl w:val="0"/>
          <w:numId w:val="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3789E3D" wp14:editId="755B7EBF">
            <wp:extent cx="257175" cy="25717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C.“</w:t>
      </w:r>
      <w:proofErr w:type="gramEnd"/>
      <w:r>
        <w:rPr>
          <w:rFonts w:ascii="微软雅黑" w:eastAsia="微软雅黑" w:hAnsi="微软雅黑" w:cs="宋体" w:hint="eastAsia"/>
          <w:color w:val="333333"/>
          <w:kern w:val="0"/>
          <w:sz w:val="24"/>
        </w:rPr>
        <w:t>传承红色传统、勇挑强军重担”</w:t>
      </w:r>
    </w:p>
    <w:p w:rsidR="00B4187D" w:rsidRDefault="00B4187D" w:rsidP="00B4187D">
      <w:pPr>
        <w:widowControl/>
        <w:numPr>
          <w:ilvl w:val="0"/>
          <w:numId w:val="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9BBBEA" wp14:editId="0C84E7DD">
            <wp:extent cx="257175" cy="25717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D.“</w:t>
      </w:r>
      <w:proofErr w:type="gramEnd"/>
      <w:r>
        <w:rPr>
          <w:rFonts w:ascii="微软雅黑" w:eastAsia="微软雅黑" w:hAnsi="微软雅黑" w:cs="宋体" w:hint="eastAsia"/>
          <w:color w:val="333333"/>
          <w:kern w:val="0"/>
          <w:sz w:val="24"/>
        </w:rPr>
        <w:t>传承红色基因、担当强军重任”</w:t>
      </w:r>
    </w:p>
    <w:p w:rsidR="00B4187D" w:rsidRDefault="00B4187D" w:rsidP="00B4187D">
      <w:pPr>
        <w:widowControl/>
        <w:shd w:val="clear" w:color="auto" w:fill="FFFFFF"/>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3、党的十九大报告指出，要倡导______，强化知识产权创造、保护、运用。（A）</w:t>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4F26CF" wp14:editId="01909AC3">
            <wp:extent cx="257175" cy="2571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A.创新文化</w:t>
      </w:r>
    </w:p>
    <w:p w:rsidR="00B4187D" w:rsidRDefault="00B4187D" w:rsidP="00B4187D">
      <w:pPr>
        <w:widowControl/>
        <w:numPr>
          <w:ilvl w:val="0"/>
          <w:numId w:val="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185DE68" wp14:editId="57B206D2">
            <wp:extent cx="257175" cy="25717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B.学习文化</w:t>
      </w:r>
    </w:p>
    <w:p w:rsidR="00B4187D" w:rsidRDefault="00B4187D" w:rsidP="00B4187D">
      <w:pPr>
        <w:widowControl/>
        <w:numPr>
          <w:ilvl w:val="0"/>
          <w:numId w:val="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3EC3858" wp14:editId="283A6F99">
            <wp:extent cx="257175" cy="257175"/>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C.产权文化</w:t>
      </w:r>
    </w:p>
    <w:p w:rsidR="00B4187D" w:rsidRDefault="00B4187D" w:rsidP="00B4187D">
      <w:pPr>
        <w:widowControl/>
        <w:numPr>
          <w:ilvl w:val="0"/>
          <w:numId w:val="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CEE4748" wp14:editId="6C3181F3">
            <wp:extent cx="257175" cy="2571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D.大众文化</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4、党的十九大报告指出，以城市群为主体构建大中小城市和小城镇协调发展的城镇格局，加快______。 （C）</w:t>
      </w:r>
    </w:p>
    <w:p w:rsidR="00B4187D" w:rsidRDefault="00B4187D" w:rsidP="00B4187D">
      <w:pPr>
        <w:widowControl/>
        <w:numPr>
          <w:ilvl w:val="0"/>
          <w:numId w:val="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476C1C0" wp14:editId="1AF3C821">
            <wp:extent cx="257175" cy="2571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A.农村人口城镇化</w:t>
      </w:r>
    </w:p>
    <w:p w:rsidR="00B4187D" w:rsidRDefault="00B4187D" w:rsidP="00B4187D">
      <w:pPr>
        <w:widowControl/>
        <w:numPr>
          <w:ilvl w:val="0"/>
          <w:numId w:val="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F73CD98" wp14:editId="48A321C6">
            <wp:extent cx="257175" cy="257175"/>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B.农村人口市民化</w:t>
      </w:r>
    </w:p>
    <w:p w:rsidR="00B4187D" w:rsidRDefault="00B4187D" w:rsidP="00B4187D">
      <w:pPr>
        <w:widowControl/>
        <w:numPr>
          <w:ilvl w:val="0"/>
          <w:numId w:val="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A6B063" wp14:editId="2FC9BAC8">
            <wp:extent cx="257175" cy="2571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C.农业转移人口市民化</w:t>
      </w:r>
    </w:p>
    <w:p w:rsidR="00B4187D" w:rsidRDefault="00B4187D" w:rsidP="00B4187D">
      <w:pPr>
        <w:widowControl/>
        <w:numPr>
          <w:ilvl w:val="0"/>
          <w:numId w:val="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D50442" wp14:editId="4C11139E">
            <wp:extent cx="257175" cy="257175"/>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D.农业就业人口城镇化</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5、新时代党的建设总要求之一是全面推进党的______。 （C）</w:t>
      </w:r>
    </w:p>
    <w:p w:rsidR="00B4187D" w:rsidRDefault="00B4187D" w:rsidP="00B4187D">
      <w:pPr>
        <w:widowControl/>
        <w:numPr>
          <w:ilvl w:val="0"/>
          <w:numId w:val="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B8F3AF7" wp14:editId="70D6079E">
            <wp:extent cx="257175" cy="257175"/>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A.思想建设、政治建设、组织建设、作风建设、反腐倡廉建设</w:t>
      </w:r>
    </w:p>
    <w:p w:rsidR="00B4187D" w:rsidRDefault="00B4187D" w:rsidP="00B4187D">
      <w:pPr>
        <w:widowControl/>
        <w:numPr>
          <w:ilvl w:val="0"/>
          <w:numId w:val="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DE5377C" wp14:editId="1D8E6A6A">
            <wp:extent cx="257175" cy="257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B.思想建设、政治建设、组织建设、作风建设、纪律建设</w:t>
      </w:r>
    </w:p>
    <w:p w:rsidR="00B4187D" w:rsidRDefault="00B4187D" w:rsidP="00B4187D">
      <w:pPr>
        <w:widowControl/>
        <w:numPr>
          <w:ilvl w:val="0"/>
          <w:numId w:val="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21C2C57" wp14:editId="2DDDD674">
            <wp:extent cx="257175" cy="2571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C.政治建设、思想建设、组织建设、作风建设、纪律建设</w:t>
      </w:r>
    </w:p>
    <w:p w:rsidR="00B4187D" w:rsidRDefault="00B4187D" w:rsidP="00B4187D">
      <w:pPr>
        <w:widowControl/>
        <w:numPr>
          <w:ilvl w:val="0"/>
          <w:numId w:val="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0C8480" wp14:editId="09441080">
            <wp:extent cx="257175" cy="25717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D.政治建设、思想建设、组织建设、作风建设、反腐倡廉建设</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6、党的十九大报告指出，坚持全面从严治党，______是我们党最鲜明的品格。 （C）</w:t>
      </w:r>
    </w:p>
    <w:p w:rsidR="00B4187D" w:rsidRDefault="00B4187D" w:rsidP="00B4187D">
      <w:pPr>
        <w:widowControl/>
        <w:numPr>
          <w:ilvl w:val="0"/>
          <w:numId w:val="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88A67D8" wp14:editId="60BEA0FC">
            <wp:extent cx="257175" cy="25717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A.勇于自我革新，从</w:t>
      </w:r>
      <w:proofErr w:type="gramStart"/>
      <w:r>
        <w:rPr>
          <w:rFonts w:ascii="微软雅黑" w:eastAsia="微软雅黑" w:hAnsi="微软雅黑" w:cs="宋体" w:hint="eastAsia"/>
          <w:color w:val="333333"/>
          <w:kern w:val="0"/>
          <w:sz w:val="24"/>
        </w:rPr>
        <w:t>严管党</w:t>
      </w:r>
      <w:proofErr w:type="gramEnd"/>
      <w:r>
        <w:rPr>
          <w:rFonts w:ascii="微软雅黑" w:eastAsia="微软雅黑" w:hAnsi="微软雅黑" w:cs="宋体" w:hint="eastAsia"/>
          <w:color w:val="333333"/>
          <w:kern w:val="0"/>
          <w:sz w:val="24"/>
        </w:rPr>
        <w:t>治党</w:t>
      </w:r>
    </w:p>
    <w:p w:rsidR="00B4187D" w:rsidRDefault="00B4187D" w:rsidP="00B4187D">
      <w:pPr>
        <w:widowControl/>
        <w:numPr>
          <w:ilvl w:val="0"/>
          <w:numId w:val="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7E464B" wp14:editId="115B6DDC">
            <wp:extent cx="257175" cy="2571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B.勇于管党治党，从严自我约束</w:t>
      </w:r>
    </w:p>
    <w:p w:rsidR="00B4187D" w:rsidRDefault="00B4187D" w:rsidP="00B4187D">
      <w:pPr>
        <w:widowControl/>
        <w:numPr>
          <w:ilvl w:val="0"/>
          <w:numId w:val="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8170F0B" wp14:editId="67A8E63F">
            <wp:extent cx="257175" cy="257175"/>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C.勇于自我革命，从</w:t>
      </w:r>
      <w:proofErr w:type="gramStart"/>
      <w:r>
        <w:rPr>
          <w:rFonts w:ascii="微软雅黑" w:eastAsia="微软雅黑" w:hAnsi="微软雅黑" w:cs="宋体" w:hint="eastAsia"/>
          <w:color w:val="333333"/>
          <w:kern w:val="0"/>
          <w:sz w:val="24"/>
        </w:rPr>
        <w:t>严管党</w:t>
      </w:r>
      <w:proofErr w:type="gramEnd"/>
      <w:r>
        <w:rPr>
          <w:rFonts w:ascii="微软雅黑" w:eastAsia="微软雅黑" w:hAnsi="微软雅黑" w:cs="宋体" w:hint="eastAsia"/>
          <w:color w:val="333333"/>
          <w:kern w:val="0"/>
          <w:sz w:val="24"/>
        </w:rPr>
        <w:t>治党</w:t>
      </w:r>
    </w:p>
    <w:p w:rsidR="00B4187D" w:rsidRDefault="00B4187D" w:rsidP="00B4187D">
      <w:pPr>
        <w:widowControl/>
        <w:numPr>
          <w:ilvl w:val="0"/>
          <w:numId w:val="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237B743" wp14:editId="5E7E87B7">
            <wp:extent cx="257175" cy="2571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D.勇于自我净化，从严打击腐败</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7、坚定不移在和平共处五项原则基础上发展同各国的友好合作，推动建设________的新型国际关系。 （C）</w:t>
      </w:r>
    </w:p>
    <w:p w:rsidR="00B4187D" w:rsidRDefault="00B4187D" w:rsidP="00B4187D">
      <w:pPr>
        <w:widowControl/>
        <w:numPr>
          <w:ilvl w:val="0"/>
          <w:numId w:val="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C308531" wp14:editId="6C72A7E0">
            <wp:extent cx="257175" cy="257175"/>
            <wp:effectExtent l="1905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A.相互尊重、互不干涉、合作共赢</w:t>
      </w:r>
    </w:p>
    <w:p w:rsidR="00B4187D" w:rsidRDefault="00B4187D" w:rsidP="00B4187D">
      <w:pPr>
        <w:widowControl/>
        <w:numPr>
          <w:ilvl w:val="0"/>
          <w:numId w:val="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93FC760" wp14:editId="2ED07D73">
            <wp:extent cx="257175" cy="257175"/>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B.相互尊重、公平正义、互利共赢</w:t>
      </w:r>
    </w:p>
    <w:p w:rsidR="00B4187D" w:rsidRDefault="00B4187D" w:rsidP="00B4187D">
      <w:pPr>
        <w:widowControl/>
        <w:numPr>
          <w:ilvl w:val="0"/>
          <w:numId w:val="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C9B8B89" wp14:editId="5644EE65">
            <wp:extent cx="257175" cy="2571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C.相互尊重、公平正义、合作共赢</w:t>
      </w:r>
    </w:p>
    <w:p w:rsidR="00B4187D" w:rsidRDefault="00B4187D" w:rsidP="00B4187D">
      <w:pPr>
        <w:widowControl/>
        <w:numPr>
          <w:ilvl w:val="0"/>
          <w:numId w:val="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EBC2F3D" wp14:editId="246D23F5">
            <wp:extent cx="257175" cy="25717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D.相互尊重、公平正义、互不干涉</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8、党的十九大的主题是： ______，高举中国特色社会主义伟大旗帜，决胜全面建成小康社会，夺取新时代中国特色社会主义伟大胜利，为实现中华民族伟大复兴的中国梦不懈奋斗。 （B）</w:t>
      </w:r>
    </w:p>
    <w:p w:rsidR="00B4187D" w:rsidRDefault="00B4187D" w:rsidP="00B4187D">
      <w:pPr>
        <w:widowControl/>
        <w:numPr>
          <w:ilvl w:val="0"/>
          <w:numId w:val="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01D3E7" wp14:editId="6C2B080D">
            <wp:extent cx="257175" cy="257175"/>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A.不忘初心，继续前进</w:t>
      </w:r>
    </w:p>
    <w:p w:rsidR="00B4187D" w:rsidRDefault="00B4187D" w:rsidP="00B4187D">
      <w:pPr>
        <w:widowControl/>
        <w:numPr>
          <w:ilvl w:val="0"/>
          <w:numId w:val="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CB9866" wp14:editId="2DA257D3">
            <wp:extent cx="257175" cy="25717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B.不忘初心，牢记使命</w:t>
      </w:r>
    </w:p>
    <w:p w:rsidR="00B4187D" w:rsidRDefault="00B4187D" w:rsidP="00B4187D">
      <w:pPr>
        <w:widowControl/>
        <w:numPr>
          <w:ilvl w:val="0"/>
          <w:numId w:val="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FD0629" wp14:editId="30E211C3">
            <wp:extent cx="257175" cy="257175"/>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C.不忘初心，方得始终</w:t>
      </w:r>
    </w:p>
    <w:p w:rsidR="00B4187D" w:rsidRDefault="00B4187D" w:rsidP="00B4187D">
      <w:pPr>
        <w:widowControl/>
        <w:numPr>
          <w:ilvl w:val="0"/>
          <w:numId w:val="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BAF8FD9" wp14:editId="092E325B">
            <wp:extent cx="257175" cy="257175"/>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D.不忘初心，砥砺前行</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9、党的十九大报告提出一个新目标，即“在本世纪中叶建成______的社会主义现代化强国”。 （D）</w:t>
      </w:r>
    </w:p>
    <w:p w:rsidR="00B4187D" w:rsidRDefault="00B4187D" w:rsidP="00B4187D">
      <w:pPr>
        <w:widowControl/>
        <w:numPr>
          <w:ilvl w:val="0"/>
          <w:numId w:val="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20C3F34" wp14:editId="1AE187E2">
            <wp:extent cx="257175" cy="2571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A.富强民主文明幸福绿色</w:t>
      </w:r>
    </w:p>
    <w:p w:rsidR="00B4187D" w:rsidRDefault="00B4187D" w:rsidP="00B4187D">
      <w:pPr>
        <w:widowControl/>
        <w:numPr>
          <w:ilvl w:val="0"/>
          <w:numId w:val="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A2F017B" wp14:editId="38589AA9">
            <wp:extent cx="257175" cy="257175"/>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B.富强民主文明幸福美丽</w:t>
      </w:r>
    </w:p>
    <w:p w:rsidR="00B4187D" w:rsidRDefault="00B4187D" w:rsidP="00B4187D">
      <w:pPr>
        <w:widowControl/>
        <w:numPr>
          <w:ilvl w:val="0"/>
          <w:numId w:val="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CBA76F1" wp14:editId="0871B9D2">
            <wp:extent cx="257175" cy="2571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C.富强民主文明和谐绿色</w:t>
      </w:r>
    </w:p>
    <w:p w:rsidR="00B4187D" w:rsidRDefault="00B4187D" w:rsidP="00B4187D">
      <w:pPr>
        <w:widowControl/>
        <w:numPr>
          <w:ilvl w:val="0"/>
          <w:numId w:val="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23B4A1" wp14:editId="42D53BEF">
            <wp:extent cx="257175" cy="2571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D.富强民主文明和谐美丽</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10、中国坚定奉行______，尊重各国人民自主选择发展道路的权利，维护国际公平正义，反对把自己的意志强加于人，反对干涉别国内政，反对以强凌弱。 （C）</w:t>
      </w:r>
    </w:p>
    <w:p w:rsidR="00B4187D" w:rsidRDefault="00B4187D" w:rsidP="00B4187D">
      <w:pPr>
        <w:widowControl/>
        <w:numPr>
          <w:ilvl w:val="0"/>
          <w:numId w:val="1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B71E62C" wp14:editId="7B97F6E7">
            <wp:extent cx="257175" cy="25717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A.相互尊重的和平外交政策</w:t>
      </w:r>
    </w:p>
    <w:p w:rsidR="00B4187D" w:rsidRDefault="00B4187D" w:rsidP="00B4187D">
      <w:pPr>
        <w:widowControl/>
        <w:numPr>
          <w:ilvl w:val="0"/>
          <w:numId w:val="1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2BCF7A1" wp14:editId="3674AA77">
            <wp:extent cx="257175" cy="2571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B.相互尊重的和平发展政策</w:t>
      </w:r>
    </w:p>
    <w:p w:rsidR="00B4187D" w:rsidRDefault="00B4187D" w:rsidP="00B4187D">
      <w:pPr>
        <w:widowControl/>
        <w:numPr>
          <w:ilvl w:val="0"/>
          <w:numId w:val="1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91FF5AE" wp14:editId="1A20F8D8">
            <wp:extent cx="257175" cy="25717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C.独立自主的和平外交政策</w:t>
      </w:r>
    </w:p>
    <w:p w:rsidR="00B4187D" w:rsidRDefault="00B4187D" w:rsidP="00B4187D">
      <w:pPr>
        <w:widowControl/>
        <w:numPr>
          <w:ilvl w:val="0"/>
          <w:numId w:val="1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BD9E57" wp14:editId="3E702721">
            <wp:extent cx="257175" cy="257175"/>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D.独立自主的和平发展政策</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11、党的十九大报告指出，经过长期努力，中国特色社会主义进入了______，这是我国发展新的历史方位。（A）</w:t>
      </w:r>
    </w:p>
    <w:p w:rsidR="00B4187D" w:rsidRDefault="00B4187D" w:rsidP="00B4187D">
      <w:pPr>
        <w:widowControl/>
        <w:numPr>
          <w:ilvl w:val="0"/>
          <w:numId w:val="1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2E3E09" wp14:editId="030EB3B8">
            <wp:extent cx="257175" cy="25717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A.新时代</w:t>
      </w:r>
    </w:p>
    <w:p w:rsidR="00B4187D" w:rsidRDefault="00B4187D" w:rsidP="00B4187D">
      <w:pPr>
        <w:widowControl/>
        <w:numPr>
          <w:ilvl w:val="0"/>
          <w:numId w:val="1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F23C7BC" wp14:editId="5AB2418D">
            <wp:extent cx="257175" cy="2571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B.新纪元</w:t>
      </w:r>
    </w:p>
    <w:p w:rsidR="00B4187D" w:rsidRDefault="00B4187D" w:rsidP="00B4187D">
      <w:pPr>
        <w:widowControl/>
        <w:numPr>
          <w:ilvl w:val="0"/>
          <w:numId w:val="1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A40F18" wp14:editId="40E3FF1C">
            <wp:extent cx="257175" cy="257175"/>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C.新阶段</w:t>
      </w:r>
    </w:p>
    <w:p w:rsidR="00B4187D" w:rsidRDefault="00B4187D" w:rsidP="00B4187D">
      <w:pPr>
        <w:widowControl/>
        <w:numPr>
          <w:ilvl w:val="0"/>
          <w:numId w:val="1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BA69DD" wp14:editId="737C4489">
            <wp:extent cx="257175" cy="2571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D.新时期</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12、党的十九大报告指出，在省市县对职能相近的______探索合并设立或合署办公。（A）</w:t>
      </w:r>
    </w:p>
    <w:p w:rsidR="00B4187D" w:rsidRDefault="00B4187D" w:rsidP="00B4187D">
      <w:pPr>
        <w:widowControl/>
        <w:numPr>
          <w:ilvl w:val="0"/>
          <w:numId w:val="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4D0E1A5" wp14:editId="1C6D3F83">
            <wp:extent cx="257175" cy="25717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A.党政机关</w:t>
      </w:r>
    </w:p>
    <w:p w:rsidR="00B4187D" w:rsidRDefault="00B4187D" w:rsidP="00B4187D">
      <w:pPr>
        <w:widowControl/>
        <w:numPr>
          <w:ilvl w:val="0"/>
          <w:numId w:val="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F1FBA0B" wp14:editId="3F310DB7">
            <wp:extent cx="257175" cy="257175"/>
            <wp:effectExtent l="1905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B.公检法机关</w:t>
      </w:r>
    </w:p>
    <w:p w:rsidR="00B4187D" w:rsidRDefault="00B4187D" w:rsidP="00B4187D">
      <w:pPr>
        <w:widowControl/>
        <w:numPr>
          <w:ilvl w:val="0"/>
          <w:numId w:val="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0FCBE8" wp14:editId="6E0E89A0">
            <wp:extent cx="257175" cy="257175"/>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C.党政法机关</w:t>
      </w:r>
    </w:p>
    <w:p w:rsidR="00B4187D" w:rsidRDefault="00B4187D" w:rsidP="00B4187D">
      <w:pPr>
        <w:widowControl/>
        <w:numPr>
          <w:ilvl w:val="0"/>
          <w:numId w:val="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E612036" wp14:editId="7F1DA768">
            <wp:extent cx="257175" cy="2571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D.党政军机关</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13、党的十九大报告指出，中国特色社会主义事业总体布局是______、战略布局是______。（B）</w:t>
      </w:r>
    </w:p>
    <w:p w:rsidR="00B4187D" w:rsidRDefault="00B4187D" w:rsidP="00B4187D">
      <w:pPr>
        <w:widowControl/>
        <w:numPr>
          <w:ilvl w:val="0"/>
          <w:numId w:val="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12E262B" wp14:editId="327B0B3A">
            <wp:extent cx="257175" cy="25717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A.“</w:t>
      </w:r>
      <w:proofErr w:type="gramEnd"/>
      <w:r>
        <w:rPr>
          <w:rFonts w:ascii="微软雅黑" w:eastAsia="微软雅黑" w:hAnsi="微软雅黑" w:cs="宋体" w:hint="eastAsia"/>
          <w:color w:val="333333"/>
          <w:kern w:val="0"/>
          <w:sz w:val="24"/>
        </w:rPr>
        <w:t>四位一体</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；“四个全面”</w:t>
      </w:r>
    </w:p>
    <w:p w:rsidR="00B4187D" w:rsidRDefault="00B4187D" w:rsidP="00B4187D">
      <w:pPr>
        <w:widowControl/>
        <w:numPr>
          <w:ilvl w:val="0"/>
          <w:numId w:val="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0F114C" wp14:editId="10176462">
            <wp:extent cx="257175" cy="257175"/>
            <wp:effectExtent l="1905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B.“</w:t>
      </w:r>
      <w:proofErr w:type="gramEnd"/>
      <w:r>
        <w:rPr>
          <w:rFonts w:ascii="微软雅黑" w:eastAsia="微软雅黑" w:hAnsi="微软雅黑" w:cs="宋体" w:hint="eastAsia"/>
          <w:color w:val="333333"/>
          <w:kern w:val="0"/>
          <w:sz w:val="24"/>
        </w:rPr>
        <w:t>五位一体</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；“四个全面”</w:t>
      </w:r>
    </w:p>
    <w:p w:rsidR="00B4187D" w:rsidRDefault="00B4187D" w:rsidP="00B4187D">
      <w:pPr>
        <w:widowControl/>
        <w:numPr>
          <w:ilvl w:val="0"/>
          <w:numId w:val="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8538707" wp14:editId="076FC76D">
            <wp:extent cx="257175" cy="2571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C.“</w:t>
      </w:r>
      <w:proofErr w:type="gramEnd"/>
      <w:r>
        <w:rPr>
          <w:rFonts w:ascii="微软雅黑" w:eastAsia="微软雅黑" w:hAnsi="微软雅黑" w:cs="宋体" w:hint="eastAsia"/>
          <w:color w:val="333333"/>
          <w:kern w:val="0"/>
          <w:sz w:val="24"/>
        </w:rPr>
        <w:t>五位一体</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；“五个全面”</w:t>
      </w:r>
    </w:p>
    <w:p w:rsidR="00B4187D" w:rsidRDefault="00B4187D" w:rsidP="00B4187D">
      <w:pPr>
        <w:widowControl/>
        <w:numPr>
          <w:ilvl w:val="0"/>
          <w:numId w:val="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A04CA0D" wp14:editId="44C810F7">
            <wp:extent cx="257175" cy="257175"/>
            <wp:effectExtent l="1905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D.“</w:t>
      </w:r>
      <w:proofErr w:type="gramEnd"/>
      <w:r>
        <w:rPr>
          <w:rFonts w:ascii="微软雅黑" w:eastAsia="微软雅黑" w:hAnsi="微软雅黑" w:cs="宋体" w:hint="eastAsia"/>
          <w:color w:val="333333"/>
          <w:kern w:val="0"/>
          <w:sz w:val="24"/>
        </w:rPr>
        <w:t>六位一体</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；“五个全面”</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14、党的十九大报告指出，过去五年，公共文化服务水平不断提高，文艺创作持续繁荣，______蓬勃发展，互联网建设管理运用不断完善，全民健身和竞技体育全面发展。 （B）</w:t>
      </w:r>
    </w:p>
    <w:p w:rsidR="00B4187D" w:rsidRDefault="00B4187D" w:rsidP="00B4187D">
      <w:pPr>
        <w:widowControl/>
        <w:numPr>
          <w:ilvl w:val="0"/>
          <w:numId w:val="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C66E453" wp14:editId="3251F382">
            <wp:extent cx="257175" cy="257175"/>
            <wp:effectExtent l="1905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A.文化创作和文化创新</w:t>
      </w:r>
    </w:p>
    <w:p w:rsidR="00B4187D" w:rsidRDefault="00B4187D" w:rsidP="00B4187D">
      <w:pPr>
        <w:widowControl/>
        <w:numPr>
          <w:ilvl w:val="0"/>
          <w:numId w:val="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100174D" wp14:editId="4B8A9E98">
            <wp:extent cx="257175" cy="257175"/>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B.文化事业和文化产业</w:t>
      </w:r>
    </w:p>
    <w:p w:rsidR="00B4187D" w:rsidRDefault="00B4187D" w:rsidP="00B4187D">
      <w:pPr>
        <w:widowControl/>
        <w:numPr>
          <w:ilvl w:val="0"/>
          <w:numId w:val="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78E1133" wp14:editId="3036BE79">
            <wp:extent cx="257175" cy="257175"/>
            <wp:effectExtent l="1905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C.文化产品和文化产业</w:t>
      </w:r>
    </w:p>
    <w:p w:rsidR="00B4187D" w:rsidRDefault="00B4187D" w:rsidP="00B4187D">
      <w:pPr>
        <w:widowControl/>
        <w:numPr>
          <w:ilvl w:val="0"/>
          <w:numId w:val="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68AF9CD" wp14:editId="6C9DE824">
            <wp:extent cx="257175" cy="257175"/>
            <wp:effectExtent l="1905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D.文化事业和文化产品</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15、______是党的基础组织，担负直接教育党员、管理党员、监督党员和组织群众、宣传群众、凝聚群众、服务群众的职责。（B）</w:t>
      </w:r>
    </w:p>
    <w:p w:rsidR="00B4187D" w:rsidRDefault="00B4187D" w:rsidP="00B4187D">
      <w:pPr>
        <w:widowControl/>
        <w:numPr>
          <w:ilvl w:val="0"/>
          <w:numId w:val="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5E78BD0" wp14:editId="2EEB8903">
            <wp:extent cx="257175" cy="257175"/>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A.党小组</w:t>
      </w:r>
    </w:p>
    <w:p w:rsidR="00B4187D" w:rsidRDefault="00B4187D" w:rsidP="00B4187D">
      <w:pPr>
        <w:widowControl/>
        <w:numPr>
          <w:ilvl w:val="0"/>
          <w:numId w:val="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446CF4" wp14:editId="7714C306">
            <wp:extent cx="257175" cy="257175"/>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B.党支部</w:t>
      </w:r>
    </w:p>
    <w:p w:rsidR="00B4187D" w:rsidRDefault="00B4187D" w:rsidP="00B4187D">
      <w:pPr>
        <w:widowControl/>
        <w:numPr>
          <w:ilvl w:val="0"/>
          <w:numId w:val="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84AADD" wp14:editId="2F9BD134">
            <wp:extent cx="257175" cy="257175"/>
            <wp:effectExtent l="1905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C.党委会</w:t>
      </w:r>
    </w:p>
    <w:p w:rsidR="00B4187D" w:rsidRDefault="00B4187D" w:rsidP="00B4187D">
      <w:pPr>
        <w:widowControl/>
        <w:numPr>
          <w:ilvl w:val="0"/>
          <w:numId w:val="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1AB652" wp14:editId="4DD15CAD">
            <wp:extent cx="257175" cy="257175"/>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D.党总支</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16、世界正处于大发展大变革大调整时期，和平与发展仍然是时代主题。______深入发展。 （D）</w:t>
      </w:r>
    </w:p>
    <w:p w:rsidR="00B4187D" w:rsidRDefault="00B4187D" w:rsidP="00B4187D">
      <w:pPr>
        <w:widowControl/>
        <w:numPr>
          <w:ilvl w:val="0"/>
          <w:numId w:val="1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D964F2" wp14:editId="4F025E59">
            <wp:extent cx="257175" cy="25717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A.全球多元化、经济全球化、社会一体化、文化多样化</w:t>
      </w:r>
    </w:p>
    <w:p w:rsidR="00B4187D" w:rsidRDefault="00B4187D" w:rsidP="00B4187D">
      <w:pPr>
        <w:widowControl/>
        <w:numPr>
          <w:ilvl w:val="0"/>
          <w:numId w:val="1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F7D38BA" wp14:editId="41F617DA">
            <wp:extent cx="257175" cy="257175"/>
            <wp:effectExtent l="1905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B.全球多极化、经济全球化、社会信息化、文化多元化</w:t>
      </w:r>
    </w:p>
    <w:p w:rsidR="00B4187D" w:rsidRDefault="00B4187D" w:rsidP="00B4187D">
      <w:pPr>
        <w:widowControl/>
        <w:numPr>
          <w:ilvl w:val="0"/>
          <w:numId w:val="1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0E14FE9" wp14:editId="3EC38C17">
            <wp:extent cx="257175" cy="25717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C.世界多元化、经济全球化、社会一体化、文化多样化</w:t>
      </w:r>
    </w:p>
    <w:p w:rsidR="00B4187D" w:rsidRDefault="00B4187D" w:rsidP="00B4187D">
      <w:pPr>
        <w:widowControl/>
        <w:numPr>
          <w:ilvl w:val="0"/>
          <w:numId w:val="1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3ABA92A" wp14:editId="1B8598C9">
            <wp:extent cx="257175" cy="257175"/>
            <wp:effectExtent l="1905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D.世界多极化、经济全球化、社会信息化、文化多样化</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17、必须坚持节约优先、保护优先、自然恢复为主的方针，形成______的空间格局、产业结构、生产方式、生活方式，还自然以宁静、和谐、美丽。 （C）</w:t>
      </w:r>
    </w:p>
    <w:p w:rsidR="00B4187D" w:rsidRDefault="00B4187D" w:rsidP="00B4187D">
      <w:pPr>
        <w:widowControl/>
        <w:numPr>
          <w:ilvl w:val="0"/>
          <w:numId w:val="1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FB47B9" wp14:editId="10FB50B6">
            <wp:extent cx="257175" cy="257175"/>
            <wp:effectExtent l="1905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A.预防为主和防治结合</w:t>
      </w:r>
    </w:p>
    <w:p w:rsidR="00B4187D" w:rsidRDefault="00B4187D" w:rsidP="00B4187D">
      <w:pPr>
        <w:widowControl/>
        <w:numPr>
          <w:ilvl w:val="0"/>
          <w:numId w:val="1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9E9FC1" wp14:editId="5563ADBE">
            <wp:extent cx="257175" cy="257175"/>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B.事前预防和事后治理</w:t>
      </w:r>
    </w:p>
    <w:p w:rsidR="00B4187D" w:rsidRDefault="00B4187D" w:rsidP="00B4187D">
      <w:pPr>
        <w:widowControl/>
        <w:numPr>
          <w:ilvl w:val="0"/>
          <w:numId w:val="1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3050C4" wp14:editId="68975BEC">
            <wp:extent cx="257175" cy="25717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C.节约资源和保护环境</w:t>
      </w:r>
    </w:p>
    <w:p w:rsidR="00B4187D" w:rsidRDefault="00B4187D" w:rsidP="00B4187D">
      <w:pPr>
        <w:widowControl/>
        <w:numPr>
          <w:ilvl w:val="0"/>
          <w:numId w:val="1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90F41F5" wp14:editId="096233EA">
            <wp:extent cx="257175" cy="257175"/>
            <wp:effectExtent l="1905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D.人与自然和谐共生</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18、在现阶段，我国社会主要矛盾已经转化为人民日益增长的______需要和______的发展之间的矛盾。（D）</w:t>
      </w:r>
    </w:p>
    <w:p w:rsidR="00B4187D" w:rsidRDefault="00B4187D" w:rsidP="00B4187D">
      <w:pPr>
        <w:widowControl/>
        <w:numPr>
          <w:ilvl w:val="0"/>
          <w:numId w:val="1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16413F" wp14:editId="49D1C8EE">
            <wp:extent cx="257175" cy="25717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A.美好生活；不充分不平衡</w:t>
      </w:r>
    </w:p>
    <w:p w:rsidR="00B4187D" w:rsidRDefault="00B4187D" w:rsidP="00B4187D">
      <w:pPr>
        <w:widowControl/>
        <w:numPr>
          <w:ilvl w:val="0"/>
          <w:numId w:val="1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099B605" wp14:editId="63E8B9E7">
            <wp:extent cx="257175" cy="257175"/>
            <wp:effectExtent l="19050" t="0" r="952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B.幸福生活；不平衡不充分</w:t>
      </w:r>
    </w:p>
    <w:p w:rsidR="00B4187D" w:rsidRDefault="00B4187D" w:rsidP="00B4187D">
      <w:pPr>
        <w:widowControl/>
        <w:numPr>
          <w:ilvl w:val="0"/>
          <w:numId w:val="1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1BC3080" wp14:editId="3B9D780A">
            <wp:extent cx="257175" cy="257175"/>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C.幸福生活；不充分不平衡</w:t>
      </w:r>
    </w:p>
    <w:p w:rsidR="00B4187D" w:rsidRDefault="00B4187D" w:rsidP="00B4187D">
      <w:pPr>
        <w:widowControl/>
        <w:numPr>
          <w:ilvl w:val="0"/>
          <w:numId w:val="1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91F9C9F" wp14:editId="3CC84C7D">
            <wp:extent cx="257175" cy="257175"/>
            <wp:effectExtent l="1905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D.美好生活；不平衡不充分</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19、全党要更加自觉地增强______、______、______、______，既不走封闭僵化的老路，也不走改旗易帜的邪路，保持政治定力，坚持实干兴邦，始终坚持和发展中国特色社会主义。（B）</w:t>
      </w:r>
    </w:p>
    <w:p w:rsidR="00B4187D" w:rsidRDefault="00B4187D" w:rsidP="00B4187D">
      <w:pPr>
        <w:widowControl/>
        <w:numPr>
          <w:ilvl w:val="0"/>
          <w:numId w:val="1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CDA781F" wp14:editId="443F31ED">
            <wp:extent cx="257175" cy="257175"/>
            <wp:effectExtent l="1905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A.政治自信、理论自信、道路自信、制度自信</w:t>
      </w:r>
    </w:p>
    <w:p w:rsidR="00B4187D" w:rsidRDefault="00B4187D" w:rsidP="00B4187D">
      <w:pPr>
        <w:widowControl/>
        <w:numPr>
          <w:ilvl w:val="0"/>
          <w:numId w:val="1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449F724" wp14:editId="549B27B3">
            <wp:extent cx="257175" cy="257175"/>
            <wp:effectExtent l="1905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B.道路自信、理论自信、制度自信、文化自信</w:t>
      </w:r>
    </w:p>
    <w:p w:rsidR="00B4187D" w:rsidRDefault="00B4187D" w:rsidP="00B4187D">
      <w:pPr>
        <w:widowControl/>
        <w:numPr>
          <w:ilvl w:val="0"/>
          <w:numId w:val="1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690094" wp14:editId="70482114">
            <wp:extent cx="257175" cy="2571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C.道路自信、理想自信、文化自信、制度自信</w:t>
      </w:r>
    </w:p>
    <w:p w:rsidR="00B4187D" w:rsidRDefault="00B4187D" w:rsidP="00B4187D">
      <w:pPr>
        <w:widowControl/>
        <w:numPr>
          <w:ilvl w:val="0"/>
          <w:numId w:val="1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52C7758" wp14:editId="25EB4855">
            <wp:extent cx="257175" cy="257175"/>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D.政治自信、理想自信、道路自信、文化自信</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20、实施共建______，发起创办亚洲基础设施投资银行，设立丝路基金，举办首届“一带一路”国际合作高峰论坛、亚太经合组织领导人非正式会议、二十国集团领导人杭州峰会、金砖国家领导人厦门会晤、亚信峰会。 （C）</w:t>
      </w:r>
    </w:p>
    <w:p w:rsidR="00B4187D" w:rsidRDefault="00B4187D" w:rsidP="00B4187D">
      <w:pPr>
        <w:widowControl/>
        <w:numPr>
          <w:ilvl w:val="0"/>
          <w:numId w:val="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727052C" wp14:editId="5EFE4F1C">
            <wp:extent cx="257175" cy="257175"/>
            <wp:effectExtent l="1905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A.“</w:t>
      </w:r>
      <w:proofErr w:type="gramEnd"/>
      <w:r>
        <w:rPr>
          <w:rFonts w:ascii="微软雅黑" w:eastAsia="微软雅黑" w:hAnsi="微软雅黑" w:cs="宋体" w:hint="eastAsia"/>
          <w:color w:val="333333"/>
          <w:kern w:val="0"/>
          <w:sz w:val="24"/>
        </w:rPr>
        <w:t>一带一路</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战略</w:t>
      </w:r>
    </w:p>
    <w:p w:rsidR="00B4187D" w:rsidRDefault="00B4187D" w:rsidP="00B4187D">
      <w:pPr>
        <w:widowControl/>
        <w:numPr>
          <w:ilvl w:val="0"/>
          <w:numId w:val="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55A19C" wp14:editId="6A25C2F9">
            <wp:extent cx="257175" cy="257175"/>
            <wp:effectExtent l="1905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B.“</w:t>
      </w:r>
      <w:proofErr w:type="gramEnd"/>
      <w:r>
        <w:rPr>
          <w:rFonts w:ascii="微软雅黑" w:eastAsia="微软雅黑" w:hAnsi="微软雅黑" w:cs="宋体" w:hint="eastAsia"/>
          <w:color w:val="333333"/>
          <w:kern w:val="0"/>
          <w:sz w:val="24"/>
        </w:rPr>
        <w:t>一带一路</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工程</w:t>
      </w:r>
    </w:p>
    <w:p w:rsidR="00B4187D" w:rsidRDefault="00B4187D" w:rsidP="00B4187D">
      <w:pPr>
        <w:widowControl/>
        <w:numPr>
          <w:ilvl w:val="0"/>
          <w:numId w:val="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7BFA300" wp14:editId="3DDD182F">
            <wp:extent cx="257175" cy="257175"/>
            <wp:effectExtent l="1905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C.“</w:t>
      </w:r>
      <w:proofErr w:type="gramEnd"/>
      <w:r>
        <w:rPr>
          <w:rFonts w:ascii="微软雅黑" w:eastAsia="微软雅黑" w:hAnsi="微软雅黑" w:cs="宋体" w:hint="eastAsia"/>
          <w:color w:val="333333"/>
          <w:kern w:val="0"/>
          <w:sz w:val="24"/>
        </w:rPr>
        <w:t>一带一路</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倡议</w:t>
      </w:r>
    </w:p>
    <w:p w:rsidR="00B4187D" w:rsidRDefault="00B4187D" w:rsidP="00B4187D">
      <w:pPr>
        <w:widowControl/>
        <w:numPr>
          <w:ilvl w:val="0"/>
          <w:numId w:val="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83309F8" wp14:editId="79123BAB">
            <wp:extent cx="257175" cy="257175"/>
            <wp:effectExtent l="1905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D.“</w:t>
      </w:r>
      <w:proofErr w:type="gramEnd"/>
      <w:r>
        <w:rPr>
          <w:rFonts w:ascii="微软雅黑" w:eastAsia="微软雅黑" w:hAnsi="微软雅黑" w:cs="宋体" w:hint="eastAsia"/>
          <w:color w:val="333333"/>
          <w:kern w:val="0"/>
          <w:sz w:val="24"/>
        </w:rPr>
        <w:t>一带一路</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政策</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21、党的十九大报告提出新时代党的建设总要求，突出______在党的建设中的重要地位。（B）</w:t>
      </w:r>
    </w:p>
    <w:p w:rsidR="00B4187D" w:rsidRDefault="00B4187D" w:rsidP="00B4187D">
      <w:pPr>
        <w:widowControl/>
        <w:numPr>
          <w:ilvl w:val="0"/>
          <w:numId w:val="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5BFCC41" wp14:editId="2A0B8466">
            <wp:extent cx="257175" cy="257175"/>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A.思想建设</w:t>
      </w:r>
    </w:p>
    <w:p w:rsidR="00B4187D" w:rsidRDefault="00B4187D" w:rsidP="00B4187D">
      <w:pPr>
        <w:widowControl/>
        <w:numPr>
          <w:ilvl w:val="0"/>
          <w:numId w:val="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F51539E" wp14:editId="0E019D88">
            <wp:extent cx="257175" cy="257175"/>
            <wp:effectExtent l="1905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B.政治建设</w:t>
      </w:r>
    </w:p>
    <w:p w:rsidR="00B4187D" w:rsidRDefault="00B4187D" w:rsidP="00B4187D">
      <w:pPr>
        <w:widowControl/>
        <w:numPr>
          <w:ilvl w:val="0"/>
          <w:numId w:val="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3F62627" wp14:editId="05226D94">
            <wp:extent cx="257175" cy="257175"/>
            <wp:effectExtent l="19050" t="0" r="952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C.纪律建设</w:t>
      </w:r>
    </w:p>
    <w:p w:rsidR="00B4187D" w:rsidRDefault="00B4187D" w:rsidP="00B4187D">
      <w:pPr>
        <w:widowControl/>
        <w:numPr>
          <w:ilvl w:val="0"/>
          <w:numId w:val="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A40C757" wp14:editId="522C39C2">
            <wp:extent cx="257175" cy="257175"/>
            <wp:effectExtent l="1905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D.作风建设</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22、要坚持无禁区、全覆盖、零容忍，坚持______，坚持受贿行贿一起查，坚决防止党内形成利益集团。 （B）</w:t>
      </w:r>
    </w:p>
    <w:p w:rsidR="00B4187D" w:rsidRDefault="00B4187D" w:rsidP="00B4187D">
      <w:pPr>
        <w:widowControl/>
        <w:numPr>
          <w:ilvl w:val="0"/>
          <w:numId w:val="2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4C8273" wp14:editId="1D35207D">
            <wp:extent cx="257175" cy="257175"/>
            <wp:effectExtent l="1905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A.重预防、强高压、长震慑</w:t>
      </w:r>
    </w:p>
    <w:p w:rsidR="00B4187D" w:rsidRDefault="00B4187D" w:rsidP="00B4187D">
      <w:pPr>
        <w:widowControl/>
        <w:numPr>
          <w:ilvl w:val="0"/>
          <w:numId w:val="2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A5788B4" wp14:editId="7B242A25">
            <wp:extent cx="257175" cy="257175"/>
            <wp:effectExtent l="1905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B.重遏制、强高压、长震慑</w:t>
      </w:r>
    </w:p>
    <w:p w:rsidR="00B4187D" w:rsidRDefault="00B4187D" w:rsidP="00B4187D">
      <w:pPr>
        <w:widowControl/>
        <w:numPr>
          <w:ilvl w:val="0"/>
          <w:numId w:val="2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504E20" wp14:editId="31D20D86">
            <wp:extent cx="257175" cy="257175"/>
            <wp:effectExtent l="1905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C.重遏制、不减压、长震慑</w:t>
      </w:r>
    </w:p>
    <w:p w:rsidR="00B4187D" w:rsidRDefault="00B4187D" w:rsidP="00B4187D">
      <w:pPr>
        <w:widowControl/>
        <w:numPr>
          <w:ilvl w:val="0"/>
          <w:numId w:val="2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B6C87F5" wp14:editId="4DA89DCA">
            <wp:extent cx="257175" cy="257175"/>
            <wp:effectExtent l="1905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D.重遏制、强高压、长威慑</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23、中国共产党领导人民构建社会主义和谐社会。加强和创新______。 （B）</w:t>
      </w:r>
    </w:p>
    <w:p w:rsidR="00B4187D" w:rsidRDefault="00B4187D" w:rsidP="00B4187D">
      <w:pPr>
        <w:widowControl/>
        <w:numPr>
          <w:ilvl w:val="0"/>
          <w:numId w:val="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012C16" wp14:editId="310551A3">
            <wp:extent cx="257175" cy="257175"/>
            <wp:effectExtent l="1905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A.社会管理</w:t>
      </w:r>
    </w:p>
    <w:p w:rsidR="00B4187D" w:rsidRDefault="00B4187D" w:rsidP="00B4187D">
      <w:pPr>
        <w:widowControl/>
        <w:numPr>
          <w:ilvl w:val="0"/>
          <w:numId w:val="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40243A" wp14:editId="52BA9804">
            <wp:extent cx="257175" cy="257175"/>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B.社会治理</w:t>
      </w:r>
    </w:p>
    <w:p w:rsidR="00B4187D" w:rsidRDefault="00B4187D" w:rsidP="00B4187D">
      <w:pPr>
        <w:widowControl/>
        <w:numPr>
          <w:ilvl w:val="0"/>
          <w:numId w:val="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3648E1" wp14:editId="76968B7E">
            <wp:extent cx="257175" cy="257175"/>
            <wp:effectExtent l="1905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C.基层管理</w:t>
      </w:r>
    </w:p>
    <w:p w:rsidR="00B4187D" w:rsidRDefault="00B4187D" w:rsidP="00B4187D">
      <w:pPr>
        <w:widowControl/>
        <w:numPr>
          <w:ilvl w:val="0"/>
          <w:numId w:val="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722365" wp14:editId="60C4AEA9">
            <wp:extent cx="257175" cy="257175"/>
            <wp:effectExtent l="1905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D.基层治理</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24、推动形成全面开放新格局。要遵循______原则，加强创新能力开放合作，形成陆海内外联动、东西双向互济的开放格局。 （A）</w:t>
      </w:r>
    </w:p>
    <w:p w:rsidR="00B4187D" w:rsidRDefault="00B4187D" w:rsidP="00B4187D">
      <w:pPr>
        <w:widowControl/>
        <w:numPr>
          <w:ilvl w:val="0"/>
          <w:numId w:val="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8FEA013" wp14:editId="0B4FE9BF">
            <wp:extent cx="257175" cy="25717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A.共商共建共享</w:t>
      </w:r>
    </w:p>
    <w:p w:rsidR="00B4187D" w:rsidRDefault="00B4187D" w:rsidP="00B4187D">
      <w:pPr>
        <w:widowControl/>
        <w:numPr>
          <w:ilvl w:val="0"/>
          <w:numId w:val="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64A467C" wp14:editId="7A7EF78F">
            <wp:extent cx="257175" cy="25717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B.共商共享共赢</w:t>
      </w:r>
    </w:p>
    <w:p w:rsidR="00B4187D" w:rsidRDefault="00B4187D" w:rsidP="00B4187D">
      <w:pPr>
        <w:widowControl/>
        <w:numPr>
          <w:ilvl w:val="0"/>
          <w:numId w:val="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CBD32E" wp14:editId="20716C4C">
            <wp:extent cx="257175" cy="257175"/>
            <wp:effectExtent l="1905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C.共享共建共赢</w:t>
      </w:r>
    </w:p>
    <w:p w:rsidR="00B4187D" w:rsidRDefault="00B4187D" w:rsidP="00B4187D">
      <w:pPr>
        <w:widowControl/>
        <w:numPr>
          <w:ilvl w:val="0"/>
          <w:numId w:val="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CA9BBD" wp14:editId="07C5919B">
            <wp:extent cx="257175" cy="2571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D.共享共建共荣</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25、______是实现社会主义现代化、创造人民美好生活的必由之路。（A）</w:t>
      </w:r>
    </w:p>
    <w:p w:rsidR="00B4187D" w:rsidRDefault="00B4187D" w:rsidP="00B4187D">
      <w:pPr>
        <w:widowControl/>
        <w:numPr>
          <w:ilvl w:val="0"/>
          <w:numId w:val="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CF510EA" wp14:editId="4096D020">
            <wp:extent cx="257175" cy="257175"/>
            <wp:effectExtent l="1905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A.中国特色社会主义道路</w:t>
      </w:r>
    </w:p>
    <w:p w:rsidR="00B4187D" w:rsidRDefault="00B4187D" w:rsidP="00B4187D">
      <w:pPr>
        <w:widowControl/>
        <w:numPr>
          <w:ilvl w:val="0"/>
          <w:numId w:val="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23EF33" wp14:editId="309C6380">
            <wp:extent cx="257175" cy="257175"/>
            <wp:effectExtent l="1905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B.中国特色社会主义理论体系</w:t>
      </w:r>
    </w:p>
    <w:p w:rsidR="00B4187D" w:rsidRDefault="00B4187D" w:rsidP="00B4187D">
      <w:pPr>
        <w:widowControl/>
        <w:numPr>
          <w:ilvl w:val="0"/>
          <w:numId w:val="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254EF38" wp14:editId="7F6A1394">
            <wp:extent cx="257175" cy="25717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C.中国特色社会主义制度</w:t>
      </w:r>
    </w:p>
    <w:p w:rsidR="00B4187D" w:rsidRDefault="00B4187D" w:rsidP="00B4187D">
      <w:pPr>
        <w:widowControl/>
        <w:numPr>
          <w:ilvl w:val="0"/>
          <w:numId w:val="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4A9FA47" wp14:editId="77F35001">
            <wp:extent cx="257175" cy="257175"/>
            <wp:effectExtent l="1905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D.中国特色社会主义文化</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26、中国共产党领导人民建设社会主义生态文明。树立尊重自然、顺应自然、保护自然的生态文明理念，增强______的意识。 （B）</w:t>
      </w:r>
    </w:p>
    <w:p w:rsidR="00B4187D" w:rsidRDefault="00B4187D" w:rsidP="00B4187D">
      <w:pPr>
        <w:widowControl/>
        <w:numPr>
          <w:ilvl w:val="0"/>
          <w:numId w:val="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F2ACAA7" wp14:editId="77AD1EB0">
            <wp:extent cx="257175" cy="25717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A.金山银山不如绿水青山</w:t>
      </w:r>
    </w:p>
    <w:p w:rsidR="00B4187D" w:rsidRDefault="00B4187D" w:rsidP="00B4187D">
      <w:pPr>
        <w:widowControl/>
        <w:numPr>
          <w:ilvl w:val="0"/>
          <w:numId w:val="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87C0734" wp14:editId="492D5737">
            <wp:extent cx="257175" cy="25717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B.绿水青山就是金山银山</w:t>
      </w:r>
    </w:p>
    <w:p w:rsidR="00B4187D" w:rsidRDefault="00B4187D" w:rsidP="00B4187D">
      <w:pPr>
        <w:widowControl/>
        <w:numPr>
          <w:ilvl w:val="0"/>
          <w:numId w:val="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051213" wp14:editId="76935D1B">
            <wp:extent cx="257175" cy="257175"/>
            <wp:effectExtent l="19050" t="0" r="952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C.金山银山就是绿水青山</w:t>
      </w:r>
    </w:p>
    <w:p w:rsidR="00B4187D" w:rsidRDefault="00B4187D" w:rsidP="00B4187D">
      <w:pPr>
        <w:widowControl/>
        <w:numPr>
          <w:ilvl w:val="0"/>
          <w:numId w:val="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1DF14C4" wp14:editId="262C7CAB">
            <wp:extent cx="257175" cy="257175"/>
            <wp:effectExtent l="19050" t="0" r="952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D.绿水青山胜过金山银山</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27、党的十九大报告指出，要建设______劳动者大军，弘扬劳模精神和工匠精神，营造劳动光荣的社会风尚和精益求精的敬业风气。 （D）</w:t>
      </w:r>
    </w:p>
    <w:p w:rsidR="00B4187D" w:rsidRDefault="00B4187D" w:rsidP="00B4187D">
      <w:pPr>
        <w:widowControl/>
        <w:numPr>
          <w:ilvl w:val="0"/>
          <w:numId w:val="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4FB3CD" wp14:editId="3EB19CD6">
            <wp:extent cx="257175" cy="257175"/>
            <wp:effectExtent l="19050" t="0" r="952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A.知识型、技能型、学习型</w:t>
      </w:r>
    </w:p>
    <w:p w:rsidR="00B4187D" w:rsidRDefault="00B4187D" w:rsidP="00B4187D">
      <w:pPr>
        <w:widowControl/>
        <w:numPr>
          <w:ilvl w:val="0"/>
          <w:numId w:val="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85E5D8" wp14:editId="45CF7020">
            <wp:extent cx="257175" cy="257175"/>
            <wp:effectExtent l="1905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B.知识型、技术型、创新型</w:t>
      </w:r>
    </w:p>
    <w:p w:rsidR="00B4187D" w:rsidRDefault="00B4187D" w:rsidP="00B4187D">
      <w:pPr>
        <w:widowControl/>
        <w:numPr>
          <w:ilvl w:val="0"/>
          <w:numId w:val="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66632F4" wp14:editId="69BD8498">
            <wp:extent cx="257175" cy="257175"/>
            <wp:effectExtent l="19050" t="0" r="952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C.知识型、技术型、学习型</w:t>
      </w:r>
    </w:p>
    <w:p w:rsidR="00B4187D" w:rsidRDefault="00B4187D" w:rsidP="00B4187D">
      <w:pPr>
        <w:widowControl/>
        <w:numPr>
          <w:ilvl w:val="0"/>
          <w:numId w:val="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EC23FA1" wp14:editId="6D0FCF03">
            <wp:extent cx="257175" cy="257175"/>
            <wp:effectExtent l="19050" t="0" r="952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D.知识型、技能型、创新型</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28、中国共产党第十九次全国代表大会，是在全面建成小康社会______、中国特色社会主义进入______的关键时期召开的一次十分重要的大会。 （D）</w:t>
      </w:r>
    </w:p>
    <w:p w:rsidR="00B4187D" w:rsidRDefault="00B4187D" w:rsidP="00B4187D">
      <w:pPr>
        <w:widowControl/>
        <w:numPr>
          <w:ilvl w:val="0"/>
          <w:numId w:val="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B53762" wp14:editId="3D1A86B0">
            <wp:extent cx="257175" cy="257175"/>
            <wp:effectExtent l="19050" t="0" r="952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A.攻坚阶段；新时期</w:t>
      </w:r>
    </w:p>
    <w:p w:rsidR="00B4187D" w:rsidRDefault="00B4187D" w:rsidP="00B4187D">
      <w:pPr>
        <w:widowControl/>
        <w:numPr>
          <w:ilvl w:val="0"/>
          <w:numId w:val="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4FD5F51" wp14:editId="173E7FE5">
            <wp:extent cx="257175" cy="257175"/>
            <wp:effectExtent l="19050" t="0" r="952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B.攻坚阶段；新阶段</w:t>
      </w:r>
    </w:p>
    <w:p w:rsidR="00B4187D" w:rsidRDefault="00B4187D" w:rsidP="00B4187D">
      <w:pPr>
        <w:widowControl/>
        <w:numPr>
          <w:ilvl w:val="0"/>
          <w:numId w:val="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9F564D0" wp14:editId="76294BE9">
            <wp:extent cx="257175" cy="257175"/>
            <wp:effectExtent l="1905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C.决胜阶段；新征程</w:t>
      </w:r>
    </w:p>
    <w:p w:rsidR="00B4187D" w:rsidRDefault="00B4187D" w:rsidP="00B4187D">
      <w:pPr>
        <w:widowControl/>
        <w:numPr>
          <w:ilvl w:val="0"/>
          <w:numId w:val="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A3556D" wp14:editId="25110E1E">
            <wp:extent cx="257175" cy="257175"/>
            <wp:effectExtent l="1905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D.决胜阶段；新时代</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29、______是中国特色社会主义</w:t>
      </w:r>
      <w:proofErr w:type="gramStart"/>
      <w:r>
        <w:rPr>
          <w:rFonts w:ascii="微软雅黑" w:eastAsia="微软雅黑" w:hAnsi="微软雅黑" w:cs="宋体" w:hint="eastAsia"/>
          <w:b/>
          <w:bCs/>
          <w:color w:val="333333"/>
          <w:kern w:val="0"/>
          <w:sz w:val="24"/>
        </w:rPr>
        <w:t>最</w:t>
      </w:r>
      <w:proofErr w:type="gramEnd"/>
      <w:r>
        <w:rPr>
          <w:rFonts w:ascii="微软雅黑" w:eastAsia="微软雅黑" w:hAnsi="微软雅黑" w:cs="宋体" w:hint="eastAsia"/>
          <w:b/>
          <w:bCs/>
          <w:color w:val="333333"/>
          <w:kern w:val="0"/>
          <w:sz w:val="24"/>
        </w:rPr>
        <w:t>本质的特征，是中国特色社会主义制度的最大优势。 （A）</w:t>
      </w:r>
    </w:p>
    <w:p w:rsidR="00B4187D" w:rsidRDefault="00B4187D" w:rsidP="00B4187D">
      <w:pPr>
        <w:widowControl/>
        <w:numPr>
          <w:ilvl w:val="0"/>
          <w:numId w:val="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6C5780" wp14:editId="3965B5B2">
            <wp:extent cx="257175" cy="257175"/>
            <wp:effectExtent l="1905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A.中国共产党的领导</w:t>
      </w:r>
    </w:p>
    <w:p w:rsidR="00B4187D" w:rsidRDefault="00B4187D" w:rsidP="00B4187D">
      <w:pPr>
        <w:widowControl/>
        <w:numPr>
          <w:ilvl w:val="0"/>
          <w:numId w:val="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855E66" wp14:editId="398325FA">
            <wp:extent cx="257175" cy="257175"/>
            <wp:effectExtent l="1905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B.以经济建设为中心</w:t>
      </w:r>
    </w:p>
    <w:p w:rsidR="00B4187D" w:rsidRDefault="00B4187D" w:rsidP="00B4187D">
      <w:pPr>
        <w:widowControl/>
        <w:numPr>
          <w:ilvl w:val="0"/>
          <w:numId w:val="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6818A1" wp14:editId="568591A8">
            <wp:extent cx="257175" cy="257175"/>
            <wp:effectExtent l="19050" t="0" r="952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C.人民利益为根本出发点</w:t>
      </w:r>
    </w:p>
    <w:p w:rsidR="00B4187D" w:rsidRDefault="00B4187D" w:rsidP="00B4187D">
      <w:pPr>
        <w:widowControl/>
        <w:numPr>
          <w:ilvl w:val="0"/>
          <w:numId w:val="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353C7F" wp14:editId="475EBED6">
            <wp:extent cx="257175" cy="257175"/>
            <wp:effectExtent l="19050" t="0" r="952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D.“</w:t>
      </w:r>
      <w:proofErr w:type="gramEnd"/>
      <w:r>
        <w:rPr>
          <w:rFonts w:ascii="微软雅黑" w:eastAsia="微软雅黑" w:hAnsi="微软雅黑" w:cs="宋体" w:hint="eastAsia"/>
          <w:color w:val="333333"/>
          <w:kern w:val="0"/>
          <w:sz w:val="24"/>
        </w:rPr>
        <w:t>五位一体</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总体布局</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30、______和______，是中国共产党人的精神支柱和政治灵魂，也是保持党的团结统一的思想基础。（B）</w:t>
      </w:r>
    </w:p>
    <w:p w:rsidR="00B4187D" w:rsidRDefault="00B4187D" w:rsidP="00B4187D">
      <w:pPr>
        <w:widowControl/>
        <w:numPr>
          <w:ilvl w:val="0"/>
          <w:numId w:val="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6126F1B" wp14:editId="7C3D37D2">
            <wp:extent cx="257175" cy="257175"/>
            <wp:effectExtent l="19050" t="0" r="9525"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A.共产主义远大理想；新时代中国特色社会主义共同理想</w:t>
      </w:r>
    </w:p>
    <w:p w:rsidR="00B4187D" w:rsidRDefault="00B4187D" w:rsidP="00B4187D">
      <w:pPr>
        <w:widowControl/>
        <w:numPr>
          <w:ilvl w:val="0"/>
          <w:numId w:val="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8C087C" wp14:editId="6C2E747B">
            <wp:extent cx="257175" cy="257175"/>
            <wp:effectExtent l="19050" t="0" r="952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B.共产主义远大理想；中国特色社会主义共同理想</w:t>
      </w:r>
    </w:p>
    <w:p w:rsidR="00B4187D" w:rsidRDefault="00B4187D" w:rsidP="00B4187D">
      <w:pPr>
        <w:widowControl/>
        <w:numPr>
          <w:ilvl w:val="0"/>
          <w:numId w:val="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55EBEFD" wp14:editId="7ED1E5FE">
            <wp:extent cx="257175" cy="257175"/>
            <wp:effectExtent l="1905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C.共产主义崇高理想；新时代中国特色社会主义共同理想</w:t>
      </w:r>
    </w:p>
    <w:p w:rsidR="00B4187D" w:rsidRDefault="00B4187D" w:rsidP="00B4187D">
      <w:pPr>
        <w:widowControl/>
        <w:numPr>
          <w:ilvl w:val="0"/>
          <w:numId w:val="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670A57A" wp14:editId="5A8928AA">
            <wp:extent cx="257175" cy="257175"/>
            <wp:effectExtent l="19050" t="0" r="952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D.共产主义崇高理想；中国特色社会主义共同理想</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31、______气候变化国际合作，成为全球生态文明建设的重要参与者、贡献者、引领者。 （B）</w:t>
      </w:r>
    </w:p>
    <w:p w:rsidR="00B4187D" w:rsidRDefault="00B4187D" w:rsidP="00B4187D">
      <w:pPr>
        <w:widowControl/>
        <w:numPr>
          <w:ilvl w:val="0"/>
          <w:numId w:val="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B2B8D99" wp14:editId="70E3E512">
            <wp:extent cx="257175" cy="257175"/>
            <wp:effectExtent l="19050" t="0" r="952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A.主导应对</w:t>
      </w:r>
    </w:p>
    <w:p w:rsidR="00B4187D" w:rsidRDefault="00B4187D" w:rsidP="00B4187D">
      <w:pPr>
        <w:widowControl/>
        <w:numPr>
          <w:ilvl w:val="0"/>
          <w:numId w:val="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F57A3A6" wp14:editId="602E23A5">
            <wp:extent cx="257175" cy="257175"/>
            <wp:effectExtent l="19050" t="0" r="952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B.引导应对</w:t>
      </w:r>
    </w:p>
    <w:p w:rsidR="00B4187D" w:rsidRDefault="00B4187D" w:rsidP="00B4187D">
      <w:pPr>
        <w:widowControl/>
        <w:numPr>
          <w:ilvl w:val="0"/>
          <w:numId w:val="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DEFDE1A" wp14:editId="36286BE1">
            <wp:extent cx="257175" cy="257175"/>
            <wp:effectExtent l="1905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C.主持引导</w:t>
      </w:r>
    </w:p>
    <w:p w:rsidR="00B4187D" w:rsidRDefault="00B4187D" w:rsidP="00B4187D">
      <w:pPr>
        <w:widowControl/>
        <w:numPr>
          <w:ilvl w:val="0"/>
          <w:numId w:val="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4FE5E92" wp14:editId="7D7ECFDE">
            <wp:extent cx="257175" cy="257175"/>
            <wp:effectExtent l="19050" t="0" r="952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D.主持领导</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32、党政军民学，东西南北中，党是领导一切的。必须增强______，自觉维护党中央权威和集中统一领导，自觉在思想上政治上行动上同党中央保持高度一致。（A）</w:t>
      </w:r>
    </w:p>
    <w:p w:rsidR="00B4187D" w:rsidRDefault="00B4187D" w:rsidP="00B4187D">
      <w:pPr>
        <w:widowControl/>
        <w:numPr>
          <w:ilvl w:val="0"/>
          <w:numId w:val="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2229D6" wp14:editId="53ABDE84">
            <wp:extent cx="257175" cy="257175"/>
            <wp:effectExtent l="19050" t="0" r="9525"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A.政治意识、大局意识、核心意识、看齐意识</w:t>
      </w:r>
    </w:p>
    <w:p w:rsidR="00B4187D" w:rsidRDefault="00B4187D" w:rsidP="00B4187D">
      <w:pPr>
        <w:widowControl/>
        <w:numPr>
          <w:ilvl w:val="0"/>
          <w:numId w:val="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80D4287" wp14:editId="7FBDFC39">
            <wp:extent cx="257175" cy="257175"/>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B.政治意识、大局意识、权威意识、看齐意识</w:t>
      </w:r>
    </w:p>
    <w:p w:rsidR="00B4187D" w:rsidRDefault="00B4187D" w:rsidP="00B4187D">
      <w:pPr>
        <w:widowControl/>
        <w:numPr>
          <w:ilvl w:val="0"/>
          <w:numId w:val="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52C179F" wp14:editId="7792F365">
            <wp:extent cx="257175" cy="257175"/>
            <wp:effectExtent l="19050" t="0" r="9525"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C.政治意识、全局意识、核心意识、看齐意识</w:t>
      </w:r>
    </w:p>
    <w:p w:rsidR="00B4187D" w:rsidRDefault="00B4187D" w:rsidP="00B4187D">
      <w:pPr>
        <w:widowControl/>
        <w:numPr>
          <w:ilvl w:val="0"/>
          <w:numId w:val="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AEF0CE" wp14:editId="3458ED19">
            <wp:extent cx="257175" cy="257175"/>
            <wp:effectExtent l="19050" t="0" r="9525"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D.政治意识、全局意识、权威意识、看齐意识</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33、国有企业党委（党组）发挥______，把方向、管大局、保落实，依照规定讨论和决定企业重大事项。（B）</w:t>
      </w:r>
    </w:p>
    <w:p w:rsidR="00B4187D" w:rsidRDefault="00B4187D" w:rsidP="00B4187D">
      <w:pPr>
        <w:widowControl/>
        <w:numPr>
          <w:ilvl w:val="0"/>
          <w:numId w:val="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6DE6AF0" wp14:editId="4DB981C8">
            <wp:extent cx="257175" cy="257175"/>
            <wp:effectExtent l="19050" t="0" r="9525"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A.引导作用</w:t>
      </w:r>
    </w:p>
    <w:p w:rsidR="00B4187D" w:rsidRDefault="00B4187D" w:rsidP="00B4187D">
      <w:pPr>
        <w:widowControl/>
        <w:numPr>
          <w:ilvl w:val="0"/>
          <w:numId w:val="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F80E405" wp14:editId="5EB83B27">
            <wp:extent cx="257175" cy="257175"/>
            <wp:effectExtent l="19050" t="0" r="952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B.领导作用</w:t>
      </w:r>
    </w:p>
    <w:p w:rsidR="00B4187D" w:rsidRDefault="00B4187D" w:rsidP="00B4187D">
      <w:pPr>
        <w:widowControl/>
        <w:numPr>
          <w:ilvl w:val="0"/>
          <w:numId w:val="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8CE37A" wp14:editId="57FF7737">
            <wp:extent cx="257175" cy="257175"/>
            <wp:effectExtent l="19050" t="0" r="952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C.管理作用</w:t>
      </w:r>
    </w:p>
    <w:p w:rsidR="00B4187D" w:rsidRDefault="00B4187D" w:rsidP="00B4187D">
      <w:pPr>
        <w:widowControl/>
        <w:numPr>
          <w:ilvl w:val="0"/>
          <w:numId w:val="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194B299" wp14:editId="1094558D">
            <wp:extent cx="257175" cy="257175"/>
            <wp:effectExtent l="1905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D.决策作用</w:t>
      </w:r>
    </w:p>
    <w:p w:rsidR="00B4187D" w:rsidRDefault="00B4187D" w:rsidP="00B4187D">
      <w:pPr>
        <w:widowControl/>
        <w:shd w:val="clear" w:color="auto" w:fill="FFFFFF"/>
        <w:spacing w:line="600" w:lineRule="exact"/>
        <w:jc w:val="left"/>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34、发展党员，必须把______放在首位，经过党的支部，坚持个别吸收的原则。（D）</w:t>
      </w:r>
    </w:p>
    <w:p w:rsidR="00B4187D" w:rsidRDefault="00B4187D" w:rsidP="00B4187D">
      <w:pPr>
        <w:widowControl/>
        <w:shd w:val="clear" w:color="auto" w:fill="FFFFFF"/>
        <w:spacing w:line="600" w:lineRule="exact"/>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CF4747" wp14:editId="44EE669A">
            <wp:extent cx="257175" cy="257175"/>
            <wp:effectExtent l="19050" t="0" r="952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A.能力标准</w:t>
      </w:r>
    </w:p>
    <w:p w:rsidR="00B4187D" w:rsidRDefault="00B4187D" w:rsidP="00B4187D">
      <w:pPr>
        <w:widowControl/>
        <w:numPr>
          <w:ilvl w:val="0"/>
          <w:numId w:val="3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6EA257" wp14:editId="745687DE">
            <wp:extent cx="257175" cy="257175"/>
            <wp:effectExtent l="19050" t="0" r="9525"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B.作风标准</w:t>
      </w:r>
    </w:p>
    <w:p w:rsidR="00B4187D" w:rsidRDefault="00B4187D" w:rsidP="00B4187D">
      <w:pPr>
        <w:widowControl/>
        <w:numPr>
          <w:ilvl w:val="0"/>
          <w:numId w:val="3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B30B5A2" wp14:editId="26B4DDB9">
            <wp:extent cx="257175" cy="257175"/>
            <wp:effectExtent l="19050" t="0" r="952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C.思想标准</w:t>
      </w:r>
    </w:p>
    <w:p w:rsidR="00B4187D" w:rsidRDefault="00B4187D" w:rsidP="00B4187D">
      <w:pPr>
        <w:widowControl/>
        <w:numPr>
          <w:ilvl w:val="0"/>
          <w:numId w:val="3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7F481A4" wp14:editId="0A1E5150">
            <wp:extent cx="257175" cy="257175"/>
            <wp:effectExtent l="19050" t="0" r="9525"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D.政治标准</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35、党的十九大报告强调，我们坚决维护国家______完整，绝不容忍国家分裂的历史悲剧重演。一切分裂祖国的活动都必将遭到全体中国人坚决反对。D</w:t>
      </w:r>
    </w:p>
    <w:p w:rsidR="00B4187D" w:rsidRDefault="00B4187D" w:rsidP="00B4187D">
      <w:pPr>
        <w:widowControl/>
        <w:numPr>
          <w:ilvl w:val="0"/>
          <w:numId w:val="3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C861A58" wp14:editId="7FAD82FF">
            <wp:extent cx="257175" cy="257175"/>
            <wp:effectExtent l="19050" t="0" r="9525"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A.主权和治权</w:t>
      </w:r>
    </w:p>
    <w:p w:rsidR="00B4187D" w:rsidRDefault="00B4187D" w:rsidP="00B4187D">
      <w:pPr>
        <w:widowControl/>
        <w:numPr>
          <w:ilvl w:val="0"/>
          <w:numId w:val="3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4B4AE7" wp14:editId="5985721C">
            <wp:extent cx="257175" cy="257175"/>
            <wp:effectExtent l="19050" t="0" r="9525"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B.治权和领土</w:t>
      </w:r>
    </w:p>
    <w:p w:rsidR="00B4187D" w:rsidRDefault="00B4187D" w:rsidP="00B4187D">
      <w:pPr>
        <w:widowControl/>
        <w:numPr>
          <w:ilvl w:val="0"/>
          <w:numId w:val="3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3EEAEA9" wp14:editId="06AF5E4B">
            <wp:extent cx="257175" cy="257175"/>
            <wp:effectExtent l="19050" t="0" r="9525"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C.领土和领空</w:t>
      </w:r>
    </w:p>
    <w:p w:rsidR="00B4187D" w:rsidRDefault="00B4187D" w:rsidP="00B4187D">
      <w:pPr>
        <w:widowControl/>
        <w:numPr>
          <w:ilvl w:val="0"/>
          <w:numId w:val="3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697633" wp14:editId="3DE85E64">
            <wp:extent cx="257175" cy="257175"/>
            <wp:effectExtent l="19050" t="0" r="952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D.主权和领土</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36、赋予自由贸易试验区更大改革自主权，探索建设______。 （C）</w:t>
      </w:r>
    </w:p>
    <w:p w:rsidR="00B4187D" w:rsidRDefault="00B4187D" w:rsidP="00B4187D">
      <w:pPr>
        <w:widowControl/>
        <w:numPr>
          <w:ilvl w:val="0"/>
          <w:numId w:val="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666EEE8" wp14:editId="65E84067">
            <wp:extent cx="257175" cy="257175"/>
            <wp:effectExtent l="1905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A.自由贸易城</w:t>
      </w:r>
    </w:p>
    <w:p w:rsidR="00B4187D" w:rsidRDefault="00B4187D" w:rsidP="00B4187D">
      <w:pPr>
        <w:widowControl/>
        <w:numPr>
          <w:ilvl w:val="0"/>
          <w:numId w:val="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96B198" wp14:editId="4A28000A">
            <wp:extent cx="257175" cy="257175"/>
            <wp:effectExtent l="1905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B.自由贸易区</w:t>
      </w:r>
    </w:p>
    <w:p w:rsidR="00B4187D" w:rsidRDefault="00B4187D" w:rsidP="00B4187D">
      <w:pPr>
        <w:widowControl/>
        <w:numPr>
          <w:ilvl w:val="0"/>
          <w:numId w:val="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423CF69" wp14:editId="7CD8CAA1">
            <wp:extent cx="257175" cy="257175"/>
            <wp:effectExtent l="19050" t="0" r="9525"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C.自由贸易港</w:t>
      </w:r>
    </w:p>
    <w:p w:rsidR="00B4187D" w:rsidRDefault="00B4187D" w:rsidP="00B4187D">
      <w:pPr>
        <w:widowControl/>
        <w:numPr>
          <w:ilvl w:val="0"/>
          <w:numId w:val="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7D8054" wp14:editId="63B0ECFB">
            <wp:extent cx="257175" cy="257175"/>
            <wp:effectExtent l="1905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D.自由贸易市</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37、党的十九大报告指出，构建国土空间开发保护制度，完善主体功能区配套政策，建立以______为主体的自然保护地体系。（D）</w:t>
      </w:r>
    </w:p>
    <w:p w:rsidR="00B4187D" w:rsidRDefault="00B4187D" w:rsidP="00B4187D">
      <w:pPr>
        <w:widowControl/>
        <w:numPr>
          <w:ilvl w:val="0"/>
          <w:numId w:val="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EFFEC41" wp14:editId="4B174A76">
            <wp:extent cx="257175" cy="257175"/>
            <wp:effectExtent l="19050" t="0" r="952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A.森林公园</w:t>
      </w:r>
    </w:p>
    <w:p w:rsidR="00B4187D" w:rsidRDefault="00B4187D" w:rsidP="00B4187D">
      <w:pPr>
        <w:widowControl/>
        <w:numPr>
          <w:ilvl w:val="0"/>
          <w:numId w:val="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4C1412" wp14:editId="33AAE489">
            <wp:extent cx="257175" cy="257175"/>
            <wp:effectExtent l="19050" t="0" r="9525"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B.湿地公园</w:t>
      </w:r>
    </w:p>
    <w:p w:rsidR="00B4187D" w:rsidRDefault="00B4187D" w:rsidP="00B4187D">
      <w:pPr>
        <w:widowControl/>
        <w:numPr>
          <w:ilvl w:val="0"/>
          <w:numId w:val="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0260A9F" wp14:editId="0E725C0B">
            <wp:extent cx="257175" cy="257175"/>
            <wp:effectExtent l="19050" t="0" r="9525"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C.主题公园</w:t>
      </w:r>
    </w:p>
    <w:p w:rsidR="00B4187D" w:rsidRDefault="00B4187D" w:rsidP="00B4187D">
      <w:pPr>
        <w:widowControl/>
        <w:numPr>
          <w:ilvl w:val="0"/>
          <w:numId w:val="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E868A2" wp14:editId="64031B44">
            <wp:extent cx="257175" cy="257175"/>
            <wp:effectExtent l="19050" t="0" r="9525"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D.国家公园</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38、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______。 （C）</w:t>
      </w:r>
    </w:p>
    <w:p w:rsidR="00B4187D" w:rsidRDefault="00B4187D" w:rsidP="00B4187D">
      <w:pPr>
        <w:widowControl/>
        <w:numPr>
          <w:ilvl w:val="0"/>
          <w:numId w:val="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82087EC" wp14:editId="730B5C45">
            <wp:extent cx="257175" cy="257175"/>
            <wp:effectExtent l="19050" t="0" r="9525"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A.中国道路和中国模式</w:t>
      </w:r>
    </w:p>
    <w:p w:rsidR="00B4187D" w:rsidRDefault="00B4187D" w:rsidP="00B4187D">
      <w:pPr>
        <w:widowControl/>
        <w:numPr>
          <w:ilvl w:val="0"/>
          <w:numId w:val="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4D739DD" wp14:editId="0FD3B5E5">
            <wp:extent cx="257175" cy="257175"/>
            <wp:effectExtent l="19050" t="0" r="9525"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B.中国智慧和中国模式</w:t>
      </w:r>
    </w:p>
    <w:p w:rsidR="00B4187D" w:rsidRDefault="00B4187D" w:rsidP="00B4187D">
      <w:pPr>
        <w:widowControl/>
        <w:numPr>
          <w:ilvl w:val="0"/>
          <w:numId w:val="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AE68035" wp14:editId="37D144F3">
            <wp:extent cx="257175" cy="257175"/>
            <wp:effectExtent l="19050" t="0" r="9525"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C.中国智慧和中国方案</w:t>
      </w:r>
    </w:p>
    <w:p w:rsidR="00B4187D" w:rsidRDefault="00B4187D" w:rsidP="00B4187D">
      <w:pPr>
        <w:widowControl/>
        <w:numPr>
          <w:ilvl w:val="0"/>
          <w:numId w:val="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F34FAF" wp14:editId="6644C284">
            <wp:extent cx="257175" cy="257175"/>
            <wp:effectExtent l="19050" t="0" r="9525"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D.中国模式和中国方案</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39、中国共产党以马克思列宁主义、毛泽东思想、邓小平理论、“三个代表”重要思想、科学发展观、______作为自己的行动指南。（D）</w:t>
      </w:r>
    </w:p>
    <w:p w:rsidR="00B4187D" w:rsidRDefault="00B4187D" w:rsidP="00B4187D">
      <w:pPr>
        <w:widowControl/>
        <w:numPr>
          <w:ilvl w:val="0"/>
          <w:numId w:val="3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65A133" wp14:editId="63E611EB">
            <wp:extent cx="257175" cy="257175"/>
            <wp:effectExtent l="1905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A.新时代中国特色社会主义思想</w:t>
      </w:r>
    </w:p>
    <w:p w:rsidR="00B4187D" w:rsidRDefault="00B4187D" w:rsidP="00B4187D">
      <w:pPr>
        <w:widowControl/>
        <w:numPr>
          <w:ilvl w:val="0"/>
          <w:numId w:val="3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9E7D0C5" wp14:editId="6D40E177">
            <wp:extent cx="257175" cy="257175"/>
            <wp:effectExtent l="19050" t="0" r="9525"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B.新时期中国特色社会主义思想</w:t>
      </w:r>
    </w:p>
    <w:p w:rsidR="00B4187D" w:rsidRDefault="00B4187D" w:rsidP="00B4187D">
      <w:pPr>
        <w:widowControl/>
        <w:numPr>
          <w:ilvl w:val="0"/>
          <w:numId w:val="3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5FF5DDF" wp14:editId="00C0E2FF">
            <wp:extent cx="257175" cy="257175"/>
            <wp:effectExtent l="19050" t="0" r="9525"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C.习近平新时期中国特色社会主义思想</w:t>
      </w:r>
    </w:p>
    <w:p w:rsidR="00B4187D" w:rsidRDefault="00B4187D" w:rsidP="00B4187D">
      <w:pPr>
        <w:widowControl/>
        <w:numPr>
          <w:ilvl w:val="0"/>
          <w:numId w:val="3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F3C595" wp14:editId="70EFA85F">
            <wp:extent cx="257175" cy="257175"/>
            <wp:effectExtent l="19050" t="0" r="9525"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D.习近平新时代中国特色社会主义思想</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40、______是坚持党的领导、人民当家作主、依法治国有机统一的根本政治制度安排，必须长期坚持、不断完善。（B）</w:t>
      </w:r>
    </w:p>
    <w:p w:rsidR="00B4187D" w:rsidRDefault="00B4187D" w:rsidP="00B4187D">
      <w:pPr>
        <w:widowControl/>
        <w:numPr>
          <w:ilvl w:val="0"/>
          <w:numId w:val="4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A5B4CF" wp14:editId="5916601C">
            <wp:extent cx="257175" cy="257175"/>
            <wp:effectExtent l="19050" t="0" r="9525"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A.政治协商制度</w:t>
      </w:r>
    </w:p>
    <w:p w:rsidR="00B4187D" w:rsidRDefault="00B4187D" w:rsidP="00B4187D">
      <w:pPr>
        <w:widowControl/>
        <w:numPr>
          <w:ilvl w:val="0"/>
          <w:numId w:val="4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0FEEF2D" wp14:editId="1F2A535D">
            <wp:extent cx="257175" cy="257175"/>
            <wp:effectExtent l="19050" t="0" r="9525"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B.人民代表大会制度</w:t>
      </w:r>
    </w:p>
    <w:p w:rsidR="00B4187D" w:rsidRDefault="00B4187D" w:rsidP="00B4187D">
      <w:pPr>
        <w:widowControl/>
        <w:numPr>
          <w:ilvl w:val="0"/>
          <w:numId w:val="4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C9D9C55" wp14:editId="15833310">
            <wp:extent cx="257175" cy="257175"/>
            <wp:effectExtent l="1905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C.基层群众自治制度</w:t>
      </w:r>
    </w:p>
    <w:p w:rsidR="00B4187D" w:rsidRDefault="00B4187D" w:rsidP="00B4187D">
      <w:pPr>
        <w:widowControl/>
        <w:numPr>
          <w:ilvl w:val="0"/>
          <w:numId w:val="4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F15431" wp14:editId="3A37CED1">
            <wp:extent cx="257175" cy="257175"/>
            <wp:effectExtent l="19050" t="0" r="952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D.民族区域自治制度</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41、中国共产党坚持独立自主的和平外交政策，坚持和平发展道路，坚持______的开放战略。 （A）</w:t>
      </w:r>
    </w:p>
    <w:p w:rsidR="00B4187D" w:rsidRDefault="00B4187D" w:rsidP="00B4187D">
      <w:pPr>
        <w:widowControl/>
        <w:numPr>
          <w:ilvl w:val="0"/>
          <w:numId w:val="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C795D3" wp14:editId="2ECB91C6">
            <wp:extent cx="257175" cy="257175"/>
            <wp:effectExtent l="19050" t="0" r="9525"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A.互利共赢</w:t>
      </w:r>
    </w:p>
    <w:p w:rsidR="00B4187D" w:rsidRDefault="00B4187D" w:rsidP="00B4187D">
      <w:pPr>
        <w:widowControl/>
        <w:numPr>
          <w:ilvl w:val="0"/>
          <w:numId w:val="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0AF7C12" wp14:editId="6737662D">
            <wp:extent cx="257175" cy="257175"/>
            <wp:effectExtent l="19050" t="0" r="952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B.互相合作</w:t>
      </w:r>
    </w:p>
    <w:p w:rsidR="00B4187D" w:rsidRDefault="00B4187D" w:rsidP="00B4187D">
      <w:pPr>
        <w:widowControl/>
        <w:numPr>
          <w:ilvl w:val="0"/>
          <w:numId w:val="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510B6C0" wp14:editId="4D3FE1DB">
            <wp:extent cx="257175" cy="257175"/>
            <wp:effectExtent l="19050" t="0" r="9525"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C.包容互信</w:t>
      </w:r>
    </w:p>
    <w:p w:rsidR="00B4187D" w:rsidRDefault="00B4187D" w:rsidP="00B4187D">
      <w:pPr>
        <w:widowControl/>
        <w:numPr>
          <w:ilvl w:val="0"/>
          <w:numId w:val="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FA21683" wp14:editId="384689B0">
            <wp:extent cx="257175" cy="257175"/>
            <wp:effectExtent l="19050" t="0" r="9525"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D.开放共赢</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42、推动形成全面开放新格局。要以______建设为重点，坚持引进来和走出去并重。（C）</w:t>
      </w:r>
    </w:p>
    <w:p w:rsidR="00B4187D" w:rsidRDefault="00B4187D" w:rsidP="00B4187D">
      <w:pPr>
        <w:widowControl/>
        <w:numPr>
          <w:ilvl w:val="0"/>
          <w:numId w:val="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C586C1" wp14:editId="3FCF4293">
            <wp:extent cx="257175" cy="257175"/>
            <wp:effectExtent l="19050" t="0" r="9525"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A.“</w:t>
      </w:r>
      <w:proofErr w:type="gramEnd"/>
      <w:r>
        <w:rPr>
          <w:rFonts w:ascii="微软雅黑" w:eastAsia="微软雅黑" w:hAnsi="微软雅黑" w:cs="宋体" w:hint="eastAsia"/>
          <w:color w:val="333333"/>
          <w:kern w:val="0"/>
          <w:sz w:val="24"/>
        </w:rPr>
        <w:t>金砖机制”</w:t>
      </w:r>
    </w:p>
    <w:p w:rsidR="00B4187D" w:rsidRDefault="00B4187D" w:rsidP="00B4187D">
      <w:pPr>
        <w:widowControl/>
        <w:numPr>
          <w:ilvl w:val="0"/>
          <w:numId w:val="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01B2582" wp14:editId="2C7AA9BF">
            <wp:extent cx="257175" cy="257175"/>
            <wp:effectExtent l="19050" t="0" r="9525"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B.自贸区</w:t>
      </w:r>
    </w:p>
    <w:p w:rsidR="00B4187D" w:rsidRDefault="00B4187D" w:rsidP="00B4187D">
      <w:pPr>
        <w:widowControl/>
        <w:numPr>
          <w:ilvl w:val="0"/>
          <w:numId w:val="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E2B50F0" wp14:editId="4ECCDC88">
            <wp:extent cx="257175" cy="257175"/>
            <wp:effectExtent l="19050" t="0" r="9525"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C.“</w:t>
      </w:r>
      <w:proofErr w:type="gramEnd"/>
      <w:r>
        <w:rPr>
          <w:rFonts w:ascii="微软雅黑" w:eastAsia="微软雅黑" w:hAnsi="微软雅黑" w:cs="宋体" w:hint="eastAsia"/>
          <w:color w:val="333333"/>
          <w:kern w:val="0"/>
          <w:sz w:val="24"/>
        </w:rPr>
        <w:t>一带一路”</w:t>
      </w:r>
    </w:p>
    <w:p w:rsidR="00B4187D" w:rsidRDefault="00B4187D" w:rsidP="00B4187D">
      <w:pPr>
        <w:widowControl/>
        <w:numPr>
          <w:ilvl w:val="0"/>
          <w:numId w:val="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58B94EF" wp14:editId="76DD4C91">
            <wp:extent cx="257175" cy="257175"/>
            <wp:effectExtent l="19050" t="0" r="9525"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D.区域合作</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43、坚决防止和反对______，坚决防止和反对宗派主义、圈子文化、码头文化，坚决反对搞两面派、做两面人。 （C）</w:t>
      </w:r>
    </w:p>
    <w:p w:rsidR="00B4187D" w:rsidRDefault="00B4187D" w:rsidP="00B4187D">
      <w:pPr>
        <w:widowControl/>
        <w:numPr>
          <w:ilvl w:val="0"/>
          <w:numId w:val="4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8738887" wp14:editId="0349AE7D">
            <wp:extent cx="257175" cy="257175"/>
            <wp:effectExtent l="19050" t="0" r="9525"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A.个人主义、享乐主义、自由主义、本位主义、好人主义</w:t>
      </w:r>
    </w:p>
    <w:p w:rsidR="00B4187D" w:rsidRDefault="00B4187D" w:rsidP="00B4187D">
      <w:pPr>
        <w:widowControl/>
        <w:numPr>
          <w:ilvl w:val="0"/>
          <w:numId w:val="4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C7127CF" wp14:editId="4C112324">
            <wp:extent cx="257175" cy="257175"/>
            <wp:effectExtent l="19050" t="0" r="9525"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B.个人主义、分散主义、山头主义、本位主义、好人主义</w:t>
      </w:r>
    </w:p>
    <w:p w:rsidR="00B4187D" w:rsidRDefault="00B4187D" w:rsidP="00B4187D">
      <w:pPr>
        <w:widowControl/>
        <w:numPr>
          <w:ilvl w:val="0"/>
          <w:numId w:val="4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139621A" wp14:editId="317531B9">
            <wp:extent cx="257175" cy="257175"/>
            <wp:effectExtent l="1905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C.个人主义、分散主义、自由主义、本位主义、好人主义</w:t>
      </w:r>
    </w:p>
    <w:p w:rsidR="00B4187D" w:rsidRDefault="00B4187D" w:rsidP="00B4187D">
      <w:pPr>
        <w:widowControl/>
        <w:numPr>
          <w:ilvl w:val="0"/>
          <w:numId w:val="4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71F25EB" wp14:editId="30FE970B">
            <wp:extent cx="257175" cy="257175"/>
            <wp:effectExtent l="19050" t="0" r="9525"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D.个人主义、分散主义、自由主义、本位主义、享乐主义</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44、党的基层委员会、总支部委员会、支部委员会每届任期______。（D）</w:t>
      </w:r>
    </w:p>
    <w:p w:rsidR="00B4187D" w:rsidRDefault="00B4187D" w:rsidP="00B4187D">
      <w:pPr>
        <w:widowControl/>
        <w:numPr>
          <w:ilvl w:val="0"/>
          <w:numId w:val="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0410F07" wp14:editId="2AEA375E">
            <wp:extent cx="257175" cy="2571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A.三年</w:t>
      </w:r>
    </w:p>
    <w:p w:rsidR="00B4187D" w:rsidRDefault="00B4187D" w:rsidP="00B4187D">
      <w:pPr>
        <w:widowControl/>
        <w:numPr>
          <w:ilvl w:val="0"/>
          <w:numId w:val="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5104A76" wp14:editId="2D054E89">
            <wp:extent cx="257175" cy="257175"/>
            <wp:effectExtent l="19050" t="0" r="9525"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B.五年</w:t>
      </w:r>
    </w:p>
    <w:p w:rsidR="00B4187D" w:rsidRDefault="00B4187D" w:rsidP="00B4187D">
      <w:pPr>
        <w:widowControl/>
        <w:numPr>
          <w:ilvl w:val="0"/>
          <w:numId w:val="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D7C6F19" wp14:editId="09BEECE6">
            <wp:extent cx="257175" cy="257175"/>
            <wp:effectExtent l="1905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C.两年到三年</w:t>
      </w:r>
    </w:p>
    <w:p w:rsidR="00B4187D" w:rsidRDefault="00B4187D" w:rsidP="00B4187D">
      <w:pPr>
        <w:widowControl/>
        <w:numPr>
          <w:ilvl w:val="0"/>
          <w:numId w:val="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B9065C0" wp14:editId="5D9C49D8">
            <wp:extent cx="257175" cy="257175"/>
            <wp:effectExtent l="19050" t="0" r="9525"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D.三年至五年</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45、完成______三条控制线划定工作。 （C）</w:t>
      </w:r>
    </w:p>
    <w:p w:rsidR="00B4187D" w:rsidRDefault="00B4187D" w:rsidP="00B4187D">
      <w:pPr>
        <w:widowControl/>
        <w:numPr>
          <w:ilvl w:val="0"/>
          <w:numId w:val="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D1944D" wp14:editId="233323C5">
            <wp:extent cx="257175" cy="257175"/>
            <wp:effectExtent l="19050" t="0" r="952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A.生态保护底线、永久基本农田、国土绿化面积</w:t>
      </w:r>
    </w:p>
    <w:p w:rsidR="00B4187D" w:rsidRDefault="00B4187D" w:rsidP="00B4187D">
      <w:pPr>
        <w:widowControl/>
        <w:numPr>
          <w:ilvl w:val="0"/>
          <w:numId w:val="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EB90917" wp14:editId="5B9E97C9">
            <wp:extent cx="257175" cy="257175"/>
            <wp:effectExtent l="19050" t="0" r="9525"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B.生态保护底线、退耕还林规模、国土绿化面积</w:t>
      </w:r>
    </w:p>
    <w:p w:rsidR="00B4187D" w:rsidRDefault="00B4187D" w:rsidP="00B4187D">
      <w:pPr>
        <w:widowControl/>
        <w:numPr>
          <w:ilvl w:val="0"/>
          <w:numId w:val="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08DD83" wp14:editId="2826B37F">
            <wp:extent cx="257175" cy="257175"/>
            <wp:effectExtent l="19050" t="0" r="9525"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C.生态保护红线、永久基本农田、城镇开发边界</w:t>
      </w:r>
    </w:p>
    <w:p w:rsidR="00B4187D" w:rsidRDefault="00B4187D" w:rsidP="00B4187D">
      <w:pPr>
        <w:widowControl/>
        <w:numPr>
          <w:ilvl w:val="0"/>
          <w:numId w:val="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53281F3" wp14:editId="0DB03400">
            <wp:extent cx="257175" cy="257175"/>
            <wp:effectExtent l="1905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D.生态保护红线、永久基本农田、国土绿化面积</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46、十八大以来的五年，全面推进中国特色大国外交，形成______的外交布局，为我国发展营造了良好外部条件。（B）</w:t>
      </w:r>
    </w:p>
    <w:p w:rsidR="00B4187D" w:rsidRDefault="00B4187D" w:rsidP="00B4187D">
      <w:pPr>
        <w:widowControl/>
        <w:numPr>
          <w:ilvl w:val="0"/>
          <w:numId w:val="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564449" wp14:editId="33866B2E">
            <wp:extent cx="257175" cy="257175"/>
            <wp:effectExtent l="19050" t="0" r="952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A.多角度、多层次、多元化</w:t>
      </w:r>
    </w:p>
    <w:p w:rsidR="00B4187D" w:rsidRDefault="00B4187D" w:rsidP="00B4187D">
      <w:pPr>
        <w:widowControl/>
        <w:numPr>
          <w:ilvl w:val="0"/>
          <w:numId w:val="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F1CB19" wp14:editId="14095F7E">
            <wp:extent cx="257175" cy="257175"/>
            <wp:effectExtent l="19050" t="0" r="9525"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B.全方位、多层次、立体化</w:t>
      </w:r>
    </w:p>
    <w:p w:rsidR="00B4187D" w:rsidRDefault="00B4187D" w:rsidP="00B4187D">
      <w:pPr>
        <w:widowControl/>
        <w:numPr>
          <w:ilvl w:val="0"/>
          <w:numId w:val="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EF9821" wp14:editId="5BABF7B0">
            <wp:extent cx="257175" cy="257175"/>
            <wp:effectExtent l="19050" t="0" r="9525"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C.全方位、多样化、整体性</w:t>
      </w:r>
    </w:p>
    <w:p w:rsidR="00B4187D" w:rsidRDefault="00B4187D" w:rsidP="00B4187D">
      <w:pPr>
        <w:widowControl/>
        <w:numPr>
          <w:ilvl w:val="0"/>
          <w:numId w:val="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554100B" wp14:editId="04F82DF9">
            <wp:extent cx="257175" cy="257175"/>
            <wp:effectExtent l="19050" t="0" r="9525"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D.系统性、多层次、多渠道</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47、以党的______为统领，全面推进党的政治建设、思想建设、组织建设、作风建设、纪律建设，把______贯穿其中，深入推进反腐败斗争，全面提高党的建设科学化水平。（C）</w:t>
      </w:r>
    </w:p>
    <w:p w:rsidR="00B4187D" w:rsidRDefault="00B4187D" w:rsidP="00B4187D">
      <w:pPr>
        <w:widowControl/>
        <w:numPr>
          <w:ilvl w:val="0"/>
          <w:numId w:val="4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00A5F20" wp14:editId="58F0539F">
            <wp:extent cx="257175" cy="257175"/>
            <wp:effectExtent l="19050" t="0" r="9525"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A.思想建设；党规建设</w:t>
      </w:r>
    </w:p>
    <w:p w:rsidR="00B4187D" w:rsidRDefault="00B4187D" w:rsidP="00B4187D">
      <w:pPr>
        <w:widowControl/>
        <w:numPr>
          <w:ilvl w:val="0"/>
          <w:numId w:val="4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A7E4E34" wp14:editId="7A8ADC9B">
            <wp:extent cx="257175" cy="257175"/>
            <wp:effectExtent l="1905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B.思想建设；机制建设</w:t>
      </w:r>
    </w:p>
    <w:p w:rsidR="00B4187D" w:rsidRDefault="00B4187D" w:rsidP="00B4187D">
      <w:pPr>
        <w:widowControl/>
        <w:numPr>
          <w:ilvl w:val="0"/>
          <w:numId w:val="4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60230A7" wp14:editId="0D1147BE">
            <wp:extent cx="257175" cy="257175"/>
            <wp:effectExtent l="1905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C.政治建设；制度建设</w:t>
      </w:r>
    </w:p>
    <w:p w:rsidR="00B4187D" w:rsidRDefault="00B4187D" w:rsidP="00B4187D">
      <w:pPr>
        <w:widowControl/>
        <w:numPr>
          <w:ilvl w:val="0"/>
          <w:numId w:val="4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5AC57BD" wp14:editId="0FAEB66B">
            <wp:extent cx="257175" cy="257175"/>
            <wp:effectExtent l="19050" t="0" r="952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D.政治建设；党规建设</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48、党的十九大报告指出，要坚持以人民为中心。必须坚持______，坚持立党为公、执政为民，</w:t>
      </w:r>
      <w:proofErr w:type="gramStart"/>
      <w:r>
        <w:rPr>
          <w:rFonts w:ascii="微软雅黑" w:eastAsia="微软雅黑" w:hAnsi="微软雅黑" w:cs="宋体" w:hint="eastAsia"/>
          <w:b/>
          <w:bCs/>
          <w:color w:val="333333"/>
          <w:kern w:val="0"/>
          <w:sz w:val="24"/>
        </w:rPr>
        <w:t>践行</w:t>
      </w:r>
      <w:proofErr w:type="gramEnd"/>
      <w:r>
        <w:rPr>
          <w:rFonts w:ascii="微软雅黑" w:eastAsia="微软雅黑" w:hAnsi="微软雅黑" w:cs="宋体" w:hint="eastAsia"/>
          <w:b/>
          <w:bCs/>
          <w:color w:val="333333"/>
          <w:kern w:val="0"/>
          <w:sz w:val="24"/>
        </w:rPr>
        <w:t>全心全意为人民服务的根本宗旨。 （C）</w:t>
      </w:r>
    </w:p>
    <w:p w:rsidR="00B4187D" w:rsidRDefault="00B4187D" w:rsidP="00B4187D">
      <w:pPr>
        <w:widowControl/>
        <w:numPr>
          <w:ilvl w:val="0"/>
          <w:numId w:val="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EFBB2DF" wp14:editId="0909DE12">
            <wp:extent cx="257175" cy="257175"/>
            <wp:effectExtent l="19050" t="0" r="952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A.国家主体地位</w:t>
      </w:r>
    </w:p>
    <w:p w:rsidR="00B4187D" w:rsidRDefault="00B4187D" w:rsidP="00B4187D">
      <w:pPr>
        <w:widowControl/>
        <w:numPr>
          <w:ilvl w:val="0"/>
          <w:numId w:val="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D016088" wp14:editId="78E1086F">
            <wp:extent cx="257175" cy="257175"/>
            <wp:effectExtent l="1905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B.公民主体地位</w:t>
      </w:r>
    </w:p>
    <w:p w:rsidR="00B4187D" w:rsidRDefault="00B4187D" w:rsidP="00B4187D">
      <w:pPr>
        <w:widowControl/>
        <w:numPr>
          <w:ilvl w:val="0"/>
          <w:numId w:val="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FA7A1DB" wp14:editId="3CF938E2">
            <wp:extent cx="257175" cy="257175"/>
            <wp:effectExtent l="19050" t="0" r="9525"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C.人民主体地位</w:t>
      </w:r>
    </w:p>
    <w:p w:rsidR="00B4187D" w:rsidRDefault="00B4187D" w:rsidP="00B4187D">
      <w:pPr>
        <w:widowControl/>
        <w:numPr>
          <w:ilvl w:val="0"/>
          <w:numId w:val="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EE592E9" wp14:editId="1841A234">
            <wp:extent cx="257175" cy="257175"/>
            <wp:effectExtent l="19050" t="0" r="952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D.党的主体地位</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49、坚持照镜子、正衣冠、洗洗澡、治治病的要求，开展党的群众路线教育实践活动和“三严三实”专题教育，推进“两学一做”学习教育______，全党理想信念更加坚定、党性更加坚强。（D）</w:t>
      </w:r>
    </w:p>
    <w:p w:rsidR="00B4187D" w:rsidRDefault="00B4187D" w:rsidP="00B4187D">
      <w:pPr>
        <w:widowControl/>
        <w:numPr>
          <w:ilvl w:val="0"/>
          <w:numId w:val="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BCDFC31" wp14:editId="485092DB">
            <wp:extent cx="257175" cy="257175"/>
            <wp:effectExtent l="19050" t="0" r="952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A.常态化长期化</w:t>
      </w:r>
    </w:p>
    <w:p w:rsidR="00B4187D" w:rsidRDefault="00B4187D" w:rsidP="00B4187D">
      <w:pPr>
        <w:widowControl/>
        <w:numPr>
          <w:ilvl w:val="0"/>
          <w:numId w:val="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3895711" wp14:editId="76DE2C05">
            <wp:extent cx="257175" cy="257175"/>
            <wp:effectExtent l="19050" t="0" r="9525"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B.长期化制度化</w:t>
      </w:r>
    </w:p>
    <w:p w:rsidR="00B4187D" w:rsidRDefault="00B4187D" w:rsidP="00B4187D">
      <w:pPr>
        <w:widowControl/>
        <w:numPr>
          <w:ilvl w:val="0"/>
          <w:numId w:val="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8C39A34" wp14:editId="72FF7ED3">
            <wp:extent cx="257175" cy="257175"/>
            <wp:effectExtent l="19050" t="0" r="9525"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C.长久化制度化</w:t>
      </w:r>
    </w:p>
    <w:p w:rsidR="00B4187D" w:rsidRDefault="00B4187D" w:rsidP="00B4187D">
      <w:pPr>
        <w:widowControl/>
        <w:numPr>
          <w:ilvl w:val="0"/>
          <w:numId w:val="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59101A8" wp14:editId="26F93471">
            <wp:extent cx="257175" cy="257175"/>
            <wp:effectExtent l="19050" t="0" r="952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D.常态化制度化</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50、下列不属于新党章所规定的党组任务的是______。（D）</w:t>
      </w:r>
    </w:p>
    <w:p w:rsidR="00B4187D" w:rsidRDefault="00B4187D" w:rsidP="00B4187D">
      <w:pPr>
        <w:widowControl/>
        <w:numPr>
          <w:ilvl w:val="0"/>
          <w:numId w:val="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C2D169C" wp14:editId="38C9082F">
            <wp:extent cx="257175" cy="257175"/>
            <wp:effectExtent l="19050" t="0" r="9525"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A.加强对本单位党的建设的领导，履行全面从严治党责任</w:t>
      </w:r>
    </w:p>
    <w:p w:rsidR="00B4187D" w:rsidRDefault="00B4187D" w:rsidP="00B4187D">
      <w:pPr>
        <w:widowControl/>
        <w:numPr>
          <w:ilvl w:val="0"/>
          <w:numId w:val="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BDED740" wp14:editId="0EF49B61">
            <wp:extent cx="257175" cy="257175"/>
            <wp:effectExtent l="19050" t="0" r="9525"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B.讨论和决定基层党组织设置调整和发展党员、处分党员等重要事项</w:t>
      </w:r>
    </w:p>
    <w:p w:rsidR="00B4187D" w:rsidRDefault="00B4187D" w:rsidP="00B4187D">
      <w:pPr>
        <w:widowControl/>
        <w:numPr>
          <w:ilvl w:val="0"/>
          <w:numId w:val="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788E7A0" wp14:editId="5A2AD96A">
            <wp:extent cx="257175" cy="257175"/>
            <wp:effectExtent l="19050" t="0" r="9525"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C.领导机关和直属单位党组织的工作</w:t>
      </w:r>
    </w:p>
    <w:p w:rsidR="00B4187D" w:rsidRDefault="00B4187D" w:rsidP="00B4187D">
      <w:pPr>
        <w:widowControl/>
        <w:numPr>
          <w:ilvl w:val="0"/>
          <w:numId w:val="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CC1DB37" wp14:editId="04038601">
            <wp:extent cx="257175" cy="257175"/>
            <wp:effectExtent l="19050" t="0" r="952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D.受理处置党员群众检举举报，开展谈话提醒、约谈函询</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51、实施______。农业农村农民问题是关系国计民生的根本性问题，必须始终把解决好“三农”问题作为全党工作重中之重。（B）</w:t>
      </w:r>
    </w:p>
    <w:p w:rsidR="00B4187D" w:rsidRDefault="00B4187D" w:rsidP="00B4187D">
      <w:pPr>
        <w:widowControl/>
        <w:numPr>
          <w:ilvl w:val="0"/>
          <w:numId w:val="5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71854E3" wp14:editId="7B7D8285">
            <wp:extent cx="257175" cy="257175"/>
            <wp:effectExtent l="19050" t="0" r="9525"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A.农村振兴战略</w:t>
      </w:r>
    </w:p>
    <w:p w:rsidR="00B4187D" w:rsidRDefault="00B4187D" w:rsidP="00B4187D">
      <w:pPr>
        <w:widowControl/>
        <w:numPr>
          <w:ilvl w:val="0"/>
          <w:numId w:val="5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550F0B" wp14:editId="5B2F1813">
            <wp:extent cx="257175" cy="257175"/>
            <wp:effectExtent l="19050" t="0" r="9525"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B.乡村振兴战略</w:t>
      </w:r>
    </w:p>
    <w:p w:rsidR="00B4187D" w:rsidRDefault="00B4187D" w:rsidP="00B4187D">
      <w:pPr>
        <w:widowControl/>
        <w:numPr>
          <w:ilvl w:val="0"/>
          <w:numId w:val="5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56C88F" wp14:editId="6158DE8E">
            <wp:extent cx="257175" cy="257175"/>
            <wp:effectExtent l="1905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C.农业振兴战略</w:t>
      </w:r>
    </w:p>
    <w:p w:rsidR="00B4187D" w:rsidRDefault="00B4187D" w:rsidP="00B4187D">
      <w:pPr>
        <w:widowControl/>
        <w:numPr>
          <w:ilvl w:val="0"/>
          <w:numId w:val="5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423D1A0" wp14:editId="5D2DABE8">
            <wp:extent cx="257175" cy="257175"/>
            <wp:effectExtent l="19050" t="0" r="9525"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D.农民增收战略</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52、加强和规范党内政治生活，增强党内政治生活的政治性、时代性、原则性、战斗性，发展积极健康的党内______，营造风清气正的良好______。 （C）</w:t>
      </w:r>
    </w:p>
    <w:p w:rsidR="00B4187D" w:rsidRDefault="00B4187D" w:rsidP="00B4187D">
      <w:pPr>
        <w:widowControl/>
        <w:numPr>
          <w:ilvl w:val="0"/>
          <w:numId w:val="5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7A3EF72" wp14:editId="1725D2AA">
            <wp:extent cx="257175" cy="257175"/>
            <wp:effectExtent l="19050" t="0" r="9525"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A.政治文化；政治环境</w:t>
      </w:r>
    </w:p>
    <w:p w:rsidR="00B4187D" w:rsidRDefault="00B4187D" w:rsidP="00B4187D">
      <w:pPr>
        <w:widowControl/>
        <w:numPr>
          <w:ilvl w:val="0"/>
          <w:numId w:val="5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C9FA4F6" wp14:editId="43886B47">
            <wp:extent cx="257175" cy="257175"/>
            <wp:effectExtent l="19050" t="0" r="952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B.政治氛围；政治生态</w:t>
      </w:r>
    </w:p>
    <w:p w:rsidR="00B4187D" w:rsidRDefault="00B4187D" w:rsidP="00B4187D">
      <w:pPr>
        <w:widowControl/>
        <w:numPr>
          <w:ilvl w:val="0"/>
          <w:numId w:val="5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EA4A38F" wp14:editId="0D239C50">
            <wp:extent cx="257175" cy="257175"/>
            <wp:effectExtent l="1905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C.政治文化；政治生态</w:t>
      </w:r>
    </w:p>
    <w:p w:rsidR="00B4187D" w:rsidRDefault="00B4187D" w:rsidP="00B4187D">
      <w:pPr>
        <w:widowControl/>
        <w:numPr>
          <w:ilvl w:val="0"/>
          <w:numId w:val="5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661445" wp14:editId="4D245F53">
            <wp:extent cx="257175" cy="257175"/>
            <wp:effectExtent l="19050" t="0" r="952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D.政治生态；政治文化</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53、贯彻新发展理念，建设现代化经济体系，必须坚持质量第一、效益优先，以______为主线。（C）</w:t>
      </w:r>
    </w:p>
    <w:p w:rsidR="00B4187D" w:rsidRDefault="00B4187D" w:rsidP="00B4187D">
      <w:pPr>
        <w:widowControl/>
        <w:numPr>
          <w:ilvl w:val="0"/>
          <w:numId w:val="5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89689BC" wp14:editId="222ECDD6">
            <wp:extent cx="257175" cy="257175"/>
            <wp:effectExtent l="19050" t="0" r="952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A.转变发展方式</w:t>
      </w:r>
    </w:p>
    <w:p w:rsidR="00B4187D" w:rsidRDefault="00B4187D" w:rsidP="00B4187D">
      <w:pPr>
        <w:widowControl/>
        <w:numPr>
          <w:ilvl w:val="0"/>
          <w:numId w:val="5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88EC66A" wp14:editId="185ED2A9">
            <wp:extent cx="257175" cy="257175"/>
            <wp:effectExtent l="19050" t="0" r="9525"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B.优化经济结构</w:t>
      </w:r>
    </w:p>
    <w:p w:rsidR="00B4187D" w:rsidRDefault="00B4187D" w:rsidP="00B4187D">
      <w:pPr>
        <w:widowControl/>
        <w:numPr>
          <w:ilvl w:val="0"/>
          <w:numId w:val="5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1506ACC" wp14:editId="351E0E52">
            <wp:extent cx="257175" cy="257175"/>
            <wp:effectExtent l="19050" t="0" r="9525"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C.供给侧结构性改革</w:t>
      </w:r>
    </w:p>
    <w:p w:rsidR="00B4187D" w:rsidRDefault="00B4187D" w:rsidP="00B4187D">
      <w:pPr>
        <w:widowControl/>
        <w:numPr>
          <w:ilvl w:val="0"/>
          <w:numId w:val="5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123584F" wp14:editId="43FF7AD5">
            <wp:extent cx="257175" cy="257175"/>
            <wp:effectExtent l="19050" t="0" r="9525"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D.转换增长动力</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54、中国共产党坚持对人民解放军和其他人民武装力量的______。（D）</w:t>
      </w:r>
    </w:p>
    <w:p w:rsidR="00B4187D" w:rsidRDefault="00B4187D" w:rsidP="00B4187D">
      <w:pPr>
        <w:widowControl/>
        <w:numPr>
          <w:ilvl w:val="0"/>
          <w:numId w:val="5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7606D2" wp14:editId="63F0878B">
            <wp:extent cx="257175" cy="257175"/>
            <wp:effectExtent l="19050" t="0" r="9525"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A.主要领导</w:t>
      </w:r>
    </w:p>
    <w:p w:rsidR="00B4187D" w:rsidRDefault="00B4187D" w:rsidP="00B4187D">
      <w:pPr>
        <w:widowControl/>
        <w:numPr>
          <w:ilvl w:val="0"/>
          <w:numId w:val="5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F1B76F6" wp14:editId="1BAF8852">
            <wp:extent cx="257175" cy="257175"/>
            <wp:effectExtent l="19050" t="0" r="9525"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B.原则领导</w:t>
      </w:r>
    </w:p>
    <w:p w:rsidR="00B4187D" w:rsidRDefault="00B4187D" w:rsidP="00B4187D">
      <w:pPr>
        <w:widowControl/>
        <w:numPr>
          <w:ilvl w:val="0"/>
          <w:numId w:val="5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814AF4A" wp14:editId="4C95AAC2">
            <wp:extent cx="257175" cy="257175"/>
            <wp:effectExtent l="19050" t="0" r="9525"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C.基本领导</w:t>
      </w:r>
    </w:p>
    <w:p w:rsidR="00B4187D" w:rsidRDefault="00B4187D" w:rsidP="00B4187D">
      <w:pPr>
        <w:widowControl/>
        <w:numPr>
          <w:ilvl w:val="0"/>
          <w:numId w:val="5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ACD0F2A" wp14:editId="17CB8FDC">
            <wp:extent cx="257175" cy="257175"/>
            <wp:effectExtent l="19050" t="0" r="9525"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D.绝对领导</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55、中国共产党领导人民建设社会主义生态文明。着力建设资源节约型、环境友好型社会，实行最严格的______。（D）</w:t>
      </w:r>
    </w:p>
    <w:p w:rsidR="00B4187D" w:rsidRDefault="00B4187D" w:rsidP="00B4187D">
      <w:pPr>
        <w:widowControl/>
        <w:numPr>
          <w:ilvl w:val="0"/>
          <w:numId w:val="5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CB45DB" wp14:editId="0643DF65">
            <wp:extent cx="257175" cy="257175"/>
            <wp:effectExtent l="1905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A.耕地保护制度</w:t>
      </w:r>
    </w:p>
    <w:p w:rsidR="00B4187D" w:rsidRDefault="00B4187D" w:rsidP="00B4187D">
      <w:pPr>
        <w:widowControl/>
        <w:numPr>
          <w:ilvl w:val="0"/>
          <w:numId w:val="5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BA7F1E5" wp14:editId="74F7E848">
            <wp:extent cx="257175" cy="257175"/>
            <wp:effectExtent l="1905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B.森林保护制度</w:t>
      </w:r>
    </w:p>
    <w:p w:rsidR="00B4187D" w:rsidRDefault="00B4187D" w:rsidP="00B4187D">
      <w:pPr>
        <w:widowControl/>
        <w:numPr>
          <w:ilvl w:val="0"/>
          <w:numId w:val="5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4F34AF" wp14:editId="6FA52019">
            <wp:extent cx="257175" cy="257175"/>
            <wp:effectExtent l="1905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C.环境保护制度</w:t>
      </w:r>
    </w:p>
    <w:p w:rsidR="00B4187D" w:rsidRDefault="00B4187D" w:rsidP="00B4187D">
      <w:pPr>
        <w:widowControl/>
        <w:numPr>
          <w:ilvl w:val="0"/>
          <w:numId w:val="5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74ABCE" wp14:editId="48EFDEA5">
            <wp:extent cx="257175" cy="257175"/>
            <wp:effectExtent l="1905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D.生态环境保护制度</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56、十八大以来的五年，全面从严治党成效卓著。把______挺在前面，着力解决人民群众反映最强烈、对党的执政基础威胁最大的突出问题。（B）</w:t>
      </w:r>
    </w:p>
    <w:p w:rsidR="00B4187D" w:rsidRDefault="00B4187D" w:rsidP="00B4187D">
      <w:pPr>
        <w:widowControl/>
        <w:numPr>
          <w:ilvl w:val="0"/>
          <w:numId w:val="5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5ABBCD6" wp14:editId="18783B41">
            <wp:extent cx="257175" cy="257175"/>
            <wp:effectExtent l="1905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A.规矩</w:t>
      </w:r>
    </w:p>
    <w:p w:rsidR="00B4187D" w:rsidRDefault="00B4187D" w:rsidP="00B4187D">
      <w:pPr>
        <w:widowControl/>
        <w:numPr>
          <w:ilvl w:val="0"/>
          <w:numId w:val="5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9E67681" wp14:editId="295D1373">
            <wp:extent cx="257175" cy="257175"/>
            <wp:effectExtent l="1905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B.纪律</w:t>
      </w:r>
    </w:p>
    <w:p w:rsidR="00B4187D" w:rsidRDefault="00B4187D" w:rsidP="00B4187D">
      <w:pPr>
        <w:widowControl/>
        <w:numPr>
          <w:ilvl w:val="0"/>
          <w:numId w:val="5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51A45D" wp14:editId="681B4D70">
            <wp:extent cx="257175" cy="257175"/>
            <wp:effectExtent l="1905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C.问责</w:t>
      </w:r>
    </w:p>
    <w:p w:rsidR="00B4187D" w:rsidRDefault="00B4187D" w:rsidP="00B4187D">
      <w:pPr>
        <w:widowControl/>
        <w:numPr>
          <w:ilvl w:val="0"/>
          <w:numId w:val="5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666D71E" wp14:editId="22576401">
            <wp:extent cx="257175" cy="257175"/>
            <wp:effectExtent l="19050" t="0" r="9525"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D.执纪</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57、中国共产党以马克思列宁主义、毛泽东思想、邓小平理论、“三个代表”重要思想、科学发展观、______作为自己的行动指南。（D）</w:t>
      </w:r>
    </w:p>
    <w:p w:rsidR="00B4187D" w:rsidRDefault="00B4187D" w:rsidP="00B4187D">
      <w:pPr>
        <w:widowControl/>
        <w:numPr>
          <w:ilvl w:val="0"/>
          <w:numId w:val="5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07B5BB5" wp14:editId="777A2B82">
            <wp:extent cx="257175" cy="257175"/>
            <wp:effectExtent l="19050" t="0" r="9525"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A.新时代中国特色社会主义思想</w:t>
      </w:r>
    </w:p>
    <w:p w:rsidR="00B4187D" w:rsidRDefault="00B4187D" w:rsidP="00B4187D">
      <w:pPr>
        <w:widowControl/>
        <w:numPr>
          <w:ilvl w:val="0"/>
          <w:numId w:val="5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924544" wp14:editId="3878250F">
            <wp:extent cx="257175" cy="257175"/>
            <wp:effectExtent l="19050" t="0" r="9525"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B.新时期中国特色社会主义思想</w:t>
      </w:r>
    </w:p>
    <w:p w:rsidR="00B4187D" w:rsidRDefault="00B4187D" w:rsidP="00B4187D">
      <w:pPr>
        <w:widowControl/>
        <w:numPr>
          <w:ilvl w:val="0"/>
          <w:numId w:val="5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11B5420" wp14:editId="20772712">
            <wp:extent cx="257175" cy="257175"/>
            <wp:effectExtent l="1905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C.习近平新时期中国特色社会主义思想</w:t>
      </w:r>
    </w:p>
    <w:p w:rsidR="00B4187D" w:rsidRDefault="00B4187D" w:rsidP="00B4187D">
      <w:pPr>
        <w:widowControl/>
        <w:numPr>
          <w:ilvl w:val="0"/>
          <w:numId w:val="5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6FCB9CE" wp14:editId="6870FC6F">
            <wp:extent cx="257175" cy="257175"/>
            <wp:effectExtent l="19050" t="0" r="9525"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D.习近平新时代中国特色社会主义思想</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58、以党的______为统领，全面推进党的政治建设、思想建设、组织建设、作风建设、纪律建设，把______贯穿其中，深入推进反腐败斗争，全面提高党的建设科学化水平。（C）</w:t>
      </w:r>
    </w:p>
    <w:p w:rsidR="00B4187D" w:rsidRDefault="00B4187D" w:rsidP="00B4187D">
      <w:pPr>
        <w:widowControl/>
        <w:numPr>
          <w:ilvl w:val="0"/>
          <w:numId w:val="5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561BFED" wp14:editId="320CAFA1">
            <wp:extent cx="257175" cy="257175"/>
            <wp:effectExtent l="19050" t="0" r="9525"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A.思想建设；党规建设</w:t>
      </w:r>
    </w:p>
    <w:p w:rsidR="00B4187D" w:rsidRDefault="00B4187D" w:rsidP="00B4187D">
      <w:pPr>
        <w:widowControl/>
        <w:numPr>
          <w:ilvl w:val="0"/>
          <w:numId w:val="5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CFAC92" wp14:editId="131C2174">
            <wp:extent cx="257175" cy="257175"/>
            <wp:effectExtent l="19050" t="0" r="9525"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B.思想建设；机制建设</w:t>
      </w:r>
    </w:p>
    <w:p w:rsidR="00B4187D" w:rsidRDefault="00B4187D" w:rsidP="00B4187D">
      <w:pPr>
        <w:widowControl/>
        <w:numPr>
          <w:ilvl w:val="0"/>
          <w:numId w:val="5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B473CE" wp14:editId="58CB7C01">
            <wp:extent cx="257175" cy="257175"/>
            <wp:effectExtent l="19050" t="0" r="9525"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C.政治建设；制度建设</w:t>
      </w:r>
    </w:p>
    <w:p w:rsidR="00B4187D" w:rsidRDefault="00B4187D" w:rsidP="00B4187D">
      <w:pPr>
        <w:widowControl/>
        <w:numPr>
          <w:ilvl w:val="0"/>
          <w:numId w:val="5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2774010" wp14:editId="43E1880B">
            <wp:extent cx="257175" cy="257175"/>
            <wp:effectExtent l="19050" t="0" r="9525"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D.政治建设；党规建设</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59、党的十九大报告指出，制定国家监察法，依法赋予监察委员会职责权限和调查手段，用______取代“两规”措施。（A）</w:t>
      </w:r>
    </w:p>
    <w:p w:rsidR="00B4187D" w:rsidRDefault="00B4187D" w:rsidP="00B4187D">
      <w:pPr>
        <w:widowControl/>
        <w:numPr>
          <w:ilvl w:val="0"/>
          <w:numId w:val="5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1574892" wp14:editId="1C87F05E">
            <wp:extent cx="257175" cy="257175"/>
            <wp:effectExtent l="19050" t="0" r="9525"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A.留置</w:t>
      </w:r>
    </w:p>
    <w:p w:rsidR="00B4187D" w:rsidRDefault="00B4187D" w:rsidP="00B4187D">
      <w:pPr>
        <w:widowControl/>
        <w:numPr>
          <w:ilvl w:val="0"/>
          <w:numId w:val="5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36740DA" wp14:editId="6B2FD67E">
            <wp:extent cx="257175" cy="257175"/>
            <wp:effectExtent l="19050" t="0" r="9525"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B.拘留</w:t>
      </w:r>
    </w:p>
    <w:p w:rsidR="00B4187D" w:rsidRDefault="00B4187D" w:rsidP="00B4187D">
      <w:pPr>
        <w:widowControl/>
        <w:numPr>
          <w:ilvl w:val="0"/>
          <w:numId w:val="5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9B468A" wp14:editId="12EDFBE5">
            <wp:extent cx="257175" cy="257175"/>
            <wp:effectExtent l="1905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C.调查</w:t>
      </w:r>
    </w:p>
    <w:p w:rsidR="00B4187D" w:rsidRDefault="00B4187D" w:rsidP="00B4187D">
      <w:pPr>
        <w:widowControl/>
        <w:numPr>
          <w:ilvl w:val="0"/>
          <w:numId w:val="5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C52FBD" wp14:editId="09C5517C">
            <wp:extent cx="257175" cy="257175"/>
            <wp:effectExtent l="19050" t="0" r="9525"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D.“</w:t>
      </w:r>
      <w:proofErr w:type="gramEnd"/>
      <w:r>
        <w:rPr>
          <w:rFonts w:ascii="微软雅黑" w:eastAsia="微软雅黑" w:hAnsi="微软雅黑" w:cs="宋体" w:hint="eastAsia"/>
          <w:color w:val="333333"/>
          <w:kern w:val="0"/>
          <w:sz w:val="24"/>
        </w:rPr>
        <w:t>三</w:t>
      </w:r>
      <w:proofErr w:type="gramStart"/>
      <w:r>
        <w:rPr>
          <w:rFonts w:ascii="微软雅黑" w:eastAsia="微软雅黑" w:hAnsi="微软雅黑" w:cs="宋体" w:hint="eastAsia"/>
          <w:color w:val="333333"/>
          <w:kern w:val="0"/>
          <w:sz w:val="24"/>
        </w:rPr>
        <w:t>规</w:t>
      </w:r>
      <w:proofErr w:type="gramEnd"/>
      <w:r>
        <w:rPr>
          <w:rFonts w:ascii="微软雅黑" w:eastAsia="微软雅黑" w:hAnsi="微软雅黑" w:cs="宋体" w:hint="eastAsia"/>
          <w:color w:val="333333"/>
          <w:kern w:val="0"/>
          <w:sz w:val="24"/>
        </w:rPr>
        <w:t>”</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60、综合分析国际国内形势和我国发展条件，从二〇二〇年到本世纪中叶可以分两个阶段来安排。第一个阶段，从______到______，在全面建成小康社会的基础上，再奋斗十五年，基本实现社会主义现代化。 （A）</w:t>
      </w:r>
    </w:p>
    <w:p w:rsidR="00B4187D" w:rsidRDefault="00B4187D" w:rsidP="00B4187D">
      <w:pPr>
        <w:widowControl/>
        <w:numPr>
          <w:ilvl w:val="0"/>
          <w:numId w:val="6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EAEA9D8" wp14:editId="5DB66EA0">
            <wp:extent cx="257175" cy="257175"/>
            <wp:effectExtent l="19050" t="0" r="952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A.二〇二〇年；二〇三五年</w:t>
      </w:r>
    </w:p>
    <w:p w:rsidR="00B4187D" w:rsidRDefault="00B4187D" w:rsidP="00B4187D">
      <w:pPr>
        <w:widowControl/>
        <w:numPr>
          <w:ilvl w:val="0"/>
          <w:numId w:val="6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7EEB105" wp14:editId="2B09D7D2">
            <wp:extent cx="257175" cy="257175"/>
            <wp:effectExtent l="19050" t="0" r="9525"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B.二〇二五年；二〇四〇年</w:t>
      </w:r>
    </w:p>
    <w:p w:rsidR="00B4187D" w:rsidRDefault="00B4187D" w:rsidP="00B4187D">
      <w:pPr>
        <w:widowControl/>
        <w:numPr>
          <w:ilvl w:val="0"/>
          <w:numId w:val="6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4C6C86F" wp14:editId="5903F4BC">
            <wp:extent cx="257175" cy="257175"/>
            <wp:effectExtent l="19050" t="0" r="9525"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C.二〇三〇年；二〇四五年</w:t>
      </w:r>
    </w:p>
    <w:p w:rsidR="00B4187D" w:rsidRDefault="00B4187D" w:rsidP="00B4187D">
      <w:pPr>
        <w:widowControl/>
        <w:numPr>
          <w:ilvl w:val="0"/>
          <w:numId w:val="6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A021F0F" wp14:editId="6E6E7011">
            <wp:extent cx="257175" cy="257175"/>
            <wp:effectExtent l="19050" t="0" r="9525"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D.二〇三五年；本世纪中叶</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61、党的十九大报告指出，重点攻克深度贫困地区脱贫任务，确保到______我国现行标准下农村贫困人口实现脱贫，贫困县全部摘帽，解决区域性整体贫困，</w:t>
      </w:r>
      <w:proofErr w:type="gramStart"/>
      <w:r>
        <w:rPr>
          <w:rFonts w:ascii="微软雅黑" w:eastAsia="微软雅黑" w:hAnsi="微软雅黑" w:cs="宋体" w:hint="eastAsia"/>
          <w:b/>
          <w:bCs/>
          <w:color w:val="333333"/>
          <w:kern w:val="0"/>
          <w:sz w:val="24"/>
        </w:rPr>
        <w:t>做到脱真贫</w:t>
      </w:r>
      <w:proofErr w:type="gramEnd"/>
      <w:r>
        <w:rPr>
          <w:rFonts w:ascii="微软雅黑" w:eastAsia="微软雅黑" w:hAnsi="微软雅黑" w:cs="宋体" w:hint="eastAsia"/>
          <w:b/>
          <w:bCs/>
          <w:color w:val="333333"/>
          <w:kern w:val="0"/>
          <w:sz w:val="24"/>
        </w:rPr>
        <w:t>、真脱贫。（A）</w:t>
      </w:r>
    </w:p>
    <w:p w:rsidR="00B4187D" w:rsidRDefault="00B4187D" w:rsidP="00B4187D">
      <w:pPr>
        <w:widowControl/>
        <w:numPr>
          <w:ilvl w:val="0"/>
          <w:numId w:val="6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1F8E94" wp14:editId="23AD8687">
            <wp:extent cx="257175" cy="257175"/>
            <wp:effectExtent l="19050" t="0" r="9525"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A.二〇二〇年</w:t>
      </w:r>
    </w:p>
    <w:p w:rsidR="00B4187D" w:rsidRDefault="00B4187D" w:rsidP="00B4187D">
      <w:pPr>
        <w:widowControl/>
        <w:numPr>
          <w:ilvl w:val="0"/>
          <w:numId w:val="6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76E543F" wp14:editId="5EA2E92D">
            <wp:extent cx="257175" cy="257175"/>
            <wp:effectExtent l="19050" t="0" r="9525"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B.二〇三五年</w:t>
      </w:r>
    </w:p>
    <w:p w:rsidR="00B4187D" w:rsidRDefault="00B4187D" w:rsidP="00B4187D">
      <w:pPr>
        <w:widowControl/>
        <w:numPr>
          <w:ilvl w:val="0"/>
          <w:numId w:val="6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4263251" wp14:editId="08652CD0">
            <wp:extent cx="257175" cy="257175"/>
            <wp:effectExtent l="19050" t="0" r="9525"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C.二〇五〇年</w:t>
      </w:r>
    </w:p>
    <w:p w:rsidR="00B4187D" w:rsidRDefault="00B4187D" w:rsidP="00B4187D">
      <w:pPr>
        <w:widowControl/>
        <w:numPr>
          <w:ilvl w:val="0"/>
          <w:numId w:val="6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B54312D" wp14:editId="07EF4EF0">
            <wp:extent cx="257175" cy="257175"/>
            <wp:effectExtent l="19050" t="0" r="9525"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D.本世纪中叶</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62、党的十九大报告指出，经过长期努力，中国特色社会主义进入了______，这是我国发展新的历史方位。（A）</w:t>
      </w:r>
    </w:p>
    <w:p w:rsidR="00B4187D" w:rsidRDefault="00B4187D" w:rsidP="00B4187D">
      <w:pPr>
        <w:widowControl/>
        <w:numPr>
          <w:ilvl w:val="0"/>
          <w:numId w:val="6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EEA951" wp14:editId="79E2754B">
            <wp:extent cx="257175" cy="257175"/>
            <wp:effectExtent l="19050" t="0" r="9525"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A.新时代</w:t>
      </w:r>
    </w:p>
    <w:p w:rsidR="00B4187D" w:rsidRDefault="00B4187D" w:rsidP="00B4187D">
      <w:pPr>
        <w:widowControl/>
        <w:numPr>
          <w:ilvl w:val="0"/>
          <w:numId w:val="6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9B8F87E" wp14:editId="0821DA82">
            <wp:extent cx="257175" cy="257175"/>
            <wp:effectExtent l="19050" t="0" r="9525"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B.新纪元</w:t>
      </w:r>
    </w:p>
    <w:p w:rsidR="00B4187D" w:rsidRDefault="00B4187D" w:rsidP="00B4187D">
      <w:pPr>
        <w:widowControl/>
        <w:numPr>
          <w:ilvl w:val="0"/>
          <w:numId w:val="6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60FAA16" wp14:editId="61FCD852">
            <wp:extent cx="257175" cy="257175"/>
            <wp:effectExtent l="19050" t="0" r="9525"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C.新阶段</w:t>
      </w:r>
    </w:p>
    <w:p w:rsidR="00B4187D" w:rsidRDefault="00B4187D" w:rsidP="00B4187D">
      <w:pPr>
        <w:widowControl/>
        <w:numPr>
          <w:ilvl w:val="0"/>
          <w:numId w:val="6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28A34BE" wp14:editId="3B1650CA">
            <wp:extent cx="257175" cy="257175"/>
            <wp:effectExtent l="19050" t="0" r="9525"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D.新时期</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63、新时代坚持和发展中国特色社会主义的基本方略指出，坚持全面从严治党，必须以______为根本遵循，把党的政治建设摆在首位。（B）</w:t>
      </w:r>
    </w:p>
    <w:p w:rsidR="00B4187D" w:rsidRDefault="00B4187D" w:rsidP="00B4187D">
      <w:pPr>
        <w:widowControl/>
        <w:numPr>
          <w:ilvl w:val="0"/>
          <w:numId w:val="6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0AC5F7" wp14:editId="48596A13">
            <wp:extent cx="257175" cy="257175"/>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A.宪法</w:t>
      </w:r>
    </w:p>
    <w:p w:rsidR="00B4187D" w:rsidRDefault="00B4187D" w:rsidP="00B4187D">
      <w:pPr>
        <w:widowControl/>
        <w:numPr>
          <w:ilvl w:val="0"/>
          <w:numId w:val="6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B1B5612" wp14:editId="52C1A849">
            <wp:extent cx="257175" cy="257175"/>
            <wp:effectExtent l="19050" t="0" r="952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B.党章</w:t>
      </w:r>
    </w:p>
    <w:p w:rsidR="00B4187D" w:rsidRDefault="00B4187D" w:rsidP="00B4187D">
      <w:pPr>
        <w:widowControl/>
        <w:numPr>
          <w:ilvl w:val="0"/>
          <w:numId w:val="6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69EDBC8" wp14:editId="57626B3C">
            <wp:extent cx="257175" cy="257175"/>
            <wp:effectExtent l="19050" t="0" r="9525"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C.党的纪律</w:t>
      </w:r>
    </w:p>
    <w:p w:rsidR="00B4187D" w:rsidRDefault="00B4187D" w:rsidP="00B4187D">
      <w:pPr>
        <w:widowControl/>
        <w:numPr>
          <w:ilvl w:val="0"/>
          <w:numId w:val="6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C90A260" wp14:editId="63B21583">
            <wp:extent cx="257175" cy="257175"/>
            <wp:effectExtent l="19050" t="0" r="9525"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D.党内法规体系</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64、中国共产党坚持独立自主的和平外交政策，坚持和平发展道路，坚持______的开放战略。（A）</w:t>
      </w:r>
    </w:p>
    <w:p w:rsidR="00B4187D" w:rsidRDefault="00B4187D" w:rsidP="00B4187D">
      <w:pPr>
        <w:widowControl/>
        <w:numPr>
          <w:ilvl w:val="0"/>
          <w:numId w:val="6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276A1EF" wp14:editId="1C2F0533">
            <wp:extent cx="257175" cy="257175"/>
            <wp:effectExtent l="19050" t="0" r="9525"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A.互利共赢</w:t>
      </w:r>
    </w:p>
    <w:p w:rsidR="00B4187D" w:rsidRDefault="00B4187D" w:rsidP="00B4187D">
      <w:pPr>
        <w:widowControl/>
        <w:numPr>
          <w:ilvl w:val="0"/>
          <w:numId w:val="6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7304A7" wp14:editId="79862CF1">
            <wp:extent cx="257175" cy="257175"/>
            <wp:effectExtent l="19050" t="0" r="9525"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B.互相合作</w:t>
      </w:r>
    </w:p>
    <w:p w:rsidR="00B4187D" w:rsidRDefault="00B4187D" w:rsidP="00B4187D">
      <w:pPr>
        <w:widowControl/>
        <w:numPr>
          <w:ilvl w:val="0"/>
          <w:numId w:val="6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747AAD" wp14:editId="19930715">
            <wp:extent cx="257175" cy="257175"/>
            <wp:effectExtent l="19050" t="0" r="9525"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C.包容互信</w:t>
      </w:r>
    </w:p>
    <w:p w:rsidR="00B4187D" w:rsidRDefault="00B4187D" w:rsidP="00B4187D">
      <w:pPr>
        <w:widowControl/>
        <w:numPr>
          <w:ilvl w:val="0"/>
          <w:numId w:val="6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439AAC2" wp14:editId="53589763">
            <wp:extent cx="257175" cy="257175"/>
            <wp:effectExtent l="19050" t="0" r="952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D.开放共赢</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65、国家安全是安邦定国的重要基石，______是全国各族人民根本利益所在。（D）</w:t>
      </w:r>
    </w:p>
    <w:p w:rsidR="00B4187D" w:rsidRDefault="00B4187D" w:rsidP="00B4187D">
      <w:pPr>
        <w:widowControl/>
        <w:numPr>
          <w:ilvl w:val="0"/>
          <w:numId w:val="6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6A30D23" wp14:editId="783BC6E9">
            <wp:extent cx="257175" cy="257175"/>
            <wp:effectExtent l="19050" t="0" r="9525"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A.加快经济发展</w:t>
      </w:r>
    </w:p>
    <w:p w:rsidR="00B4187D" w:rsidRDefault="00B4187D" w:rsidP="00B4187D">
      <w:pPr>
        <w:widowControl/>
        <w:numPr>
          <w:ilvl w:val="0"/>
          <w:numId w:val="6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652EE4" wp14:editId="76C4C694">
            <wp:extent cx="257175" cy="257175"/>
            <wp:effectExtent l="19050" t="0" r="9525"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B.维护国家统一</w:t>
      </w:r>
    </w:p>
    <w:p w:rsidR="00B4187D" w:rsidRDefault="00B4187D" w:rsidP="00B4187D">
      <w:pPr>
        <w:widowControl/>
        <w:numPr>
          <w:ilvl w:val="0"/>
          <w:numId w:val="6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6C20D3" wp14:editId="45342920">
            <wp:extent cx="257175" cy="257175"/>
            <wp:effectExtent l="19050" t="0" r="9525"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C.促进国际合作</w:t>
      </w:r>
    </w:p>
    <w:p w:rsidR="00B4187D" w:rsidRDefault="00B4187D" w:rsidP="00B4187D">
      <w:pPr>
        <w:widowControl/>
        <w:numPr>
          <w:ilvl w:val="0"/>
          <w:numId w:val="6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EE58166" wp14:editId="45A21CF7">
            <wp:extent cx="257175" cy="257175"/>
            <wp:effectExtent l="19050" t="0" r="9525"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D.维护国家安全</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66、______是当代中国精神的集中体现，凝结着全体人民共同的价值追求。（D）</w:t>
      </w:r>
    </w:p>
    <w:p w:rsidR="00B4187D" w:rsidRDefault="00B4187D" w:rsidP="00B4187D">
      <w:pPr>
        <w:widowControl/>
        <w:numPr>
          <w:ilvl w:val="0"/>
          <w:numId w:val="6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5F11BA3" wp14:editId="1DBE1708">
            <wp:extent cx="257175" cy="257175"/>
            <wp:effectExtent l="19050" t="0" r="9525"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w:t>
      </w:r>
      <w:proofErr w:type="gramStart"/>
      <w:r>
        <w:rPr>
          <w:rFonts w:ascii="微软雅黑" w:eastAsia="微软雅黑" w:hAnsi="微软雅黑" w:cs="宋体" w:hint="eastAsia"/>
          <w:color w:val="333333"/>
          <w:kern w:val="0"/>
          <w:sz w:val="24"/>
        </w:rPr>
        <w:t>八荣八</w:t>
      </w:r>
      <w:proofErr w:type="gramEnd"/>
      <w:r>
        <w:rPr>
          <w:rFonts w:ascii="微软雅黑" w:eastAsia="微软雅黑" w:hAnsi="微软雅黑" w:cs="宋体" w:hint="eastAsia"/>
          <w:color w:val="333333"/>
          <w:kern w:val="0"/>
          <w:sz w:val="24"/>
        </w:rPr>
        <w:t>耻</w:t>
      </w:r>
    </w:p>
    <w:p w:rsidR="00B4187D" w:rsidRDefault="00B4187D" w:rsidP="00B4187D">
      <w:pPr>
        <w:widowControl/>
        <w:numPr>
          <w:ilvl w:val="0"/>
          <w:numId w:val="6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619471" wp14:editId="6C88AC82">
            <wp:extent cx="257175" cy="257175"/>
            <wp:effectExtent l="1905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B.核心价值观</w:t>
      </w:r>
    </w:p>
    <w:p w:rsidR="00B4187D" w:rsidRDefault="00B4187D" w:rsidP="00B4187D">
      <w:pPr>
        <w:widowControl/>
        <w:numPr>
          <w:ilvl w:val="0"/>
          <w:numId w:val="6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73E0DC0" wp14:editId="62A2519E">
            <wp:extent cx="257175" cy="257175"/>
            <wp:effectExtent l="19050" t="0" r="9525"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C.社会主义价值观</w:t>
      </w:r>
    </w:p>
    <w:p w:rsidR="00B4187D" w:rsidRDefault="00B4187D" w:rsidP="00B4187D">
      <w:pPr>
        <w:widowControl/>
        <w:numPr>
          <w:ilvl w:val="0"/>
          <w:numId w:val="6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C81E9A" wp14:editId="7E4ACBB0">
            <wp:extent cx="257175" cy="257175"/>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D.社会主义核心价值观</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67、从党的十九大到二十大，是“两个一百年”奋斗目标的历史______。（C）</w:t>
      </w:r>
    </w:p>
    <w:p w:rsidR="00B4187D" w:rsidRDefault="00B4187D" w:rsidP="00B4187D">
      <w:pPr>
        <w:widowControl/>
        <w:numPr>
          <w:ilvl w:val="0"/>
          <w:numId w:val="6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9190A0" wp14:editId="406638F2">
            <wp:extent cx="257175" cy="257175"/>
            <wp:effectExtent l="19050" t="0" r="952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A.交叉期</w:t>
      </w:r>
    </w:p>
    <w:p w:rsidR="00B4187D" w:rsidRDefault="00B4187D" w:rsidP="00B4187D">
      <w:pPr>
        <w:widowControl/>
        <w:numPr>
          <w:ilvl w:val="0"/>
          <w:numId w:val="6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3E0F632" wp14:editId="3851A033">
            <wp:extent cx="257175" cy="25717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B.过渡期</w:t>
      </w:r>
    </w:p>
    <w:p w:rsidR="00B4187D" w:rsidRDefault="00B4187D" w:rsidP="00B4187D">
      <w:pPr>
        <w:widowControl/>
        <w:numPr>
          <w:ilvl w:val="0"/>
          <w:numId w:val="6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0FD27A" wp14:editId="150A669E">
            <wp:extent cx="257175" cy="257175"/>
            <wp:effectExtent l="19050" t="0" r="952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C.交汇期</w:t>
      </w:r>
    </w:p>
    <w:p w:rsidR="00B4187D" w:rsidRDefault="00B4187D" w:rsidP="00B4187D">
      <w:pPr>
        <w:widowControl/>
        <w:numPr>
          <w:ilvl w:val="0"/>
          <w:numId w:val="6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C1A2228" wp14:editId="019D3166">
            <wp:extent cx="257175" cy="257175"/>
            <wp:effectExtent l="19050" t="0" r="9525"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D.转折期</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68、党的十九大报告指出，______是发展的根本目的。（A）</w:t>
      </w:r>
    </w:p>
    <w:p w:rsidR="00B4187D" w:rsidRDefault="00B4187D" w:rsidP="00B4187D">
      <w:pPr>
        <w:widowControl/>
        <w:numPr>
          <w:ilvl w:val="0"/>
          <w:numId w:val="6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B066851" wp14:editId="3FDCF392">
            <wp:extent cx="257175" cy="257175"/>
            <wp:effectExtent l="1905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A.增进民生福祉</w:t>
      </w:r>
    </w:p>
    <w:p w:rsidR="00B4187D" w:rsidRDefault="00B4187D" w:rsidP="00B4187D">
      <w:pPr>
        <w:widowControl/>
        <w:numPr>
          <w:ilvl w:val="0"/>
          <w:numId w:val="6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F892391" wp14:editId="3B263D21">
            <wp:extent cx="257175" cy="257175"/>
            <wp:effectExtent l="19050" t="0" r="9525"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B.增进民生福利</w:t>
      </w:r>
    </w:p>
    <w:p w:rsidR="00B4187D" w:rsidRDefault="00B4187D" w:rsidP="00B4187D">
      <w:pPr>
        <w:widowControl/>
        <w:numPr>
          <w:ilvl w:val="0"/>
          <w:numId w:val="6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352E082" wp14:editId="5D7BAE3F">
            <wp:extent cx="257175" cy="257175"/>
            <wp:effectExtent l="19050" t="0" r="9525"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C.增加民众收入</w:t>
      </w:r>
    </w:p>
    <w:p w:rsidR="00B4187D" w:rsidRDefault="00B4187D" w:rsidP="00B4187D">
      <w:pPr>
        <w:widowControl/>
        <w:numPr>
          <w:ilvl w:val="0"/>
          <w:numId w:val="6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4AA02C" wp14:editId="2BEF8A7B">
            <wp:extent cx="257175" cy="257175"/>
            <wp:effectExtent l="19050" t="0" r="9525"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D.维护民众利益</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69、增强党自我净化能力，根本靠强化______和______。（B）</w:t>
      </w:r>
    </w:p>
    <w:p w:rsidR="00B4187D" w:rsidRDefault="00B4187D" w:rsidP="00B4187D">
      <w:pPr>
        <w:widowControl/>
        <w:numPr>
          <w:ilvl w:val="0"/>
          <w:numId w:val="6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7A38DA" wp14:editId="44E3CECC">
            <wp:extent cx="257175" cy="257175"/>
            <wp:effectExtent l="19050" t="0" r="9525"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A.党的自我监督；舆论监督</w:t>
      </w:r>
    </w:p>
    <w:p w:rsidR="00B4187D" w:rsidRDefault="00B4187D" w:rsidP="00B4187D">
      <w:pPr>
        <w:widowControl/>
        <w:numPr>
          <w:ilvl w:val="0"/>
          <w:numId w:val="6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56126B6" wp14:editId="5B170E53">
            <wp:extent cx="257175" cy="257175"/>
            <wp:effectExtent l="19050" t="0" r="9525"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B.党的自我监督；群众监督</w:t>
      </w:r>
    </w:p>
    <w:p w:rsidR="00B4187D" w:rsidRDefault="00B4187D" w:rsidP="00B4187D">
      <w:pPr>
        <w:widowControl/>
        <w:numPr>
          <w:ilvl w:val="0"/>
          <w:numId w:val="6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220F401" wp14:editId="353DA0FB">
            <wp:extent cx="257175" cy="257175"/>
            <wp:effectExtent l="19050" t="0" r="9525"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C.党的自我监督；司法监督</w:t>
      </w:r>
    </w:p>
    <w:p w:rsidR="00B4187D" w:rsidRDefault="00B4187D" w:rsidP="00B4187D">
      <w:pPr>
        <w:widowControl/>
        <w:numPr>
          <w:ilvl w:val="0"/>
          <w:numId w:val="6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6D1468" wp14:editId="41B497E6">
            <wp:extent cx="257175" cy="257175"/>
            <wp:effectExtent l="19050" t="0" r="9525"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D.党的自我监督；民主监督</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70、党的十九大报告指出，必须把______贯彻落实到依法治国全过程和各方面，坚定不移走中国特色社会主义法治道路。（B）</w:t>
      </w:r>
    </w:p>
    <w:p w:rsidR="00B4187D" w:rsidRDefault="00B4187D" w:rsidP="00B4187D">
      <w:pPr>
        <w:widowControl/>
        <w:numPr>
          <w:ilvl w:val="0"/>
          <w:numId w:val="7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6CA0AB0" wp14:editId="1008A5FB">
            <wp:extent cx="257175" cy="257175"/>
            <wp:effectExtent l="19050" t="0" r="9525"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A.党的引导</w:t>
      </w:r>
    </w:p>
    <w:p w:rsidR="00B4187D" w:rsidRDefault="00B4187D" w:rsidP="00B4187D">
      <w:pPr>
        <w:widowControl/>
        <w:numPr>
          <w:ilvl w:val="0"/>
          <w:numId w:val="7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0709A1" wp14:editId="4B090CE6">
            <wp:extent cx="257175" cy="257175"/>
            <wp:effectExtent l="19050" t="0" r="9525"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B.党的领导</w:t>
      </w:r>
    </w:p>
    <w:p w:rsidR="00B4187D" w:rsidRDefault="00B4187D" w:rsidP="00B4187D">
      <w:pPr>
        <w:widowControl/>
        <w:numPr>
          <w:ilvl w:val="0"/>
          <w:numId w:val="7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067E96A" wp14:editId="7D723FC7">
            <wp:extent cx="257175" cy="257175"/>
            <wp:effectExtent l="19050" t="0" r="9525"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C.人民主体</w:t>
      </w:r>
    </w:p>
    <w:p w:rsidR="00B4187D" w:rsidRDefault="00B4187D" w:rsidP="00B4187D">
      <w:pPr>
        <w:widowControl/>
        <w:numPr>
          <w:ilvl w:val="0"/>
          <w:numId w:val="7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9AF61BD" wp14:editId="48454F80">
            <wp:extent cx="257175" cy="257175"/>
            <wp:effectExtent l="19050" t="0" r="952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D.协商民主</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71、人才是实现民族振兴、赢得国际竞争主动的战略资源。实行______人才政策。（A）</w:t>
      </w:r>
    </w:p>
    <w:p w:rsidR="00B4187D" w:rsidRDefault="00B4187D" w:rsidP="00B4187D">
      <w:pPr>
        <w:widowControl/>
        <w:numPr>
          <w:ilvl w:val="0"/>
          <w:numId w:val="7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60394BD" wp14:editId="026E0329">
            <wp:extent cx="257175" cy="257175"/>
            <wp:effectExtent l="19050" t="0" r="9525"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A.更加积极、更加开放、更加有效的</w:t>
      </w:r>
    </w:p>
    <w:p w:rsidR="00B4187D" w:rsidRDefault="00B4187D" w:rsidP="00B4187D">
      <w:pPr>
        <w:widowControl/>
        <w:numPr>
          <w:ilvl w:val="0"/>
          <w:numId w:val="7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AB1E027" wp14:editId="34F10798">
            <wp:extent cx="257175" cy="257175"/>
            <wp:effectExtent l="1905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B.更加主动、更加高层、更加有效的</w:t>
      </w:r>
    </w:p>
    <w:p w:rsidR="00B4187D" w:rsidRDefault="00B4187D" w:rsidP="00B4187D">
      <w:pPr>
        <w:widowControl/>
        <w:numPr>
          <w:ilvl w:val="0"/>
          <w:numId w:val="7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AA9ABA4" wp14:editId="5A2A9974">
            <wp:extent cx="257175" cy="257175"/>
            <wp:effectExtent l="19050" t="0" r="9525"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C.更加积极、更加高端、更加实效的</w:t>
      </w:r>
    </w:p>
    <w:p w:rsidR="00B4187D" w:rsidRDefault="00B4187D" w:rsidP="00B4187D">
      <w:pPr>
        <w:widowControl/>
        <w:numPr>
          <w:ilvl w:val="0"/>
          <w:numId w:val="7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9BA4BB" wp14:editId="430B7EDD">
            <wp:extent cx="257175" cy="257175"/>
            <wp:effectExtent l="19050" t="0" r="9525"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D.更加主动、更加开放、更加实效的</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72、党政军民学，东西南北中，党是领导一切的。必须增强______，自觉维护党中央权威和集中统一领导，自觉在思想上政治上行动上同党中央保持高度一致。（A）</w:t>
      </w:r>
    </w:p>
    <w:p w:rsidR="00B4187D" w:rsidRDefault="00B4187D" w:rsidP="00B4187D">
      <w:pPr>
        <w:widowControl/>
        <w:numPr>
          <w:ilvl w:val="0"/>
          <w:numId w:val="7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4298C7A" wp14:editId="38FEFFF5">
            <wp:extent cx="257175" cy="257175"/>
            <wp:effectExtent l="19050" t="0" r="9525"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A.政治意识、大局意识、核心意识、看齐意识</w:t>
      </w:r>
    </w:p>
    <w:p w:rsidR="00B4187D" w:rsidRDefault="00B4187D" w:rsidP="00B4187D">
      <w:pPr>
        <w:widowControl/>
        <w:numPr>
          <w:ilvl w:val="0"/>
          <w:numId w:val="7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BDF4D72" wp14:editId="60AABF44">
            <wp:extent cx="257175" cy="257175"/>
            <wp:effectExtent l="19050" t="0" r="9525"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B.政治意识、大局意识、权威意识、看齐意识</w:t>
      </w:r>
    </w:p>
    <w:p w:rsidR="00B4187D" w:rsidRDefault="00B4187D" w:rsidP="00B4187D">
      <w:pPr>
        <w:widowControl/>
        <w:numPr>
          <w:ilvl w:val="0"/>
          <w:numId w:val="7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687A2B7" wp14:editId="2C7A2DF5">
            <wp:extent cx="257175" cy="257175"/>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C.政治意识、全局意识、核心意识、看齐意识</w:t>
      </w:r>
    </w:p>
    <w:p w:rsidR="00B4187D" w:rsidRDefault="00B4187D" w:rsidP="00B4187D">
      <w:pPr>
        <w:widowControl/>
        <w:numPr>
          <w:ilvl w:val="0"/>
          <w:numId w:val="7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8D1BF5C" wp14:editId="71A6F21A">
            <wp:extent cx="257175" cy="257175"/>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D.政治意识、全局意识、权威意识、看齐意识</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73、党的十九大报告提出新时代党的建设总要求，突出______在党的建设中的重要地位。（B）</w:t>
      </w:r>
    </w:p>
    <w:p w:rsidR="00B4187D" w:rsidRDefault="00B4187D" w:rsidP="00B4187D">
      <w:pPr>
        <w:widowControl/>
        <w:numPr>
          <w:ilvl w:val="0"/>
          <w:numId w:val="7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604C3C" wp14:editId="46597C07">
            <wp:extent cx="257175" cy="257175"/>
            <wp:effectExtent l="1905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A.思想建设</w:t>
      </w:r>
    </w:p>
    <w:p w:rsidR="00B4187D" w:rsidRDefault="00B4187D" w:rsidP="00B4187D">
      <w:pPr>
        <w:widowControl/>
        <w:numPr>
          <w:ilvl w:val="0"/>
          <w:numId w:val="7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DB029C" wp14:editId="7CFFEC91">
            <wp:extent cx="257175" cy="257175"/>
            <wp:effectExtent l="19050" t="0" r="952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B.政治建设</w:t>
      </w:r>
    </w:p>
    <w:p w:rsidR="00B4187D" w:rsidRDefault="00B4187D" w:rsidP="00B4187D">
      <w:pPr>
        <w:widowControl/>
        <w:numPr>
          <w:ilvl w:val="0"/>
          <w:numId w:val="7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E56652" wp14:editId="0C9324AC">
            <wp:extent cx="257175" cy="257175"/>
            <wp:effectExtent l="19050" t="0" r="9525"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C.纪律建设</w:t>
      </w:r>
    </w:p>
    <w:p w:rsidR="00B4187D" w:rsidRDefault="00B4187D" w:rsidP="00B4187D">
      <w:pPr>
        <w:widowControl/>
        <w:numPr>
          <w:ilvl w:val="0"/>
          <w:numId w:val="7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4B9E6B" wp14:editId="350911F0">
            <wp:extent cx="257175" cy="257175"/>
            <wp:effectExtent l="19050" t="0" r="9525"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D.作风建设</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74、社会主义文艺是人民的文艺，必须坚持______的创作导向，在深入生活、扎根人民中进行无愧于时代的文艺创造。（C）</w:t>
      </w:r>
    </w:p>
    <w:p w:rsidR="00B4187D" w:rsidRDefault="00B4187D" w:rsidP="00B4187D">
      <w:pPr>
        <w:widowControl/>
        <w:numPr>
          <w:ilvl w:val="0"/>
          <w:numId w:val="7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B42D2EF" wp14:editId="3DA2EA8C">
            <wp:extent cx="257175" cy="257175"/>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A.以人为本</w:t>
      </w:r>
    </w:p>
    <w:p w:rsidR="00B4187D" w:rsidRDefault="00B4187D" w:rsidP="00B4187D">
      <w:pPr>
        <w:widowControl/>
        <w:numPr>
          <w:ilvl w:val="0"/>
          <w:numId w:val="7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F1C511C" wp14:editId="3C60878C">
            <wp:extent cx="257175" cy="257175"/>
            <wp:effectExtent l="19050" t="0" r="9525"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B.可持续发展</w:t>
      </w:r>
    </w:p>
    <w:p w:rsidR="00B4187D" w:rsidRDefault="00B4187D" w:rsidP="00B4187D">
      <w:pPr>
        <w:widowControl/>
        <w:numPr>
          <w:ilvl w:val="0"/>
          <w:numId w:val="7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0840604" wp14:editId="43E7B7FF">
            <wp:extent cx="257175" cy="257175"/>
            <wp:effectExtent l="19050" t="0" r="9525"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C.以人民为中心</w:t>
      </w:r>
    </w:p>
    <w:p w:rsidR="00B4187D" w:rsidRDefault="00B4187D" w:rsidP="00B4187D">
      <w:pPr>
        <w:widowControl/>
        <w:numPr>
          <w:ilvl w:val="0"/>
          <w:numId w:val="7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C12E4A1" wp14:editId="7BD9E780">
            <wp:extent cx="257175" cy="257175"/>
            <wp:effectExtent l="19050" t="0" r="9525"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D.以人民为主体</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75、党的十九大报告提出的“四个伟大”是：______。（B）</w:t>
      </w:r>
    </w:p>
    <w:p w:rsidR="00B4187D" w:rsidRDefault="00B4187D" w:rsidP="00B4187D">
      <w:pPr>
        <w:widowControl/>
        <w:numPr>
          <w:ilvl w:val="0"/>
          <w:numId w:val="7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C4E7135" wp14:editId="5859D339">
            <wp:extent cx="257175" cy="257175"/>
            <wp:effectExtent l="19050" t="0" r="9525"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A.伟大战斗、伟大工程、伟大事业、伟大理想</w:t>
      </w:r>
    </w:p>
    <w:p w:rsidR="00B4187D" w:rsidRDefault="00B4187D" w:rsidP="00B4187D">
      <w:pPr>
        <w:widowControl/>
        <w:numPr>
          <w:ilvl w:val="0"/>
          <w:numId w:val="7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AF00CD3" wp14:editId="2628D6E4">
            <wp:extent cx="257175" cy="257175"/>
            <wp:effectExtent l="19050" t="0" r="9525"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B.伟大斗争、伟大工程、伟大事业、伟大梦想</w:t>
      </w:r>
    </w:p>
    <w:p w:rsidR="00B4187D" w:rsidRDefault="00B4187D" w:rsidP="00B4187D">
      <w:pPr>
        <w:widowControl/>
        <w:numPr>
          <w:ilvl w:val="0"/>
          <w:numId w:val="7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993A64E" wp14:editId="705FD88C">
            <wp:extent cx="257175" cy="257175"/>
            <wp:effectExtent l="19050" t="0" r="9525"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C.伟大战斗、伟大工程、伟大成就、伟大梦想</w:t>
      </w:r>
    </w:p>
    <w:p w:rsidR="00B4187D" w:rsidRDefault="00B4187D" w:rsidP="00B4187D">
      <w:pPr>
        <w:widowControl/>
        <w:numPr>
          <w:ilvl w:val="0"/>
          <w:numId w:val="7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5A192BC" wp14:editId="42870D5D">
            <wp:extent cx="257175" cy="257175"/>
            <wp:effectExtent l="19050" t="0" r="952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D.伟大斗争、伟大建设、伟大事业、伟大理想</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76、新时代党的建设总要求之一是全面推进党的______。 （C）</w:t>
      </w:r>
    </w:p>
    <w:p w:rsidR="00B4187D" w:rsidRDefault="00B4187D" w:rsidP="00B4187D">
      <w:pPr>
        <w:widowControl/>
        <w:numPr>
          <w:ilvl w:val="0"/>
          <w:numId w:val="7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3D4CC9" wp14:editId="30B76F9F">
            <wp:extent cx="257175" cy="257175"/>
            <wp:effectExtent l="19050" t="0" r="9525"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A.思想建设、政治建设、组织建设、作风建设、反腐倡廉建设</w:t>
      </w:r>
    </w:p>
    <w:p w:rsidR="00B4187D" w:rsidRDefault="00B4187D" w:rsidP="00B4187D">
      <w:pPr>
        <w:widowControl/>
        <w:numPr>
          <w:ilvl w:val="0"/>
          <w:numId w:val="7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44F45F2" wp14:editId="503B4F1F">
            <wp:extent cx="257175" cy="257175"/>
            <wp:effectExtent l="19050" t="0" r="9525"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B.思想建设、政治建设、组织建设、作风建设、纪律建设</w:t>
      </w:r>
    </w:p>
    <w:p w:rsidR="00B4187D" w:rsidRDefault="00B4187D" w:rsidP="00B4187D">
      <w:pPr>
        <w:widowControl/>
        <w:numPr>
          <w:ilvl w:val="0"/>
          <w:numId w:val="7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3A2702D" wp14:editId="49B644F7">
            <wp:extent cx="257175" cy="257175"/>
            <wp:effectExtent l="19050" t="0" r="9525"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C.政治建设、思想建设、组织建设、作风建设、纪律建设</w:t>
      </w:r>
    </w:p>
    <w:p w:rsidR="00B4187D" w:rsidRDefault="00B4187D" w:rsidP="00B4187D">
      <w:pPr>
        <w:widowControl/>
        <w:numPr>
          <w:ilvl w:val="0"/>
          <w:numId w:val="7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F3AE144" wp14:editId="60E0ABD1">
            <wp:extent cx="257175" cy="257175"/>
            <wp:effectExtent l="19050" t="0" r="9525"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D.政治建设、思想建设、组织建设、作风建设、反腐倡廉建设</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77、十八大以来，以习近平同志为主要代表的中国共产党人，顺应时代发展，从理论和实践结合上系统回答了新时代______这个重大时代课题，创立了习近平新时代中国特色社会主义思想。（D）</w:t>
      </w:r>
    </w:p>
    <w:p w:rsidR="00B4187D" w:rsidRDefault="00B4187D" w:rsidP="00B4187D">
      <w:pPr>
        <w:widowControl/>
        <w:numPr>
          <w:ilvl w:val="0"/>
          <w:numId w:val="7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BACE4B" wp14:editId="5288DDA6">
            <wp:extent cx="257175" cy="257175"/>
            <wp:effectExtent l="19050" t="0" r="9525"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A.什么是社会主义、怎样建设社会主义</w:t>
      </w:r>
    </w:p>
    <w:p w:rsidR="00B4187D" w:rsidRDefault="00B4187D" w:rsidP="00B4187D">
      <w:pPr>
        <w:widowControl/>
        <w:numPr>
          <w:ilvl w:val="0"/>
          <w:numId w:val="7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20BBAC" wp14:editId="35CC8343">
            <wp:extent cx="257175" cy="257175"/>
            <wp:effectExtent l="19050" t="0" r="9525"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B.建设什么样的党、怎样建设党</w:t>
      </w:r>
    </w:p>
    <w:p w:rsidR="00B4187D" w:rsidRDefault="00B4187D" w:rsidP="00B4187D">
      <w:pPr>
        <w:widowControl/>
        <w:numPr>
          <w:ilvl w:val="0"/>
          <w:numId w:val="7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CE5C3A5" wp14:editId="258F6F95">
            <wp:extent cx="257175" cy="257175"/>
            <wp:effectExtent l="19050" t="0" r="9525"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C.实现什么样的发展、怎样发展的问题</w:t>
      </w:r>
    </w:p>
    <w:p w:rsidR="00B4187D" w:rsidRDefault="00B4187D" w:rsidP="00B4187D">
      <w:pPr>
        <w:widowControl/>
        <w:numPr>
          <w:ilvl w:val="0"/>
          <w:numId w:val="77"/>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D89FD34" wp14:editId="11C39AEC">
            <wp:extent cx="257175" cy="257175"/>
            <wp:effectExtent l="19050" t="0" r="9525"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D.坚持和发展什么样的中国特色社会主义、怎样坚持和发展中国特色社会主义</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78、党的十九大报告指出，科学立法、严格执法、公正司法、全民守法深入推进，法治国家、法治政党、法治社会建设相互促进，中国特色社会主义法治体系日益完善，全社会______明显增强。（D）</w:t>
      </w:r>
    </w:p>
    <w:p w:rsidR="00B4187D" w:rsidRDefault="00B4187D" w:rsidP="00B4187D">
      <w:pPr>
        <w:widowControl/>
        <w:numPr>
          <w:ilvl w:val="0"/>
          <w:numId w:val="7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513BF0" wp14:editId="7A75524E">
            <wp:extent cx="257175" cy="257175"/>
            <wp:effectExtent l="1905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A.法治水平</w:t>
      </w:r>
    </w:p>
    <w:p w:rsidR="00B4187D" w:rsidRDefault="00B4187D" w:rsidP="00B4187D">
      <w:pPr>
        <w:widowControl/>
        <w:numPr>
          <w:ilvl w:val="0"/>
          <w:numId w:val="7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F7EEAB2" wp14:editId="12FE6538">
            <wp:extent cx="257175" cy="257175"/>
            <wp:effectExtent l="19050" t="0" r="9525"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B.法治意识</w:t>
      </w:r>
    </w:p>
    <w:p w:rsidR="00B4187D" w:rsidRDefault="00B4187D" w:rsidP="00B4187D">
      <w:pPr>
        <w:widowControl/>
        <w:numPr>
          <w:ilvl w:val="0"/>
          <w:numId w:val="7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999CF5" wp14:editId="4B271B0D">
            <wp:extent cx="257175" cy="257175"/>
            <wp:effectExtent l="19050" t="0" r="9525"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C.法治理念</w:t>
      </w:r>
    </w:p>
    <w:p w:rsidR="00B4187D" w:rsidRDefault="00B4187D" w:rsidP="00B4187D">
      <w:pPr>
        <w:widowControl/>
        <w:numPr>
          <w:ilvl w:val="0"/>
          <w:numId w:val="78"/>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AA3DC8" wp14:editId="6C10E05E">
            <wp:extent cx="257175" cy="257175"/>
            <wp:effectExtent l="19050" t="0" r="952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D.法治观念</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79、我们要牢固树立社会主义生态文明观，推动形成______现代化建设新格局，为保护生态环境</w:t>
      </w:r>
      <w:proofErr w:type="gramStart"/>
      <w:r>
        <w:rPr>
          <w:rFonts w:ascii="微软雅黑" w:eastAsia="微软雅黑" w:hAnsi="微软雅黑" w:cs="宋体" w:hint="eastAsia"/>
          <w:b/>
          <w:bCs/>
          <w:color w:val="333333"/>
          <w:kern w:val="0"/>
          <w:sz w:val="24"/>
        </w:rPr>
        <w:t>作出</w:t>
      </w:r>
      <w:proofErr w:type="gramEnd"/>
      <w:r>
        <w:rPr>
          <w:rFonts w:ascii="微软雅黑" w:eastAsia="微软雅黑" w:hAnsi="微软雅黑" w:cs="宋体" w:hint="eastAsia"/>
          <w:b/>
          <w:bCs/>
          <w:color w:val="333333"/>
          <w:kern w:val="0"/>
          <w:sz w:val="24"/>
        </w:rPr>
        <w:t>我们这代人的努力！ （C）</w:t>
      </w:r>
    </w:p>
    <w:p w:rsidR="00B4187D" w:rsidRDefault="00B4187D" w:rsidP="00B4187D">
      <w:pPr>
        <w:widowControl/>
        <w:numPr>
          <w:ilvl w:val="0"/>
          <w:numId w:val="7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C0F3AE" wp14:editId="67512ECE">
            <wp:extent cx="257175" cy="257175"/>
            <wp:effectExtent l="19050" t="0" r="9525"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A.人与自然和谐共生</w:t>
      </w:r>
    </w:p>
    <w:p w:rsidR="00B4187D" w:rsidRDefault="00B4187D" w:rsidP="00B4187D">
      <w:pPr>
        <w:widowControl/>
        <w:numPr>
          <w:ilvl w:val="0"/>
          <w:numId w:val="7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760FBC" wp14:editId="674679A9">
            <wp:extent cx="257175" cy="257175"/>
            <wp:effectExtent l="19050" t="0" r="9525"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B.人与环境和谐发展</w:t>
      </w:r>
    </w:p>
    <w:p w:rsidR="00B4187D" w:rsidRDefault="00B4187D" w:rsidP="00B4187D">
      <w:pPr>
        <w:widowControl/>
        <w:numPr>
          <w:ilvl w:val="0"/>
          <w:numId w:val="7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A26598" wp14:editId="7C2022B3">
            <wp:extent cx="257175" cy="257175"/>
            <wp:effectExtent l="19050" t="0" r="9525"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C.人与自然和谐发展</w:t>
      </w:r>
    </w:p>
    <w:p w:rsidR="00B4187D" w:rsidRDefault="00B4187D" w:rsidP="00B4187D">
      <w:pPr>
        <w:widowControl/>
        <w:numPr>
          <w:ilvl w:val="0"/>
          <w:numId w:val="79"/>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25A2C0" wp14:editId="34E18DD2">
            <wp:extent cx="257175" cy="257175"/>
            <wp:effectExtent l="19050" t="0" r="9525"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D.人与环境和谐共生</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80、党的十九大报告指出，培养造就一支______的“三农”工作队伍。 （C）</w:t>
      </w:r>
    </w:p>
    <w:p w:rsidR="00B4187D" w:rsidRDefault="00B4187D" w:rsidP="00B4187D">
      <w:pPr>
        <w:widowControl/>
        <w:numPr>
          <w:ilvl w:val="0"/>
          <w:numId w:val="8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9CA9430" wp14:editId="2BA3C9CF">
            <wp:extent cx="257175" cy="257175"/>
            <wp:effectExtent l="19050" t="0" r="9525"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A.爱农业、爱农村、懂农民</w:t>
      </w:r>
    </w:p>
    <w:p w:rsidR="00B4187D" w:rsidRDefault="00B4187D" w:rsidP="00B4187D">
      <w:pPr>
        <w:widowControl/>
        <w:numPr>
          <w:ilvl w:val="0"/>
          <w:numId w:val="8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5E849B" wp14:editId="6511E12F">
            <wp:extent cx="257175" cy="257175"/>
            <wp:effectExtent l="19050" t="0" r="9525"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B.懂农业、爱农村、懂农民</w:t>
      </w:r>
    </w:p>
    <w:p w:rsidR="00B4187D" w:rsidRDefault="00B4187D" w:rsidP="00B4187D">
      <w:pPr>
        <w:widowControl/>
        <w:numPr>
          <w:ilvl w:val="0"/>
          <w:numId w:val="8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453E990" wp14:editId="32342AFB">
            <wp:extent cx="257175" cy="257175"/>
            <wp:effectExtent l="19050" t="0" r="9525"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C.懂农业、爱农村、爱农民</w:t>
      </w:r>
    </w:p>
    <w:p w:rsidR="00B4187D" w:rsidRDefault="00B4187D" w:rsidP="00B4187D">
      <w:pPr>
        <w:widowControl/>
        <w:numPr>
          <w:ilvl w:val="0"/>
          <w:numId w:val="80"/>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B6BEABA" wp14:editId="3618B3D8">
            <wp:extent cx="257175" cy="257175"/>
            <wp:effectExtent l="19050" t="0" r="9525"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D.爱农业、懂农村、懂农民</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81、巩固和发展爱国统一战线。坚持长期共存、互相监督、肝胆相照、荣辱与共，支持民主党派按照中国特色社会主义______要求更好履行职能。（D）</w:t>
      </w:r>
    </w:p>
    <w:p w:rsidR="00B4187D" w:rsidRDefault="00B4187D" w:rsidP="00B4187D">
      <w:pPr>
        <w:widowControl/>
        <w:numPr>
          <w:ilvl w:val="0"/>
          <w:numId w:val="8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D82482C" wp14:editId="1A17963B">
            <wp:extent cx="257175" cy="257175"/>
            <wp:effectExtent l="19050" t="0" r="9525"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A.联盟党</w:t>
      </w:r>
    </w:p>
    <w:p w:rsidR="00B4187D" w:rsidRDefault="00B4187D" w:rsidP="00B4187D">
      <w:pPr>
        <w:widowControl/>
        <w:numPr>
          <w:ilvl w:val="0"/>
          <w:numId w:val="8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263FC9" wp14:editId="576A0AFD">
            <wp:extent cx="257175" cy="257175"/>
            <wp:effectExtent l="19050" t="0" r="9525"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B.合作党</w:t>
      </w:r>
    </w:p>
    <w:p w:rsidR="00B4187D" w:rsidRDefault="00B4187D" w:rsidP="00B4187D">
      <w:pPr>
        <w:widowControl/>
        <w:numPr>
          <w:ilvl w:val="0"/>
          <w:numId w:val="8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769C5D5" wp14:editId="5FD7766F">
            <wp:extent cx="257175" cy="257175"/>
            <wp:effectExtent l="19050" t="0" r="9525"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C.议政党</w:t>
      </w:r>
    </w:p>
    <w:p w:rsidR="00B4187D" w:rsidRDefault="00B4187D" w:rsidP="00B4187D">
      <w:pPr>
        <w:widowControl/>
        <w:numPr>
          <w:ilvl w:val="0"/>
          <w:numId w:val="81"/>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69C73D4" wp14:editId="2B1461E3">
            <wp:extent cx="257175" cy="257175"/>
            <wp:effectExtent l="19050" t="0" r="9525"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D.参政党</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82、从______到______，是“两个一百年”奋斗目标的历史交汇期。（B）</w:t>
      </w:r>
    </w:p>
    <w:p w:rsidR="00B4187D" w:rsidRDefault="00B4187D" w:rsidP="00B4187D">
      <w:pPr>
        <w:widowControl/>
        <w:numPr>
          <w:ilvl w:val="0"/>
          <w:numId w:val="8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5DAB622" wp14:editId="5289FCEF">
            <wp:extent cx="257175" cy="257175"/>
            <wp:effectExtent l="19050" t="0" r="9525"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A.二〇二〇年；二〇三五年</w:t>
      </w:r>
    </w:p>
    <w:p w:rsidR="00B4187D" w:rsidRDefault="00B4187D" w:rsidP="00B4187D">
      <w:pPr>
        <w:widowControl/>
        <w:numPr>
          <w:ilvl w:val="0"/>
          <w:numId w:val="8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70E2272" wp14:editId="244C5073">
            <wp:extent cx="257175" cy="257175"/>
            <wp:effectExtent l="19050" t="0" r="9525"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B.十九大；二十大</w:t>
      </w:r>
    </w:p>
    <w:p w:rsidR="00B4187D" w:rsidRDefault="00B4187D" w:rsidP="00B4187D">
      <w:pPr>
        <w:widowControl/>
        <w:numPr>
          <w:ilvl w:val="0"/>
          <w:numId w:val="8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B5C369" wp14:editId="4E168556">
            <wp:extent cx="257175" cy="257175"/>
            <wp:effectExtent l="19050" t="0" r="9525"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C.二十大；二十一大</w:t>
      </w:r>
    </w:p>
    <w:p w:rsidR="00B4187D" w:rsidRDefault="00B4187D" w:rsidP="00B4187D">
      <w:pPr>
        <w:widowControl/>
        <w:numPr>
          <w:ilvl w:val="0"/>
          <w:numId w:val="82"/>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F4E9932" wp14:editId="35580E6C">
            <wp:extent cx="257175" cy="257175"/>
            <wp:effectExtent l="19050" t="0" r="9525"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D.二〇三五年；本世纪中叶</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83、党的十九大报告指出，要坚持以人民为中心。必须坚持______，坚持立党为公、执政为民，</w:t>
      </w:r>
      <w:proofErr w:type="gramStart"/>
      <w:r>
        <w:rPr>
          <w:rFonts w:ascii="微软雅黑" w:eastAsia="微软雅黑" w:hAnsi="微软雅黑" w:cs="宋体" w:hint="eastAsia"/>
          <w:b/>
          <w:bCs/>
          <w:color w:val="333333"/>
          <w:kern w:val="0"/>
          <w:sz w:val="24"/>
        </w:rPr>
        <w:t>践行</w:t>
      </w:r>
      <w:proofErr w:type="gramEnd"/>
      <w:r>
        <w:rPr>
          <w:rFonts w:ascii="微软雅黑" w:eastAsia="微软雅黑" w:hAnsi="微软雅黑" w:cs="宋体" w:hint="eastAsia"/>
          <w:b/>
          <w:bCs/>
          <w:color w:val="333333"/>
          <w:kern w:val="0"/>
          <w:sz w:val="24"/>
        </w:rPr>
        <w:t>全心全意为人民服务的根本宗旨。 （C）</w:t>
      </w:r>
    </w:p>
    <w:p w:rsidR="00B4187D" w:rsidRDefault="00B4187D" w:rsidP="00B4187D">
      <w:pPr>
        <w:widowControl/>
        <w:numPr>
          <w:ilvl w:val="0"/>
          <w:numId w:val="8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31AC8F2" wp14:editId="559BBA4A">
            <wp:extent cx="257175" cy="257175"/>
            <wp:effectExtent l="19050" t="0" r="9525"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A.国家主体地位</w:t>
      </w:r>
    </w:p>
    <w:p w:rsidR="00B4187D" w:rsidRDefault="00B4187D" w:rsidP="00B4187D">
      <w:pPr>
        <w:widowControl/>
        <w:numPr>
          <w:ilvl w:val="0"/>
          <w:numId w:val="8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60C0522" wp14:editId="462DF159">
            <wp:extent cx="257175" cy="257175"/>
            <wp:effectExtent l="19050" t="0" r="9525"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B.公民主体地位</w:t>
      </w:r>
    </w:p>
    <w:p w:rsidR="00B4187D" w:rsidRDefault="00B4187D" w:rsidP="00B4187D">
      <w:pPr>
        <w:widowControl/>
        <w:numPr>
          <w:ilvl w:val="0"/>
          <w:numId w:val="8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8DEA7DE" wp14:editId="00DABA5B">
            <wp:extent cx="257175" cy="257175"/>
            <wp:effectExtent l="19050" t="0" r="9525"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C.人民主体地位</w:t>
      </w:r>
    </w:p>
    <w:p w:rsidR="00B4187D" w:rsidRDefault="00B4187D" w:rsidP="00B4187D">
      <w:pPr>
        <w:widowControl/>
        <w:numPr>
          <w:ilvl w:val="0"/>
          <w:numId w:val="83"/>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117B1B" wp14:editId="1BAC958D">
            <wp:extent cx="257175" cy="257175"/>
            <wp:effectExtent l="19050" t="0" r="9525"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D.党的主体地位</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84、党的十九大报告指出，在市县党委建立______，加大整治群众身边腐败问题力度。（D）</w:t>
      </w:r>
    </w:p>
    <w:p w:rsidR="00B4187D" w:rsidRDefault="00B4187D" w:rsidP="00B4187D">
      <w:pPr>
        <w:widowControl/>
        <w:numPr>
          <w:ilvl w:val="0"/>
          <w:numId w:val="8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9139547" wp14:editId="6F528CA6">
            <wp:extent cx="257175" cy="257175"/>
            <wp:effectExtent l="19050" t="0" r="9525"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A.监察制度</w:t>
      </w:r>
    </w:p>
    <w:p w:rsidR="00B4187D" w:rsidRDefault="00B4187D" w:rsidP="00B4187D">
      <w:pPr>
        <w:widowControl/>
        <w:numPr>
          <w:ilvl w:val="0"/>
          <w:numId w:val="8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FAB6E4F" wp14:editId="4EB3B41A">
            <wp:extent cx="257175" cy="257175"/>
            <wp:effectExtent l="19050" t="0" r="9525"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B.问责制度</w:t>
      </w:r>
    </w:p>
    <w:p w:rsidR="00B4187D" w:rsidRDefault="00B4187D" w:rsidP="00B4187D">
      <w:pPr>
        <w:widowControl/>
        <w:numPr>
          <w:ilvl w:val="0"/>
          <w:numId w:val="8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950F70" wp14:editId="4A7E00FF">
            <wp:extent cx="257175" cy="257175"/>
            <wp:effectExtent l="19050" t="0" r="9525"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C.巡视制度</w:t>
      </w:r>
    </w:p>
    <w:p w:rsidR="00B4187D" w:rsidRDefault="00B4187D" w:rsidP="00B4187D">
      <w:pPr>
        <w:widowControl/>
        <w:numPr>
          <w:ilvl w:val="0"/>
          <w:numId w:val="84"/>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413C8D5" wp14:editId="560C47AE">
            <wp:extent cx="257175" cy="257175"/>
            <wp:effectExtent l="19050" t="0" r="9525"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D.巡察制度</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85、农业农村农民问题是关系国计民生的______，必须始终把解决好“三农”问题作为全党工作重中之重。（C）</w:t>
      </w:r>
    </w:p>
    <w:p w:rsidR="00B4187D" w:rsidRDefault="00B4187D" w:rsidP="00B4187D">
      <w:pPr>
        <w:widowControl/>
        <w:numPr>
          <w:ilvl w:val="0"/>
          <w:numId w:val="8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A8E281B" wp14:editId="6AA5858C">
            <wp:extent cx="257175" cy="257175"/>
            <wp:effectExtent l="19050" t="0" r="952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A.基本问题</w:t>
      </w:r>
    </w:p>
    <w:p w:rsidR="00B4187D" w:rsidRDefault="00B4187D" w:rsidP="00B4187D">
      <w:pPr>
        <w:widowControl/>
        <w:numPr>
          <w:ilvl w:val="0"/>
          <w:numId w:val="8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A432555" wp14:editId="6CFC0086">
            <wp:extent cx="257175" cy="257175"/>
            <wp:effectExtent l="19050" t="0" r="9525"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B.基础问题</w:t>
      </w:r>
    </w:p>
    <w:p w:rsidR="00B4187D" w:rsidRDefault="00B4187D" w:rsidP="00B4187D">
      <w:pPr>
        <w:widowControl/>
        <w:numPr>
          <w:ilvl w:val="0"/>
          <w:numId w:val="8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49BED6" wp14:editId="1D2B0EBB">
            <wp:extent cx="257175" cy="257175"/>
            <wp:effectExtent l="19050" t="0" r="9525"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C.根本性问题</w:t>
      </w:r>
    </w:p>
    <w:p w:rsidR="00B4187D" w:rsidRDefault="00B4187D" w:rsidP="00B4187D">
      <w:pPr>
        <w:widowControl/>
        <w:numPr>
          <w:ilvl w:val="0"/>
          <w:numId w:val="85"/>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9112355" wp14:editId="11853A64">
            <wp:extent cx="257175" cy="257175"/>
            <wp:effectExtent l="19050" t="0" r="9525"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D.原则性问题</w:t>
      </w:r>
    </w:p>
    <w:p w:rsidR="00B4187D" w:rsidRDefault="00B4187D" w:rsidP="00B4187D">
      <w:pPr>
        <w:widowControl/>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86、______是中国特色社会主义</w:t>
      </w:r>
      <w:proofErr w:type="gramStart"/>
      <w:r>
        <w:rPr>
          <w:rFonts w:ascii="微软雅黑" w:eastAsia="微软雅黑" w:hAnsi="微软雅黑" w:cs="宋体" w:hint="eastAsia"/>
          <w:b/>
          <w:bCs/>
          <w:color w:val="333333"/>
          <w:kern w:val="0"/>
          <w:sz w:val="24"/>
        </w:rPr>
        <w:t>最</w:t>
      </w:r>
      <w:proofErr w:type="gramEnd"/>
      <w:r>
        <w:rPr>
          <w:rFonts w:ascii="微软雅黑" w:eastAsia="微软雅黑" w:hAnsi="微软雅黑" w:cs="宋体" w:hint="eastAsia"/>
          <w:b/>
          <w:bCs/>
          <w:color w:val="333333"/>
          <w:kern w:val="0"/>
          <w:sz w:val="24"/>
        </w:rPr>
        <w:t>本质的特征，是中国特色社会主义制度的最大优势。（A）</w:t>
      </w:r>
    </w:p>
    <w:p w:rsidR="00B4187D" w:rsidRDefault="00B4187D" w:rsidP="00B4187D">
      <w:pPr>
        <w:widowControl/>
        <w:numPr>
          <w:ilvl w:val="0"/>
          <w:numId w:val="8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E3EABE2" wp14:editId="3554BCB7">
            <wp:extent cx="257175" cy="257175"/>
            <wp:effectExtent l="19050" t="0" r="9525"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A.中国共产党的领导</w:t>
      </w:r>
    </w:p>
    <w:p w:rsidR="00B4187D" w:rsidRDefault="00B4187D" w:rsidP="00B4187D">
      <w:pPr>
        <w:widowControl/>
        <w:numPr>
          <w:ilvl w:val="0"/>
          <w:numId w:val="8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AB775E" wp14:editId="1B0F0F57">
            <wp:extent cx="257175" cy="257175"/>
            <wp:effectExtent l="19050" t="0" r="9525"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B.以经济建设为中心</w:t>
      </w:r>
    </w:p>
    <w:p w:rsidR="00B4187D" w:rsidRDefault="00B4187D" w:rsidP="00B4187D">
      <w:pPr>
        <w:widowControl/>
        <w:numPr>
          <w:ilvl w:val="0"/>
          <w:numId w:val="8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BE74DD" wp14:editId="40961FB9">
            <wp:extent cx="257175" cy="257175"/>
            <wp:effectExtent l="19050" t="0" r="9525"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C.人民利益为根本出发点</w:t>
      </w:r>
    </w:p>
    <w:p w:rsidR="00B4187D" w:rsidRDefault="00B4187D" w:rsidP="00B4187D">
      <w:pPr>
        <w:widowControl/>
        <w:numPr>
          <w:ilvl w:val="0"/>
          <w:numId w:val="86"/>
        </w:numPr>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881CC1" wp14:editId="2BC3D1F6">
            <wp:extent cx="257175" cy="257175"/>
            <wp:effectExtent l="19050" t="0" r="9525"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proofErr w:type="gramStart"/>
      <w:r>
        <w:rPr>
          <w:rFonts w:ascii="微软雅黑" w:eastAsia="微软雅黑" w:hAnsi="微软雅黑" w:cs="宋体" w:hint="eastAsia"/>
          <w:color w:val="333333"/>
          <w:kern w:val="0"/>
          <w:sz w:val="24"/>
        </w:rPr>
        <w:t>D.“</w:t>
      </w:r>
      <w:proofErr w:type="gramEnd"/>
      <w:r>
        <w:rPr>
          <w:rFonts w:ascii="微软雅黑" w:eastAsia="微软雅黑" w:hAnsi="微软雅黑" w:cs="宋体" w:hint="eastAsia"/>
          <w:color w:val="333333"/>
          <w:kern w:val="0"/>
          <w:sz w:val="24"/>
        </w:rPr>
        <w:t>五位一体</w:t>
      </w:r>
      <w:proofErr w:type="gramStart"/>
      <w:r>
        <w:rPr>
          <w:rFonts w:ascii="微软雅黑" w:eastAsia="微软雅黑" w:hAnsi="微软雅黑" w:cs="宋体" w:hint="eastAsia"/>
          <w:color w:val="333333"/>
          <w:kern w:val="0"/>
          <w:sz w:val="24"/>
        </w:rPr>
        <w:t>”</w:t>
      </w:r>
      <w:proofErr w:type="gramEnd"/>
      <w:r>
        <w:rPr>
          <w:rFonts w:ascii="微软雅黑" w:eastAsia="微软雅黑" w:hAnsi="微软雅黑" w:cs="宋体" w:hint="eastAsia"/>
          <w:color w:val="333333"/>
          <w:kern w:val="0"/>
          <w:sz w:val="24"/>
        </w:rPr>
        <w:t>总体布局</w:t>
      </w:r>
    </w:p>
    <w:p w:rsidR="00B4187D" w:rsidRDefault="00B4187D" w:rsidP="00B4187D">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87要全面深化改革，完善和发展中国特色社会主义制度，推进国家______现代化。（C）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5E80A24" wp14:editId="21D9CEC9">
            <wp:extent cx="257175" cy="257175"/>
            <wp:effectExtent l="19050" t="0" r="952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A.治理体系</w:t>
      </w:r>
    </w:p>
    <w:p w:rsidR="00B4187D" w:rsidRDefault="00B4187D" w:rsidP="00B4187D">
      <w:pPr>
        <w:widowControl/>
        <w:numPr>
          <w:ilvl w:val="0"/>
          <w:numId w:val="8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CB88AD8" wp14:editId="7EB3671E">
            <wp:extent cx="257175" cy="257175"/>
            <wp:effectExtent l="19050" t="0" r="9525"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B.治理能力</w:t>
      </w:r>
    </w:p>
    <w:p w:rsidR="00B4187D" w:rsidRDefault="00B4187D" w:rsidP="00B4187D">
      <w:pPr>
        <w:widowControl/>
        <w:numPr>
          <w:ilvl w:val="0"/>
          <w:numId w:val="8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4C8347" wp14:editId="455529B0">
            <wp:extent cx="257175" cy="257175"/>
            <wp:effectExtent l="19050" t="0" r="9525"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C.治理体系和治理能力</w:t>
      </w:r>
    </w:p>
    <w:p w:rsidR="00B4187D" w:rsidRDefault="00B4187D" w:rsidP="00B4187D">
      <w:pPr>
        <w:widowControl/>
        <w:numPr>
          <w:ilvl w:val="0"/>
          <w:numId w:val="8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0059559" wp14:editId="613F3BBD">
            <wp:extent cx="257175" cy="257175"/>
            <wp:effectExtent l="19050" t="0" r="9525"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D.治理体制和治理能力</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88要尊崇党章，严格执行新形势下党内政治生活若干准则，增强党内政治生活的______。（A）</w:t>
      </w:r>
    </w:p>
    <w:p w:rsidR="00B4187D" w:rsidRDefault="00B4187D" w:rsidP="00B4187D">
      <w:pPr>
        <w:widowControl/>
        <w:numPr>
          <w:ilvl w:val="0"/>
          <w:numId w:val="8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BD69777" wp14:editId="727DAC16">
            <wp:extent cx="257175" cy="257175"/>
            <wp:effectExtent l="19050" t="0" r="9525"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A.政治性、时代性、原则性、战斗性</w:t>
      </w:r>
    </w:p>
    <w:p w:rsidR="00B4187D" w:rsidRDefault="00B4187D" w:rsidP="00B4187D">
      <w:pPr>
        <w:widowControl/>
        <w:numPr>
          <w:ilvl w:val="0"/>
          <w:numId w:val="8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A5E950" wp14:editId="12F483C6">
            <wp:extent cx="257175" cy="257175"/>
            <wp:effectExtent l="1905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B.思想性、政治性、时代性、原则性</w:t>
      </w:r>
    </w:p>
    <w:p w:rsidR="00B4187D" w:rsidRDefault="00B4187D" w:rsidP="00B4187D">
      <w:pPr>
        <w:widowControl/>
        <w:numPr>
          <w:ilvl w:val="0"/>
          <w:numId w:val="8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7DCEC3" wp14:editId="03720468">
            <wp:extent cx="257175" cy="257175"/>
            <wp:effectExtent l="19050" t="0" r="9525"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C.政治性、思想性、时代性、原则性</w:t>
      </w:r>
    </w:p>
    <w:p w:rsidR="00B4187D" w:rsidRDefault="00B4187D" w:rsidP="00B4187D">
      <w:pPr>
        <w:widowControl/>
        <w:numPr>
          <w:ilvl w:val="0"/>
          <w:numId w:val="8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4A3BF0A" wp14:editId="18E4A206">
            <wp:extent cx="257175" cy="257175"/>
            <wp:effectExtent l="19050" t="0" r="9525"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D.政治性、思想性、时代性、战斗性</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89、党的十九大报告中列举了十四条新时代坚持和发展中国特色社会主义的基本方略，第一条是：______。 （D）</w:t>
      </w:r>
    </w:p>
    <w:p w:rsidR="00B4187D" w:rsidRDefault="00B4187D" w:rsidP="00B4187D">
      <w:pPr>
        <w:widowControl/>
        <w:numPr>
          <w:ilvl w:val="0"/>
          <w:numId w:val="8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63DA62" wp14:editId="7ABDE339">
            <wp:extent cx="257175" cy="257175"/>
            <wp:effectExtent l="19050" t="0" r="9525"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A.坚持全面深化改革</w:t>
      </w:r>
    </w:p>
    <w:p w:rsidR="00B4187D" w:rsidRDefault="00B4187D" w:rsidP="00B4187D">
      <w:pPr>
        <w:widowControl/>
        <w:numPr>
          <w:ilvl w:val="0"/>
          <w:numId w:val="8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8BC99E" wp14:editId="17C26859">
            <wp:extent cx="257175" cy="257175"/>
            <wp:effectExtent l="19050" t="0" r="9525"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B.坚持以人民为中心</w:t>
      </w:r>
    </w:p>
    <w:p w:rsidR="00B4187D" w:rsidRDefault="00B4187D" w:rsidP="00B4187D">
      <w:pPr>
        <w:widowControl/>
        <w:numPr>
          <w:ilvl w:val="0"/>
          <w:numId w:val="8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BE09025" wp14:editId="11068FAB">
            <wp:extent cx="257175" cy="257175"/>
            <wp:effectExtent l="19050" t="0" r="9525"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C.坚持全面从严治党</w:t>
      </w:r>
    </w:p>
    <w:p w:rsidR="00B4187D" w:rsidRDefault="00B4187D" w:rsidP="00B4187D">
      <w:pPr>
        <w:widowControl/>
        <w:numPr>
          <w:ilvl w:val="0"/>
          <w:numId w:val="8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93654C" wp14:editId="3BA1C038">
            <wp:extent cx="257175" cy="257175"/>
            <wp:effectExtent l="19050" t="0" r="9525"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D.坚持党对一切工作的领导</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90、解决台湾问题、实现祖国完全统一，是全体中华儿女______，是中华民族______所在。（D）</w:t>
      </w:r>
    </w:p>
    <w:p w:rsidR="00B4187D" w:rsidRDefault="00B4187D" w:rsidP="00B4187D">
      <w:pPr>
        <w:widowControl/>
        <w:numPr>
          <w:ilvl w:val="0"/>
          <w:numId w:val="9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C7C6EBC" wp14:editId="4CB12CEA">
            <wp:extent cx="257175" cy="257175"/>
            <wp:effectExtent l="19050" t="0" r="9525"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A.一致愿望；根本利益</w:t>
      </w:r>
    </w:p>
    <w:p w:rsidR="00B4187D" w:rsidRDefault="00B4187D" w:rsidP="00B4187D">
      <w:pPr>
        <w:widowControl/>
        <w:numPr>
          <w:ilvl w:val="0"/>
          <w:numId w:val="9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11CA22C" wp14:editId="72867448">
            <wp:extent cx="257175" cy="257175"/>
            <wp:effectExtent l="19050" t="0" r="9525"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B.共同愿望；本质利益</w:t>
      </w:r>
    </w:p>
    <w:p w:rsidR="00B4187D" w:rsidRDefault="00B4187D" w:rsidP="00B4187D">
      <w:pPr>
        <w:widowControl/>
        <w:numPr>
          <w:ilvl w:val="0"/>
          <w:numId w:val="9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5381972" wp14:editId="443505FA">
            <wp:extent cx="257175" cy="257175"/>
            <wp:effectExtent l="19050" t="0" r="9525"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C.一致愿望；本质利益</w:t>
      </w:r>
    </w:p>
    <w:p w:rsidR="00B4187D" w:rsidRDefault="00B4187D" w:rsidP="00B4187D">
      <w:pPr>
        <w:widowControl/>
        <w:numPr>
          <w:ilvl w:val="0"/>
          <w:numId w:val="9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6B6464" wp14:editId="6FF74D88">
            <wp:extent cx="257175" cy="257175"/>
            <wp:effectExtent l="19050" t="0" r="9525"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D.共同愿望；根本利益</w:t>
      </w:r>
    </w:p>
    <w:p w:rsidR="00B4187D" w:rsidRDefault="00B4187D" w:rsidP="00B4187D">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91党的十九大报告指出，世界正处于大发展大变革大调整时期，______仍然是时代主题。（B）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EEA407" wp14:editId="79178638">
            <wp:extent cx="257175" cy="257175"/>
            <wp:effectExtent l="19050" t="0" r="9525"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A.和平与共赢</w:t>
      </w:r>
    </w:p>
    <w:p w:rsidR="00B4187D" w:rsidRDefault="00B4187D" w:rsidP="00B4187D">
      <w:pPr>
        <w:widowControl/>
        <w:numPr>
          <w:ilvl w:val="0"/>
          <w:numId w:val="9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31588C" wp14:editId="0B1EAF8E">
            <wp:extent cx="257175" cy="257175"/>
            <wp:effectExtent l="19050" t="0" r="9525"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B.和平与发展</w:t>
      </w:r>
    </w:p>
    <w:p w:rsidR="00B4187D" w:rsidRDefault="00B4187D" w:rsidP="00B4187D">
      <w:pPr>
        <w:widowControl/>
        <w:numPr>
          <w:ilvl w:val="0"/>
          <w:numId w:val="9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B184F2" wp14:editId="36463439">
            <wp:extent cx="257175" cy="257175"/>
            <wp:effectExtent l="19050" t="0" r="9525"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C.合作与共赢</w:t>
      </w:r>
    </w:p>
    <w:p w:rsidR="00B4187D" w:rsidRDefault="00B4187D" w:rsidP="00B4187D">
      <w:pPr>
        <w:widowControl/>
        <w:numPr>
          <w:ilvl w:val="0"/>
          <w:numId w:val="9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87C1FFC" wp14:editId="2CE3E389">
            <wp:extent cx="257175" cy="257175"/>
            <wp:effectExtent l="19050" t="0" r="9525"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D.合作与发展</w:t>
      </w:r>
    </w:p>
    <w:p w:rsidR="00B4187D" w:rsidRDefault="00B4187D" w:rsidP="00B4187D">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92全面推进依法治国总目标是______。（B）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1D33103" wp14:editId="5E0C1E0C">
            <wp:extent cx="257175" cy="257175"/>
            <wp:effectExtent l="19050" t="0" r="9525"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A.建设中国特色社会主义法律体系、建设社会主义法制国家</w:t>
      </w:r>
    </w:p>
    <w:p w:rsidR="00B4187D" w:rsidRDefault="00B4187D" w:rsidP="00B4187D">
      <w:pPr>
        <w:widowControl/>
        <w:numPr>
          <w:ilvl w:val="0"/>
          <w:numId w:val="9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668683" wp14:editId="12433B1D">
            <wp:extent cx="257175" cy="257175"/>
            <wp:effectExtent l="1905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B.建设中国特色社会主义法治体系、建设社会主义法治国家</w:t>
      </w:r>
    </w:p>
    <w:p w:rsidR="00B4187D" w:rsidRDefault="00B4187D" w:rsidP="00B4187D">
      <w:pPr>
        <w:widowControl/>
        <w:numPr>
          <w:ilvl w:val="0"/>
          <w:numId w:val="9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571E31" wp14:editId="422E38FC">
            <wp:extent cx="257175" cy="257175"/>
            <wp:effectExtent l="19050" t="0" r="9525"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C.建设中国特色社会主义法律体系、建设社会主义法治国家</w:t>
      </w:r>
    </w:p>
    <w:p w:rsidR="00B4187D" w:rsidRDefault="00B4187D" w:rsidP="00B4187D">
      <w:pPr>
        <w:widowControl/>
        <w:numPr>
          <w:ilvl w:val="0"/>
          <w:numId w:val="9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B3B41FC" wp14:editId="0B5F3C0A">
            <wp:extent cx="257175" cy="257175"/>
            <wp:effectExtent l="19050" t="0" r="9525"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D.建设中国特色社会主义法制体系、建设社会主义法制国家</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93党的十九大报告呼吁，各国人民同心协力，构建______，建设持久和平、普遍安全、共同繁荣、开放包容、清洁美丽的世界。（D）</w:t>
      </w:r>
    </w:p>
    <w:p w:rsidR="00B4187D" w:rsidRDefault="00B4187D" w:rsidP="00B4187D">
      <w:pPr>
        <w:widowControl/>
        <w:numPr>
          <w:ilvl w:val="0"/>
          <w:numId w:val="9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F3F986E" wp14:editId="05C77EE5">
            <wp:extent cx="257175" cy="257175"/>
            <wp:effectExtent l="19050" t="0" r="9525"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A.人类共同体</w:t>
      </w:r>
    </w:p>
    <w:p w:rsidR="00B4187D" w:rsidRDefault="00B4187D" w:rsidP="00B4187D">
      <w:pPr>
        <w:widowControl/>
        <w:numPr>
          <w:ilvl w:val="0"/>
          <w:numId w:val="9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769EB97" wp14:editId="457FD041">
            <wp:extent cx="257175" cy="257175"/>
            <wp:effectExtent l="19050" t="0" r="9525"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B.全球人类共同体</w:t>
      </w:r>
    </w:p>
    <w:p w:rsidR="00B4187D" w:rsidRDefault="00B4187D" w:rsidP="00B4187D">
      <w:pPr>
        <w:widowControl/>
        <w:numPr>
          <w:ilvl w:val="0"/>
          <w:numId w:val="9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A14C568" wp14:editId="39E61287">
            <wp:extent cx="257175" cy="257175"/>
            <wp:effectExtent l="19050" t="0" r="9525"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C.世界命运共同体</w:t>
      </w:r>
    </w:p>
    <w:p w:rsidR="00B4187D" w:rsidRDefault="00B4187D" w:rsidP="00B4187D">
      <w:pPr>
        <w:widowControl/>
        <w:numPr>
          <w:ilvl w:val="0"/>
          <w:numId w:val="9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F3E4896" wp14:editId="3373572B">
            <wp:extent cx="257175" cy="257175"/>
            <wp:effectExtent l="19050" t="0" r="9525"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D.人类命运共同体</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95、全党同志一定要永远与人民______，永远把人民对美好生活的向往作为奋斗目标，以永不懈怠的精神状态和一往无前的奋斗姿态，继续朝着实现中华民族伟大复兴的宏伟目标奋勇前进。 （B）</w:t>
      </w:r>
    </w:p>
    <w:p w:rsidR="00B4187D" w:rsidRDefault="00B4187D" w:rsidP="00B4187D">
      <w:pPr>
        <w:widowControl/>
        <w:numPr>
          <w:ilvl w:val="0"/>
          <w:numId w:val="9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2C4ACC4" wp14:editId="6E249BF0">
            <wp:extent cx="257175" cy="257175"/>
            <wp:effectExtent l="19050" t="0" r="9525"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A.同呼吸、共命运、手牵手</w:t>
      </w:r>
    </w:p>
    <w:p w:rsidR="00B4187D" w:rsidRDefault="00B4187D" w:rsidP="00B4187D">
      <w:pPr>
        <w:widowControl/>
        <w:numPr>
          <w:ilvl w:val="0"/>
          <w:numId w:val="9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604036" wp14:editId="158C48C3">
            <wp:extent cx="257175" cy="257175"/>
            <wp:effectExtent l="19050" t="0" r="9525"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B.同呼吸、共命运、心连心</w:t>
      </w:r>
    </w:p>
    <w:p w:rsidR="00B4187D" w:rsidRDefault="00B4187D" w:rsidP="00B4187D">
      <w:pPr>
        <w:widowControl/>
        <w:numPr>
          <w:ilvl w:val="0"/>
          <w:numId w:val="9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84066BB" wp14:editId="09B209F3">
            <wp:extent cx="257175" cy="257175"/>
            <wp:effectExtent l="19050" t="0" r="9525"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C.同呼吸、心连心、共命运</w:t>
      </w:r>
    </w:p>
    <w:p w:rsidR="00B4187D" w:rsidRDefault="00B4187D" w:rsidP="00B4187D">
      <w:pPr>
        <w:widowControl/>
        <w:numPr>
          <w:ilvl w:val="0"/>
          <w:numId w:val="9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B38F23A" wp14:editId="22B15CB6">
            <wp:extent cx="257175" cy="257175"/>
            <wp:effectExtent l="19050" t="0" r="9525"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D.手牵手、心连心、共命运</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96、坚持______一起查，坚决防止党内形成利益集团。 （D）</w:t>
      </w:r>
    </w:p>
    <w:p w:rsidR="00B4187D" w:rsidRDefault="00B4187D" w:rsidP="00B4187D">
      <w:pPr>
        <w:widowControl/>
        <w:numPr>
          <w:ilvl w:val="0"/>
          <w:numId w:val="9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BC5AA8" wp14:editId="65EEC3BC">
            <wp:extent cx="257175" cy="257175"/>
            <wp:effectExtent l="19050" t="0" r="9525"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A.贪污行贿</w:t>
      </w:r>
    </w:p>
    <w:p w:rsidR="00B4187D" w:rsidRDefault="00B4187D" w:rsidP="00B4187D">
      <w:pPr>
        <w:widowControl/>
        <w:numPr>
          <w:ilvl w:val="0"/>
          <w:numId w:val="9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C03511C" wp14:editId="064B7D5C">
            <wp:extent cx="257175" cy="257175"/>
            <wp:effectExtent l="19050" t="0" r="9525"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B.贪污受贿</w:t>
      </w:r>
    </w:p>
    <w:p w:rsidR="00B4187D" w:rsidRDefault="00B4187D" w:rsidP="00B4187D">
      <w:pPr>
        <w:widowControl/>
        <w:numPr>
          <w:ilvl w:val="0"/>
          <w:numId w:val="9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39EC4E3" wp14:editId="0CF41C6C">
            <wp:extent cx="257175" cy="257175"/>
            <wp:effectExtent l="19050" t="0" r="9525"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C.行贿受贿</w:t>
      </w:r>
    </w:p>
    <w:p w:rsidR="00B4187D" w:rsidRDefault="00B4187D" w:rsidP="00B4187D">
      <w:pPr>
        <w:widowControl/>
        <w:numPr>
          <w:ilvl w:val="0"/>
          <w:numId w:val="9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84E595C" wp14:editId="40C6D27F">
            <wp:extent cx="257175" cy="257175"/>
            <wp:effectExtent l="19050" t="0" r="9525"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D.受贿行贿</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97、全面准确贯彻“一国两制”方针，牢牢掌握______赋予的中央对香港、澳门全面管治权，深化内地和港澳地区交流合作，保持香港、澳门繁荣稳定。 （C）</w:t>
      </w:r>
    </w:p>
    <w:p w:rsidR="00B4187D" w:rsidRDefault="00B4187D" w:rsidP="00B4187D">
      <w:pPr>
        <w:widowControl/>
        <w:numPr>
          <w:ilvl w:val="0"/>
          <w:numId w:val="9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FF86B7" wp14:editId="75DFF06C">
            <wp:extent cx="257175" cy="257175"/>
            <wp:effectExtent l="19050" t="0" r="9525"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A.宪法</w:t>
      </w:r>
    </w:p>
    <w:p w:rsidR="00B4187D" w:rsidRDefault="00B4187D" w:rsidP="00B4187D">
      <w:pPr>
        <w:widowControl/>
        <w:numPr>
          <w:ilvl w:val="0"/>
          <w:numId w:val="9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6EC68F1" wp14:editId="2682C6A9">
            <wp:extent cx="257175" cy="257175"/>
            <wp:effectExtent l="19050" t="0" r="9525"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B.基本法</w:t>
      </w:r>
    </w:p>
    <w:p w:rsidR="00B4187D" w:rsidRDefault="00B4187D" w:rsidP="00B4187D">
      <w:pPr>
        <w:widowControl/>
        <w:numPr>
          <w:ilvl w:val="0"/>
          <w:numId w:val="9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213C5C9" wp14:editId="6B977C39">
            <wp:extent cx="257175" cy="257175"/>
            <wp:effectExtent l="19050" t="0" r="9525"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C.宪法和基本法</w:t>
      </w:r>
    </w:p>
    <w:p w:rsidR="00B4187D" w:rsidRDefault="00B4187D" w:rsidP="00B4187D">
      <w:pPr>
        <w:widowControl/>
        <w:numPr>
          <w:ilvl w:val="0"/>
          <w:numId w:val="9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1E66E0" wp14:editId="2A5DA44D">
            <wp:extent cx="257175" cy="257175"/>
            <wp:effectExtent l="19050" t="0" r="9525"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D.宪法和自治法</w:t>
      </w:r>
    </w:p>
    <w:p w:rsidR="00B4187D" w:rsidRDefault="00B4187D" w:rsidP="00B4187D">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98、必须坚持以人民为中心的发展思想，坚持______的发展理念。（A）</w:t>
      </w:r>
    </w:p>
    <w:p w:rsidR="00B4187D" w:rsidRDefault="00B4187D" w:rsidP="00B4187D">
      <w:pPr>
        <w:widowControl/>
        <w:numPr>
          <w:ilvl w:val="0"/>
          <w:numId w:val="9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570B645" wp14:editId="200D22C6">
            <wp:extent cx="257175" cy="257175"/>
            <wp:effectExtent l="19050" t="0" r="9525"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A.创新、协调、绿色、开放、共享</w:t>
      </w:r>
    </w:p>
    <w:p w:rsidR="00B4187D" w:rsidRDefault="00B4187D" w:rsidP="00B4187D">
      <w:pPr>
        <w:widowControl/>
        <w:numPr>
          <w:ilvl w:val="0"/>
          <w:numId w:val="9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29F276F" wp14:editId="2EB87EB4">
            <wp:extent cx="257175" cy="257175"/>
            <wp:effectExtent l="19050" t="0" r="9525"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B.创造、协调、生态、开放、共享</w:t>
      </w:r>
    </w:p>
    <w:p w:rsidR="00B4187D" w:rsidRDefault="00B4187D" w:rsidP="00B4187D">
      <w:pPr>
        <w:widowControl/>
        <w:numPr>
          <w:ilvl w:val="0"/>
          <w:numId w:val="9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60888E5" wp14:editId="50789A39">
            <wp:extent cx="257175" cy="257175"/>
            <wp:effectExtent l="19050" t="0" r="9525" b="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C.创新、统筹、绿色、开放、共享</w:t>
      </w:r>
    </w:p>
    <w:p w:rsidR="00B4187D" w:rsidRDefault="00B4187D" w:rsidP="00B4187D">
      <w:pPr>
        <w:widowControl/>
        <w:numPr>
          <w:ilvl w:val="0"/>
          <w:numId w:val="9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E6C9BA9" wp14:editId="679C6E38">
            <wp:extent cx="257175" cy="257175"/>
            <wp:effectExtent l="19050" t="0" r="9525" b="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D.创造、统筹、生态、开放、共享</w:t>
      </w:r>
    </w:p>
    <w:p w:rsidR="00B4187D" w:rsidRDefault="00B4187D" w:rsidP="00B4187D">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99中央军事委员会负责军队中______和______，对军队中党的组织体制和机构</w:t>
      </w:r>
      <w:proofErr w:type="gramStart"/>
      <w:r>
        <w:rPr>
          <w:rFonts w:ascii="微软雅黑" w:eastAsia="微软雅黑" w:hAnsi="微软雅黑" w:cs="宋体" w:hint="eastAsia"/>
          <w:b/>
          <w:bCs/>
          <w:color w:val="333333"/>
          <w:kern w:val="0"/>
          <w:sz w:val="24"/>
        </w:rPr>
        <w:t>作出</w:t>
      </w:r>
      <w:proofErr w:type="gramEnd"/>
      <w:r>
        <w:rPr>
          <w:rFonts w:ascii="微软雅黑" w:eastAsia="微软雅黑" w:hAnsi="微软雅黑" w:cs="宋体" w:hint="eastAsia"/>
          <w:b/>
          <w:bCs/>
          <w:color w:val="333333"/>
          <w:kern w:val="0"/>
          <w:sz w:val="24"/>
        </w:rPr>
        <w:t>规定。（D）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6BF0A6F" wp14:editId="69FFF2DA">
            <wp:extent cx="257175" cy="257175"/>
            <wp:effectExtent l="19050" t="0" r="9525" b="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A.一切工作；思想工作</w:t>
      </w:r>
    </w:p>
    <w:p w:rsidR="00B4187D" w:rsidRDefault="00B4187D" w:rsidP="00B4187D">
      <w:pPr>
        <w:widowControl/>
        <w:numPr>
          <w:ilvl w:val="0"/>
          <w:numId w:val="9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E8C290B" wp14:editId="620F8D38">
            <wp:extent cx="257175" cy="257175"/>
            <wp:effectExtent l="19050" t="0" r="9525"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B.一切工作；政治工作</w:t>
      </w:r>
    </w:p>
    <w:p w:rsidR="00B4187D" w:rsidRDefault="00B4187D" w:rsidP="00B4187D">
      <w:pPr>
        <w:widowControl/>
        <w:numPr>
          <w:ilvl w:val="0"/>
          <w:numId w:val="9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947A9F7" wp14:editId="5D504112">
            <wp:extent cx="257175" cy="257175"/>
            <wp:effectExtent l="19050" t="0" r="9525"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C.党的工作；思想工作</w:t>
      </w:r>
    </w:p>
    <w:p w:rsidR="00B4187D" w:rsidRDefault="00B4187D" w:rsidP="00B4187D">
      <w:pPr>
        <w:widowControl/>
        <w:numPr>
          <w:ilvl w:val="0"/>
          <w:numId w:val="9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6C55B2" wp14:editId="51205478">
            <wp:extent cx="257175" cy="257175"/>
            <wp:effectExtent l="19050" t="0" r="9525"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D.党的工作；政治工作</w:t>
      </w:r>
    </w:p>
    <w:p w:rsidR="00B4187D" w:rsidRDefault="00B4187D" w:rsidP="00B4187D">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100保持土地承包关系稳定并长久不变，第二轮土地承包到期后再延长______年。（B）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911FDEE" wp14:editId="5247759E">
            <wp:extent cx="257175" cy="257175"/>
            <wp:effectExtent l="19050" t="0" r="9525"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A.二十</w:t>
      </w:r>
    </w:p>
    <w:p w:rsidR="00B4187D" w:rsidRDefault="00B4187D" w:rsidP="00B4187D">
      <w:pPr>
        <w:widowControl/>
        <w:numPr>
          <w:ilvl w:val="0"/>
          <w:numId w:val="9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962133" wp14:editId="5F844C9C">
            <wp:extent cx="257175" cy="257175"/>
            <wp:effectExtent l="19050" t="0" r="9525"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B.三十</w:t>
      </w:r>
    </w:p>
    <w:p w:rsidR="00B4187D" w:rsidRDefault="00B4187D" w:rsidP="00B4187D">
      <w:pPr>
        <w:widowControl/>
        <w:numPr>
          <w:ilvl w:val="0"/>
          <w:numId w:val="9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96DB3E8" wp14:editId="409B95FC">
            <wp:extent cx="257175" cy="257175"/>
            <wp:effectExtent l="19050" t="0" r="9525"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C.四十</w:t>
      </w:r>
    </w:p>
    <w:p w:rsidR="00B4187D" w:rsidRDefault="00B4187D" w:rsidP="00B4187D">
      <w:pPr>
        <w:widowControl/>
        <w:numPr>
          <w:ilvl w:val="0"/>
          <w:numId w:val="9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82874D" wp14:editId="248D6440">
            <wp:extent cx="257175" cy="257175"/>
            <wp:effectExtent l="19050" t="0" r="9525"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D.五十</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101要深刻认识党面临的______的长期性和复杂性。（B）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F73E744" wp14:editId="3C7BDBD8">
            <wp:extent cx="257175" cy="257175"/>
            <wp:effectExtent l="19050" t="0" r="9525"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A.执政考验、深化改革考验、开放经济考验、保护环境考验</w:t>
      </w:r>
    </w:p>
    <w:p w:rsidR="00FE2B52" w:rsidRDefault="00FE2B52" w:rsidP="00FE2B52">
      <w:pPr>
        <w:widowControl/>
        <w:numPr>
          <w:ilvl w:val="0"/>
          <w:numId w:val="10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6ADB386" wp14:editId="00CD1584">
            <wp:extent cx="257175" cy="257175"/>
            <wp:effectExtent l="19050" t="0" r="9525" b="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B.执政考验、改革开放考验、市场经济考验、外部环境考验</w:t>
      </w:r>
    </w:p>
    <w:p w:rsidR="00FE2B52" w:rsidRDefault="00FE2B52" w:rsidP="00FE2B52">
      <w:pPr>
        <w:widowControl/>
        <w:numPr>
          <w:ilvl w:val="0"/>
          <w:numId w:val="10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6BF29C4" wp14:editId="7EB2229C">
            <wp:extent cx="257175" cy="257175"/>
            <wp:effectExtent l="19050" t="0" r="9525"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C.领导考验、深化改革考验、开放经济考验、保护环境考验</w:t>
      </w:r>
    </w:p>
    <w:p w:rsidR="00FE2B52" w:rsidRDefault="00FE2B52" w:rsidP="00FE2B52">
      <w:pPr>
        <w:widowControl/>
        <w:numPr>
          <w:ilvl w:val="0"/>
          <w:numId w:val="10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E6C13F" wp14:editId="39904A0E">
            <wp:extent cx="257175" cy="257175"/>
            <wp:effectExtent l="19050" t="0" r="9525"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D.领导考验、改革开放考验、市场经济考验、外部环境考验</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lastRenderedPageBreak/>
        <w:t>102着力解决突出环境问题。构建______、社会组织和公众共同参与的环境治理体系。（B）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F75CF74" wp14:editId="15A48337">
            <wp:extent cx="257175" cy="257175"/>
            <wp:effectExtent l="19050" t="0" r="9525"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A.政府为主体、企业为主导</w:t>
      </w:r>
    </w:p>
    <w:p w:rsidR="00FE2B52" w:rsidRDefault="00FE2B52" w:rsidP="00FE2B52">
      <w:pPr>
        <w:widowControl/>
        <w:numPr>
          <w:ilvl w:val="0"/>
          <w:numId w:val="10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34A8203" wp14:editId="3C6A8D4C">
            <wp:extent cx="257175" cy="257175"/>
            <wp:effectExtent l="19050" t="0" r="9525"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B.政府为主导、企业为主体</w:t>
      </w:r>
    </w:p>
    <w:p w:rsidR="00FE2B52" w:rsidRDefault="00FE2B52" w:rsidP="00FE2B52">
      <w:pPr>
        <w:widowControl/>
        <w:numPr>
          <w:ilvl w:val="0"/>
          <w:numId w:val="10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EBB7F23" wp14:editId="5A095C72">
            <wp:extent cx="257175" cy="257175"/>
            <wp:effectExtent l="19050" t="0" r="9525" b="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C.政府为引导、企业为主体</w:t>
      </w:r>
    </w:p>
    <w:p w:rsidR="00FE2B52" w:rsidRDefault="00FE2B52" w:rsidP="00FE2B52">
      <w:pPr>
        <w:widowControl/>
        <w:numPr>
          <w:ilvl w:val="0"/>
          <w:numId w:val="10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42C6F7C" wp14:editId="27BDBB5E">
            <wp:extent cx="257175" cy="257175"/>
            <wp:effectExtent l="19050" t="0" r="9525"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D.政府为指导、企业为主导</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103党的十九大报告指出，中国特色大国外交要推动构建______，推动构建人类命运共同体。（D）</w:t>
      </w:r>
    </w:p>
    <w:p w:rsidR="00FE2B52" w:rsidRDefault="00FE2B52" w:rsidP="00FE2B52">
      <w:pPr>
        <w:widowControl/>
        <w:numPr>
          <w:ilvl w:val="0"/>
          <w:numId w:val="10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4C9DE64" wp14:editId="3F65629E">
            <wp:extent cx="257175" cy="257175"/>
            <wp:effectExtent l="19050" t="0" r="9525"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A.新型双边关系</w:t>
      </w:r>
    </w:p>
    <w:p w:rsidR="00FE2B52" w:rsidRDefault="00FE2B52" w:rsidP="00FE2B52">
      <w:pPr>
        <w:widowControl/>
        <w:numPr>
          <w:ilvl w:val="0"/>
          <w:numId w:val="10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F851B65" wp14:editId="2078BCEC">
            <wp:extent cx="257175" cy="257175"/>
            <wp:effectExtent l="19050" t="0" r="9525"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B.新型多边关系</w:t>
      </w:r>
    </w:p>
    <w:p w:rsidR="00FE2B52" w:rsidRDefault="00FE2B52" w:rsidP="00FE2B52">
      <w:pPr>
        <w:widowControl/>
        <w:numPr>
          <w:ilvl w:val="0"/>
          <w:numId w:val="10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2F46B4C" wp14:editId="05C519FB">
            <wp:extent cx="257175" cy="257175"/>
            <wp:effectExtent l="19050" t="0" r="9525"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C.新型大国关系</w:t>
      </w:r>
    </w:p>
    <w:p w:rsidR="00FE2B52" w:rsidRDefault="00FE2B52" w:rsidP="00FE2B52">
      <w:pPr>
        <w:widowControl/>
        <w:numPr>
          <w:ilvl w:val="0"/>
          <w:numId w:val="10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825DB7" wp14:editId="255223C7">
            <wp:extent cx="257175" cy="257175"/>
            <wp:effectExtent l="19050" t="0" r="9525"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D.新型国际关系</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104、党的十九大报告指出，建设现代化经济体系，必须把发展经济的着力点放在实体经济上，把______作为主攻方向，显著增强我国经济质量优势。（B）</w:t>
      </w:r>
    </w:p>
    <w:p w:rsidR="00FE2B52" w:rsidRDefault="00FE2B52" w:rsidP="00FE2B52">
      <w:pPr>
        <w:widowControl/>
        <w:numPr>
          <w:ilvl w:val="0"/>
          <w:numId w:val="10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B334B27" wp14:editId="59D70A68">
            <wp:extent cx="257175" cy="257175"/>
            <wp:effectExtent l="19050" t="0" r="9525" b="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A.提高产品商品质量</w:t>
      </w:r>
    </w:p>
    <w:p w:rsidR="00FE2B52" w:rsidRDefault="00FE2B52" w:rsidP="00FE2B52">
      <w:pPr>
        <w:widowControl/>
        <w:numPr>
          <w:ilvl w:val="0"/>
          <w:numId w:val="10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9B71F8F" wp14:editId="71427A60">
            <wp:extent cx="257175" cy="257175"/>
            <wp:effectExtent l="19050" t="0" r="9525"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B.提高供给体系质量</w:t>
      </w:r>
    </w:p>
    <w:p w:rsidR="00FE2B52" w:rsidRDefault="00FE2B52" w:rsidP="00FE2B52">
      <w:pPr>
        <w:widowControl/>
        <w:numPr>
          <w:ilvl w:val="0"/>
          <w:numId w:val="10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5DB561" wp14:editId="0C041180">
            <wp:extent cx="257175" cy="257175"/>
            <wp:effectExtent l="19050" t="0" r="9525"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C.提高生活物质水平</w:t>
      </w:r>
    </w:p>
    <w:p w:rsidR="00FE2B52" w:rsidRDefault="00FE2B52" w:rsidP="00FE2B52">
      <w:pPr>
        <w:widowControl/>
        <w:numPr>
          <w:ilvl w:val="0"/>
          <w:numId w:val="10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3200503" wp14:editId="4E6D0FB1">
            <wp:extent cx="257175" cy="257175"/>
            <wp:effectExtent l="19050" t="0" r="9525"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D.提高供给物质水平</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105、提高就业质量和人民收入水平。就业是最大的民生。要坚持就业优先战略和积极就业政策，实现______就业。（C）</w:t>
      </w:r>
    </w:p>
    <w:p w:rsidR="00FE2B52" w:rsidRDefault="00FE2B52" w:rsidP="00FE2B52">
      <w:pPr>
        <w:widowControl/>
        <w:numPr>
          <w:ilvl w:val="0"/>
          <w:numId w:val="10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8FFDDB4" wp14:editId="1AE92B85">
            <wp:extent cx="257175" cy="257175"/>
            <wp:effectExtent l="19050" t="0" r="9525"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A.更高水平和更充分</w:t>
      </w:r>
    </w:p>
    <w:p w:rsidR="00FE2B52" w:rsidRDefault="00FE2B52" w:rsidP="00FE2B52">
      <w:pPr>
        <w:widowControl/>
        <w:numPr>
          <w:ilvl w:val="0"/>
          <w:numId w:val="10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E373AB8" wp14:editId="27D4A7E5">
            <wp:extent cx="257175" cy="257175"/>
            <wp:effectExtent l="19050" t="0" r="9525" b="0"/>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B.更高水平和更平衡</w:t>
      </w:r>
    </w:p>
    <w:p w:rsidR="00FE2B52" w:rsidRDefault="00FE2B52" w:rsidP="00FE2B52">
      <w:pPr>
        <w:widowControl/>
        <w:numPr>
          <w:ilvl w:val="0"/>
          <w:numId w:val="10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439CA32" wp14:editId="580E9703">
            <wp:extent cx="257175" cy="257175"/>
            <wp:effectExtent l="19050" t="0" r="9525" b="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C.更高质量和更充分</w:t>
      </w:r>
    </w:p>
    <w:p w:rsidR="00FE2B52" w:rsidRDefault="00FE2B52" w:rsidP="00FE2B52">
      <w:pPr>
        <w:widowControl/>
        <w:numPr>
          <w:ilvl w:val="0"/>
          <w:numId w:val="10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C4266E" wp14:editId="7A0329B7">
            <wp:extent cx="257175" cy="257175"/>
            <wp:effectExtent l="19050" t="0" r="9525"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D.更高质量和更平衡</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106、我们党紧密结合新的时代条件和实践要求，以全新的视野深化对______的认识，进行艰辛理论探索，取得重大理论创新成果。 （C）</w:t>
      </w:r>
    </w:p>
    <w:p w:rsidR="00FE2B52" w:rsidRDefault="00FE2B52" w:rsidP="00FE2B52">
      <w:pPr>
        <w:widowControl/>
        <w:numPr>
          <w:ilvl w:val="0"/>
          <w:numId w:val="10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6456ED" wp14:editId="3267AF45">
            <wp:extent cx="257175" cy="257175"/>
            <wp:effectExtent l="19050" t="0" r="9525"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A.共产党领导规律、社会建设规律、人类发展规律</w:t>
      </w:r>
    </w:p>
    <w:p w:rsidR="00FE2B52" w:rsidRDefault="00FE2B52" w:rsidP="00FE2B52">
      <w:pPr>
        <w:widowControl/>
        <w:numPr>
          <w:ilvl w:val="0"/>
          <w:numId w:val="10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EBBB67E" wp14:editId="1254E41B">
            <wp:extent cx="257175" cy="257175"/>
            <wp:effectExtent l="19050" t="0" r="9525"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B.共产党发展规律、社会发展规律、世界发展规律</w:t>
      </w:r>
    </w:p>
    <w:p w:rsidR="00FE2B52" w:rsidRDefault="00FE2B52" w:rsidP="00FE2B52">
      <w:pPr>
        <w:widowControl/>
        <w:numPr>
          <w:ilvl w:val="0"/>
          <w:numId w:val="10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DBF9B9A" wp14:editId="1AC13AD7">
            <wp:extent cx="257175" cy="257175"/>
            <wp:effectExtent l="19050" t="0" r="9525"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C.共产党执政规律、社会主义建设规律、人类社会发展规律</w:t>
      </w:r>
    </w:p>
    <w:p w:rsidR="00FE2B52" w:rsidRDefault="00FE2B52" w:rsidP="00FE2B52">
      <w:pPr>
        <w:widowControl/>
        <w:numPr>
          <w:ilvl w:val="0"/>
          <w:numId w:val="10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1FB000F" wp14:editId="153DEA89">
            <wp:extent cx="257175" cy="257175"/>
            <wp:effectExtent l="19050" t="0" r="9525"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D.中国共产党执政规律、科学社会主义建设规律、人类社会发展规律</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107党的纪律主要包括______。（D）</w:t>
      </w:r>
    </w:p>
    <w:p w:rsidR="00FE2B52" w:rsidRDefault="00FE2B52" w:rsidP="00FE2B52">
      <w:pPr>
        <w:widowControl/>
        <w:numPr>
          <w:ilvl w:val="0"/>
          <w:numId w:val="10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35B4E43" wp14:editId="60D60534">
            <wp:extent cx="257175" cy="257175"/>
            <wp:effectExtent l="19050" t="0" r="9525"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A.思想纪律、队伍纪律、廉政纪律、群众纪律、工作纪律、学习纪律</w:t>
      </w:r>
    </w:p>
    <w:p w:rsidR="00FE2B52" w:rsidRDefault="00FE2B52" w:rsidP="00FE2B52">
      <w:pPr>
        <w:widowControl/>
        <w:numPr>
          <w:ilvl w:val="0"/>
          <w:numId w:val="10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9283D2" wp14:editId="48D7C04B">
            <wp:extent cx="257175" cy="257175"/>
            <wp:effectExtent l="19050" t="0" r="9525"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B.政治纪律、队伍纪律、廉政纪律、群众纪律、作风纪律、学习纪律</w:t>
      </w:r>
    </w:p>
    <w:p w:rsidR="00FE2B52" w:rsidRDefault="00FE2B52" w:rsidP="00FE2B52">
      <w:pPr>
        <w:widowControl/>
        <w:numPr>
          <w:ilvl w:val="0"/>
          <w:numId w:val="10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7F8CF25" wp14:editId="3F2F865F">
            <wp:extent cx="257175" cy="257175"/>
            <wp:effectExtent l="19050" t="0" r="9525"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C.思想纪律、组织纪律、廉洁纪律、群众纪律、作风纪律、生活纪律</w:t>
      </w:r>
    </w:p>
    <w:p w:rsidR="00FE2B52" w:rsidRDefault="00FE2B52" w:rsidP="00FE2B52">
      <w:pPr>
        <w:widowControl/>
        <w:numPr>
          <w:ilvl w:val="0"/>
          <w:numId w:val="10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D42D2BD" wp14:editId="279B698A">
            <wp:extent cx="257175" cy="257175"/>
            <wp:effectExtent l="19050" t="0" r="9525"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D.政治纪律、组织纪律、廉洁纪律、群众纪律、工作纪律、生活纪律</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108、全党全国各族人民要紧密团结在党中央周围，高举中国特色社会主义伟大旗帜，锐意进取，埋头苦干，为实现______三大历史任务继续奋斗。 （C）</w:t>
      </w:r>
    </w:p>
    <w:p w:rsidR="00FE2B52" w:rsidRDefault="00FE2B52" w:rsidP="00FE2B52">
      <w:pPr>
        <w:widowControl/>
        <w:numPr>
          <w:ilvl w:val="0"/>
          <w:numId w:val="10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02C948C" wp14:editId="194B884B">
            <wp:extent cx="257175" cy="257175"/>
            <wp:effectExtent l="19050" t="0" r="9525"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A.全面建成小康社会、完成祖国统一、实现中华民族伟大复兴的中国梦</w:t>
      </w:r>
    </w:p>
    <w:p w:rsidR="00FE2B52" w:rsidRDefault="00FE2B52" w:rsidP="00FE2B52">
      <w:pPr>
        <w:widowControl/>
        <w:numPr>
          <w:ilvl w:val="0"/>
          <w:numId w:val="10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1B85907" wp14:editId="183C025D">
            <wp:extent cx="257175" cy="257175"/>
            <wp:effectExtent l="19050" t="0" r="9525" b="0"/>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B.全面建成小康社会、完成祖国统一、实现人民对美好生活的向往</w:t>
      </w:r>
    </w:p>
    <w:p w:rsidR="00FE2B52" w:rsidRDefault="00FE2B52" w:rsidP="00FE2B52">
      <w:pPr>
        <w:widowControl/>
        <w:numPr>
          <w:ilvl w:val="0"/>
          <w:numId w:val="10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13372B1" wp14:editId="3DC3D707">
            <wp:extent cx="257175" cy="257175"/>
            <wp:effectExtent l="19050" t="0" r="9525"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C.推进现代化建设、完成祖国统一、维护世界和平与促进共同发展</w:t>
      </w:r>
    </w:p>
    <w:p w:rsidR="00FE2B52" w:rsidRDefault="00FE2B52" w:rsidP="00FE2B52">
      <w:pPr>
        <w:widowControl/>
        <w:numPr>
          <w:ilvl w:val="0"/>
          <w:numId w:val="10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D1D0282" wp14:editId="7CF5FC55">
            <wp:extent cx="257175" cy="257175"/>
            <wp:effectExtent l="19050" t="0" r="9525"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D.推进现代化建设、完成祖国统一、实现人民对美好生活的向往</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109我国经济已由______阶段转向______阶段，正处在转变发展方式、优化经济结构、转换增长动力的攻关期，建设现代化经济体系是跨越关口的迫切要求和我国发展的战略目标。 （C）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3DE312F" wp14:editId="7E11858D">
            <wp:extent cx="257175" cy="257175"/>
            <wp:effectExtent l="19050" t="0" r="9525"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A.高速增长；高水平发展</w:t>
      </w:r>
    </w:p>
    <w:p w:rsidR="00FE2B52" w:rsidRDefault="00FE2B52" w:rsidP="00FE2B52">
      <w:pPr>
        <w:widowControl/>
        <w:numPr>
          <w:ilvl w:val="0"/>
          <w:numId w:val="10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13D7C3F" wp14:editId="2ED42054">
            <wp:extent cx="257175" cy="257175"/>
            <wp:effectExtent l="19050" t="0" r="9525"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B.高速发展；高水平发展</w:t>
      </w:r>
    </w:p>
    <w:p w:rsidR="00FE2B52" w:rsidRDefault="00FE2B52" w:rsidP="00FE2B52">
      <w:pPr>
        <w:widowControl/>
        <w:numPr>
          <w:ilvl w:val="0"/>
          <w:numId w:val="10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AE90D23" wp14:editId="79A9B5CA">
            <wp:extent cx="257175" cy="257175"/>
            <wp:effectExtent l="19050" t="0" r="9525"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C.高速增长；高质量发展</w:t>
      </w:r>
    </w:p>
    <w:p w:rsidR="00FE2B52" w:rsidRDefault="00FE2B52" w:rsidP="00FE2B52">
      <w:pPr>
        <w:widowControl/>
        <w:numPr>
          <w:ilvl w:val="0"/>
          <w:numId w:val="10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EB0062B" wp14:editId="41E9AAEA">
            <wp:extent cx="257175" cy="257175"/>
            <wp:effectExtent l="19050" t="0" r="9525" b="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D.高速发展；高质量发展</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110、要坚持______发展，按照产业兴旺、生态宜居、乡风文明、治理有效、生活富裕的总要求，建立健全城乡融合发展体制机制和政策体系，加快推进农业农村现代化。 （B）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C4EA042" wp14:editId="2F66E83B">
            <wp:extent cx="257175" cy="257175"/>
            <wp:effectExtent l="19050" t="0" r="9525"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A.农业农民优先</w:t>
      </w:r>
    </w:p>
    <w:p w:rsidR="00FE2B52" w:rsidRDefault="00FE2B52" w:rsidP="00FE2B52">
      <w:pPr>
        <w:widowControl/>
        <w:numPr>
          <w:ilvl w:val="0"/>
          <w:numId w:val="10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9E7FAA0" wp14:editId="738681C5">
            <wp:extent cx="257175" cy="257175"/>
            <wp:effectExtent l="19050" t="0" r="9525"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B.农业农村优先</w:t>
      </w:r>
    </w:p>
    <w:p w:rsidR="00FE2B52" w:rsidRDefault="00FE2B52" w:rsidP="00FE2B52">
      <w:pPr>
        <w:widowControl/>
        <w:numPr>
          <w:ilvl w:val="0"/>
          <w:numId w:val="10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2D64DF" wp14:editId="0A836DB2">
            <wp:extent cx="257175" cy="257175"/>
            <wp:effectExtent l="19050" t="0" r="9525" b="0"/>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C.农村农民优先</w:t>
      </w:r>
    </w:p>
    <w:p w:rsidR="00FE2B52" w:rsidRDefault="00FE2B52" w:rsidP="00FE2B52">
      <w:pPr>
        <w:widowControl/>
        <w:numPr>
          <w:ilvl w:val="0"/>
          <w:numId w:val="10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F13FF5B" wp14:editId="6D384103">
            <wp:extent cx="257175" cy="257175"/>
            <wp:effectExtent l="19050" t="0" r="9525"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D.农业农村农民优先</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111、______是当代中国发展进步的根本制度保障。 （C）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2231324" wp14:editId="36A21A14">
            <wp:extent cx="257175" cy="257175"/>
            <wp:effectExtent l="19050" t="0" r="9525"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C.中国特色社会主义制度</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112习近平新时代中国特色社会主义思想，是______最新成果，是党和人民实践经验和集体智慧的结晶，是中国特色社会主义理论体系的重要组成部分，是全党全国人民为实现中华民族伟大复兴而奋斗的行动指南，必须长期坚持并不断发展。（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3CF4E7B" wp14:editId="430276A9">
            <wp:extent cx="257175" cy="257175"/>
            <wp:effectExtent l="19050" t="0" r="9525"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A.社会主义中国化</w:t>
      </w:r>
    </w:p>
    <w:p w:rsidR="00FE2B52" w:rsidRDefault="00FE2B52" w:rsidP="004F32DA">
      <w:pPr>
        <w:widowControl/>
        <w:numPr>
          <w:ilvl w:val="0"/>
          <w:numId w:val="11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8F1127" wp14:editId="1B91E441">
            <wp:extent cx="257175" cy="257175"/>
            <wp:effectExtent l="19050" t="0" r="9525" b="0"/>
            <wp:docPr id="446"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B.马列主义中国化</w:t>
      </w:r>
    </w:p>
    <w:p w:rsidR="00FE2B52" w:rsidRDefault="00FE2B52" w:rsidP="004F32DA">
      <w:pPr>
        <w:widowControl/>
        <w:numPr>
          <w:ilvl w:val="0"/>
          <w:numId w:val="11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6EE5858" wp14:editId="40C013CA">
            <wp:extent cx="257175" cy="257175"/>
            <wp:effectExtent l="19050" t="0" r="9525" b="0"/>
            <wp:docPr id="447"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C.马克思主义中国化</w:t>
      </w:r>
    </w:p>
    <w:p w:rsidR="00FE2B52" w:rsidRDefault="00FE2B52" w:rsidP="004F32DA">
      <w:pPr>
        <w:widowControl/>
        <w:numPr>
          <w:ilvl w:val="0"/>
          <w:numId w:val="11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3C414D6" wp14:editId="34601129">
            <wp:extent cx="257175" cy="257175"/>
            <wp:effectExtent l="19050" t="0" r="9525"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D.科学社会主义中国化</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113过去五年，______新体制逐步健全，对外贸易、对外投资、外汇储备稳居世界前列。（C）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47F2D4E" wp14:editId="7DF9FA40">
            <wp:extent cx="257175" cy="257175"/>
            <wp:effectExtent l="19050" t="0" r="9525"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A.对外贸易</w:t>
      </w:r>
    </w:p>
    <w:p w:rsidR="00FE2B52" w:rsidRDefault="00FE2B52" w:rsidP="004F32DA">
      <w:pPr>
        <w:widowControl/>
        <w:numPr>
          <w:ilvl w:val="0"/>
          <w:numId w:val="11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A025F2F" wp14:editId="480A8A88">
            <wp:extent cx="257175" cy="257175"/>
            <wp:effectExtent l="19050" t="0" r="9525"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B.对外投资</w:t>
      </w:r>
    </w:p>
    <w:p w:rsidR="00FE2B52" w:rsidRDefault="00FE2B52" w:rsidP="004F32DA">
      <w:pPr>
        <w:widowControl/>
        <w:numPr>
          <w:ilvl w:val="0"/>
          <w:numId w:val="11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7715201" wp14:editId="3163DEF5">
            <wp:extent cx="257175" cy="257175"/>
            <wp:effectExtent l="19050" t="0" r="9525"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C.开放型经济</w:t>
      </w:r>
    </w:p>
    <w:p w:rsidR="00FE2B52" w:rsidRDefault="00FE2B52" w:rsidP="004F32DA">
      <w:pPr>
        <w:widowControl/>
        <w:numPr>
          <w:ilvl w:val="0"/>
          <w:numId w:val="11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F6D3ABD" wp14:editId="7C73476A">
            <wp:extent cx="257175" cy="257175"/>
            <wp:effectExtent l="19050" t="0" r="9525"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D.走出去战略</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114要支持香港、澳门融入国家发展大局，以______等为重点，全面推进内地同香港、澳门互利合作。 （A）</w:t>
      </w:r>
    </w:p>
    <w:p w:rsidR="00FE2B52" w:rsidRDefault="00FE2B52" w:rsidP="004F32DA">
      <w:pPr>
        <w:widowControl/>
        <w:numPr>
          <w:ilvl w:val="0"/>
          <w:numId w:val="1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8796C8" wp14:editId="05B05871">
            <wp:extent cx="257175" cy="257175"/>
            <wp:effectExtent l="19050" t="0" r="9525"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A.粤港澳大湾区建设、粤港澳合作、</w:t>
      </w:r>
      <w:proofErr w:type="gramStart"/>
      <w:r>
        <w:rPr>
          <w:rFonts w:ascii="微软雅黑" w:eastAsia="微软雅黑" w:hAnsi="微软雅黑" w:cs="宋体" w:hint="eastAsia"/>
          <w:color w:val="333333"/>
          <w:kern w:val="0"/>
          <w:sz w:val="24"/>
        </w:rPr>
        <w:t>泛珠三角区</w:t>
      </w:r>
      <w:proofErr w:type="gramEnd"/>
      <w:r>
        <w:rPr>
          <w:rFonts w:ascii="微软雅黑" w:eastAsia="微软雅黑" w:hAnsi="微软雅黑" w:cs="宋体" w:hint="eastAsia"/>
          <w:color w:val="333333"/>
          <w:kern w:val="0"/>
          <w:sz w:val="24"/>
        </w:rPr>
        <w:t>域合作</w:t>
      </w:r>
    </w:p>
    <w:p w:rsidR="00FE2B52" w:rsidRDefault="00FE2B52" w:rsidP="004F32DA">
      <w:pPr>
        <w:widowControl/>
        <w:numPr>
          <w:ilvl w:val="0"/>
          <w:numId w:val="1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3D9C2C" wp14:editId="2B9D3BDF">
            <wp:extent cx="257175" cy="257175"/>
            <wp:effectExtent l="19050" t="0" r="9525"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B.粤港澳大湾区建设、粤港澳政府合作、</w:t>
      </w:r>
      <w:proofErr w:type="gramStart"/>
      <w:r>
        <w:rPr>
          <w:rFonts w:ascii="微软雅黑" w:eastAsia="微软雅黑" w:hAnsi="微软雅黑" w:cs="宋体" w:hint="eastAsia"/>
          <w:color w:val="333333"/>
          <w:kern w:val="0"/>
          <w:sz w:val="24"/>
        </w:rPr>
        <w:t>泛珠三角区</w:t>
      </w:r>
      <w:proofErr w:type="gramEnd"/>
      <w:r>
        <w:rPr>
          <w:rFonts w:ascii="微软雅黑" w:eastAsia="微软雅黑" w:hAnsi="微软雅黑" w:cs="宋体" w:hint="eastAsia"/>
          <w:color w:val="333333"/>
          <w:kern w:val="0"/>
          <w:sz w:val="24"/>
        </w:rPr>
        <w:t>域合作</w:t>
      </w:r>
    </w:p>
    <w:p w:rsidR="00FE2B52" w:rsidRDefault="00FE2B52" w:rsidP="004F32DA">
      <w:pPr>
        <w:widowControl/>
        <w:numPr>
          <w:ilvl w:val="0"/>
          <w:numId w:val="1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0EA577" wp14:editId="2EEE9CB3">
            <wp:extent cx="257175" cy="257175"/>
            <wp:effectExtent l="19050" t="0" r="9525"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C.粤港澳大湾区建设、粤港澳经济合作、</w:t>
      </w:r>
      <w:proofErr w:type="gramStart"/>
      <w:r>
        <w:rPr>
          <w:rFonts w:ascii="微软雅黑" w:eastAsia="微软雅黑" w:hAnsi="微软雅黑" w:cs="宋体" w:hint="eastAsia"/>
          <w:color w:val="333333"/>
          <w:kern w:val="0"/>
          <w:sz w:val="24"/>
        </w:rPr>
        <w:t>泛珠三角区</w:t>
      </w:r>
      <w:proofErr w:type="gramEnd"/>
      <w:r>
        <w:rPr>
          <w:rFonts w:ascii="微软雅黑" w:eastAsia="微软雅黑" w:hAnsi="微软雅黑" w:cs="宋体" w:hint="eastAsia"/>
          <w:color w:val="333333"/>
          <w:kern w:val="0"/>
          <w:sz w:val="24"/>
        </w:rPr>
        <w:t>域合作</w:t>
      </w:r>
    </w:p>
    <w:p w:rsidR="00FE2B52" w:rsidRDefault="00FE2B52" w:rsidP="004F32DA">
      <w:pPr>
        <w:widowControl/>
        <w:numPr>
          <w:ilvl w:val="0"/>
          <w:numId w:val="11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FE4A09" wp14:editId="406AE7ED">
            <wp:extent cx="257175" cy="257175"/>
            <wp:effectExtent l="19050" t="0" r="9525"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D.粤港澳大湾区建设、粤港澳全方位合作、</w:t>
      </w:r>
      <w:proofErr w:type="gramStart"/>
      <w:r>
        <w:rPr>
          <w:rFonts w:ascii="微软雅黑" w:eastAsia="微软雅黑" w:hAnsi="微软雅黑" w:cs="宋体" w:hint="eastAsia"/>
          <w:color w:val="333333"/>
          <w:kern w:val="0"/>
          <w:sz w:val="24"/>
        </w:rPr>
        <w:t>泛珠三角区</w:t>
      </w:r>
      <w:proofErr w:type="gramEnd"/>
      <w:r>
        <w:rPr>
          <w:rFonts w:ascii="微软雅黑" w:eastAsia="微软雅黑" w:hAnsi="微软雅黑" w:cs="宋体" w:hint="eastAsia"/>
          <w:color w:val="333333"/>
          <w:kern w:val="0"/>
          <w:sz w:val="24"/>
        </w:rPr>
        <w:t>域合作</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115、我们党深刻认识到，实现中华民族伟大复兴，必须建立______。（D）</w:t>
      </w:r>
    </w:p>
    <w:p w:rsidR="00FE2B52" w:rsidRDefault="00FE2B52" w:rsidP="004F32DA">
      <w:pPr>
        <w:widowControl/>
        <w:numPr>
          <w:ilvl w:val="0"/>
          <w:numId w:val="1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05052D3" wp14:editId="04865FCB">
            <wp:extent cx="257175" cy="257175"/>
            <wp:effectExtent l="19050" t="0" r="9525" b="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A.先进社会制度</w:t>
      </w:r>
    </w:p>
    <w:p w:rsidR="00FE2B52" w:rsidRDefault="00FE2B52" w:rsidP="004F32DA">
      <w:pPr>
        <w:widowControl/>
        <w:numPr>
          <w:ilvl w:val="0"/>
          <w:numId w:val="1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2159AE1" wp14:editId="01E3830F">
            <wp:extent cx="257175" cy="257175"/>
            <wp:effectExtent l="19050" t="0" r="9525" b="0"/>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B.先进文化体系</w:t>
      </w:r>
    </w:p>
    <w:p w:rsidR="00FE2B52" w:rsidRDefault="00FE2B52" w:rsidP="004F32DA">
      <w:pPr>
        <w:widowControl/>
        <w:numPr>
          <w:ilvl w:val="0"/>
          <w:numId w:val="1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0277759" wp14:editId="551A3AD8">
            <wp:extent cx="257175" cy="257175"/>
            <wp:effectExtent l="19050" t="0" r="9525" b="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C.符合我国实际的文化体系</w:t>
      </w:r>
    </w:p>
    <w:p w:rsidR="00FE2B52" w:rsidRDefault="00FE2B52" w:rsidP="004F32DA">
      <w:pPr>
        <w:widowControl/>
        <w:numPr>
          <w:ilvl w:val="0"/>
          <w:numId w:val="11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A505312" wp14:editId="268FDB3E">
            <wp:extent cx="257175" cy="257175"/>
            <wp:effectExtent l="19050" t="0" r="9525"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D.符合我国实际的先进社会制度</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116党的十九大报告指出，坚持依法治国和以德治国相结合，______有机统一。（C）</w:t>
      </w:r>
    </w:p>
    <w:p w:rsidR="00FE2B52" w:rsidRDefault="00FE2B52" w:rsidP="004F32DA">
      <w:pPr>
        <w:widowControl/>
        <w:numPr>
          <w:ilvl w:val="0"/>
          <w:numId w:val="1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7DA9D1B" wp14:editId="18CA0EDF">
            <wp:extent cx="257175" cy="257175"/>
            <wp:effectExtent l="19050" t="0" r="9525" b="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A.以德治国和依法治党</w:t>
      </w:r>
    </w:p>
    <w:p w:rsidR="00FE2B52" w:rsidRDefault="00FE2B52" w:rsidP="004F32DA">
      <w:pPr>
        <w:widowControl/>
        <w:numPr>
          <w:ilvl w:val="0"/>
          <w:numId w:val="1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AA93072" wp14:editId="67B43810">
            <wp:extent cx="257175" cy="257175"/>
            <wp:effectExtent l="19050" t="0" r="9525"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B.以德治国和依规治党</w:t>
      </w:r>
    </w:p>
    <w:p w:rsidR="00FE2B52" w:rsidRDefault="00FE2B52" w:rsidP="004F32DA">
      <w:pPr>
        <w:widowControl/>
        <w:numPr>
          <w:ilvl w:val="0"/>
          <w:numId w:val="1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D7B5ED" wp14:editId="796AFF17">
            <wp:extent cx="257175" cy="257175"/>
            <wp:effectExtent l="19050" t="0" r="9525" b="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C.依法治国和依规治党</w:t>
      </w:r>
    </w:p>
    <w:p w:rsidR="00FE2B52" w:rsidRDefault="00FE2B52" w:rsidP="004F32DA">
      <w:pPr>
        <w:widowControl/>
        <w:numPr>
          <w:ilvl w:val="0"/>
          <w:numId w:val="11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8C905D3" wp14:editId="72F13BDA">
            <wp:extent cx="257175" cy="257175"/>
            <wp:effectExtent l="19050" t="0" r="9525"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D.依法治国和以德治党</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117、党的十九大报告强调，我们党面临的执政环境是复杂的，影响党的先进性、弱化党的纯洁性的因素也是复杂的，党内存在的______等突出问题尚未得到根本解决。 （D）</w:t>
      </w:r>
    </w:p>
    <w:p w:rsidR="00FE2B52" w:rsidRDefault="00FE2B52" w:rsidP="004F32DA">
      <w:pPr>
        <w:widowControl/>
        <w:numPr>
          <w:ilvl w:val="0"/>
          <w:numId w:val="1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B920FFC" wp14:editId="1D7BFEB5">
            <wp:extent cx="257175" cy="257175"/>
            <wp:effectExtent l="19050" t="0" r="9525" b="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A.观念不纯、成分不纯、作风不纯</w:t>
      </w:r>
    </w:p>
    <w:p w:rsidR="00FE2B52" w:rsidRDefault="00FE2B52" w:rsidP="004F32DA">
      <w:pPr>
        <w:widowControl/>
        <w:numPr>
          <w:ilvl w:val="0"/>
          <w:numId w:val="1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8E71629" wp14:editId="1449E369">
            <wp:extent cx="257175" cy="257175"/>
            <wp:effectExtent l="19050" t="0" r="9525"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B.观念不纯、组织不纯、行为不纯</w:t>
      </w:r>
    </w:p>
    <w:p w:rsidR="00FE2B52" w:rsidRDefault="00FE2B52" w:rsidP="004F32DA">
      <w:pPr>
        <w:widowControl/>
        <w:numPr>
          <w:ilvl w:val="0"/>
          <w:numId w:val="1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1A5F5AE" wp14:editId="06CEF971">
            <wp:extent cx="257175" cy="257175"/>
            <wp:effectExtent l="19050" t="0" r="9525"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C.思想不纯、党员不纯、行为不纯</w:t>
      </w:r>
    </w:p>
    <w:p w:rsidR="00FE2B52" w:rsidRDefault="00FE2B52" w:rsidP="004F32DA">
      <w:pPr>
        <w:widowControl/>
        <w:numPr>
          <w:ilvl w:val="0"/>
          <w:numId w:val="11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D4426D0" wp14:editId="4A91CD55">
            <wp:extent cx="257175" cy="257175"/>
            <wp:effectExtent l="19050" t="0" r="9525"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D.思想不纯、组织不纯、作风不纯</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118坚持党的领导、人民当家作主、依法治国有机统一。______是社会主义民主政治的本质特征。（B）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67F1290" wp14:editId="63F81299">
            <wp:extent cx="257175" cy="257175"/>
            <wp:effectExtent l="19050" t="0" r="9525"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A.党的领导</w:t>
      </w:r>
    </w:p>
    <w:p w:rsidR="00FE2B52" w:rsidRDefault="00FE2B52" w:rsidP="004F32DA">
      <w:pPr>
        <w:widowControl/>
        <w:numPr>
          <w:ilvl w:val="0"/>
          <w:numId w:val="11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EEE7430" wp14:editId="5CEC31E6">
            <wp:extent cx="257175" cy="257175"/>
            <wp:effectExtent l="19050" t="0" r="9525"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B.人民当家作主</w:t>
      </w:r>
    </w:p>
    <w:p w:rsidR="00FE2B52" w:rsidRDefault="00FE2B52" w:rsidP="004F32DA">
      <w:pPr>
        <w:widowControl/>
        <w:numPr>
          <w:ilvl w:val="0"/>
          <w:numId w:val="11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C4323F0" wp14:editId="66C690CB">
            <wp:extent cx="257175" cy="257175"/>
            <wp:effectExtent l="19050" t="0" r="9525" b="0"/>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C.依法治国</w:t>
      </w:r>
    </w:p>
    <w:p w:rsidR="00FE2B52" w:rsidRDefault="00FE2B52" w:rsidP="004F32DA">
      <w:pPr>
        <w:widowControl/>
        <w:numPr>
          <w:ilvl w:val="0"/>
          <w:numId w:val="11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AAD9715" wp14:editId="2089EA94">
            <wp:extent cx="257175" cy="257175"/>
            <wp:effectExtent l="19050" t="0" r="9525"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D.政治体制改革</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119出台中央八项规定，严厉整治形式主义、官僚主义、享乐主义和奢靡之风，坚决反对______。 （A）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5F90375" wp14:editId="1D069B96">
            <wp:extent cx="257175" cy="257175"/>
            <wp:effectExtent l="19050" t="0" r="9525"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A.特权</w:t>
      </w:r>
    </w:p>
    <w:p w:rsidR="00FE2B52" w:rsidRDefault="00FE2B52" w:rsidP="004F32DA">
      <w:pPr>
        <w:widowControl/>
        <w:numPr>
          <w:ilvl w:val="0"/>
          <w:numId w:val="11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18B9B8A" wp14:editId="03DAD301">
            <wp:extent cx="257175" cy="257175"/>
            <wp:effectExtent l="19050" t="0" r="9525"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B.拜金</w:t>
      </w:r>
    </w:p>
    <w:p w:rsidR="00FE2B52" w:rsidRDefault="00FE2B52" w:rsidP="004F32DA">
      <w:pPr>
        <w:widowControl/>
        <w:numPr>
          <w:ilvl w:val="0"/>
          <w:numId w:val="11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CDD86FB" wp14:editId="59903F2C">
            <wp:extent cx="257175" cy="257175"/>
            <wp:effectExtent l="1905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C.个人主义</w:t>
      </w:r>
    </w:p>
    <w:p w:rsidR="00FE2B52" w:rsidRDefault="00FE2B52" w:rsidP="004F32DA">
      <w:pPr>
        <w:widowControl/>
        <w:numPr>
          <w:ilvl w:val="0"/>
          <w:numId w:val="11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D45BB8" wp14:editId="26CF686E">
            <wp:extent cx="257175" cy="257175"/>
            <wp:effectExtent l="19050" t="0" r="9525"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D.特权主义</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120中国共产党领导人民发展社会主义市场经济。发挥市场在资源配置中的______作用，更好发挥政府作用，建立完善的宏观调控体系。 （B）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E5FB7B" wp14:editId="7AED8E5F">
            <wp:extent cx="257175" cy="257175"/>
            <wp:effectExtent l="19050" t="0" r="9525"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A.基础性</w:t>
      </w:r>
    </w:p>
    <w:p w:rsidR="00FE2B52" w:rsidRDefault="00FE2B52" w:rsidP="004F32DA">
      <w:pPr>
        <w:widowControl/>
        <w:numPr>
          <w:ilvl w:val="0"/>
          <w:numId w:val="11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67BD9E9" wp14:editId="58637BD0">
            <wp:extent cx="257175" cy="257175"/>
            <wp:effectExtent l="19050" t="0" r="9525"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B.决定性</w:t>
      </w:r>
    </w:p>
    <w:p w:rsidR="00FE2B52" w:rsidRDefault="00FE2B52" w:rsidP="004F32DA">
      <w:pPr>
        <w:widowControl/>
        <w:numPr>
          <w:ilvl w:val="0"/>
          <w:numId w:val="11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B91AEEE" wp14:editId="1EF0CE88">
            <wp:extent cx="257175" cy="257175"/>
            <wp:effectExtent l="19050" t="0" r="9525"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C.根本性</w:t>
      </w:r>
    </w:p>
    <w:p w:rsidR="00FE2B52" w:rsidRDefault="00FE2B52" w:rsidP="004F32DA">
      <w:pPr>
        <w:widowControl/>
        <w:numPr>
          <w:ilvl w:val="0"/>
          <w:numId w:val="11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7300ACE" wp14:editId="291B3AAF">
            <wp:extent cx="257175" cy="257175"/>
            <wp:effectExtent l="19050" t="0" r="9525"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D.指导性</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lastRenderedPageBreak/>
        <w:t>121着力解决突出环境问题。构建______、社会组织和公众共同参与的环境治理体系。 （B）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4A707BF" wp14:editId="66E0D864">
            <wp:extent cx="257175" cy="257175"/>
            <wp:effectExtent l="19050" t="0" r="9525"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A.政府为主体、企业为主导</w:t>
      </w:r>
    </w:p>
    <w:p w:rsidR="00FE2B52" w:rsidRDefault="00FE2B52" w:rsidP="004F32DA">
      <w:pPr>
        <w:widowControl/>
        <w:numPr>
          <w:ilvl w:val="0"/>
          <w:numId w:val="11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DA6265" wp14:editId="06FDB661">
            <wp:extent cx="257175" cy="257175"/>
            <wp:effectExtent l="19050" t="0" r="9525"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B.政府为主导、企业为主体</w:t>
      </w:r>
    </w:p>
    <w:p w:rsidR="00FE2B52" w:rsidRDefault="00FE2B52" w:rsidP="004F32DA">
      <w:pPr>
        <w:widowControl/>
        <w:numPr>
          <w:ilvl w:val="0"/>
          <w:numId w:val="11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E4A5A1D" wp14:editId="156FF131">
            <wp:extent cx="257175" cy="257175"/>
            <wp:effectExtent l="19050" t="0" r="9525"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C.政府为引导、企业为主体</w:t>
      </w:r>
    </w:p>
    <w:p w:rsidR="00FE2B52" w:rsidRDefault="00FE2B52" w:rsidP="004F32DA">
      <w:pPr>
        <w:widowControl/>
        <w:numPr>
          <w:ilvl w:val="0"/>
          <w:numId w:val="11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2849270" wp14:editId="32F2778E">
            <wp:extent cx="257175" cy="257175"/>
            <wp:effectExtent l="19050" t="0" r="9525"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D.政府为指导、企业为主导</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122</w:t>
      </w:r>
      <w:proofErr w:type="gramStart"/>
      <w:r>
        <w:rPr>
          <w:rFonts w:ascii="微软雅黑" w:eastAsia="微软雅黑" w:hAnsi="微软雅黑" w:cs="宋体" w:hint="eastAsia"/>
          <w:b/>
          <w:bCs/>
          <w:color w:val="333333"/>
          <w:kern w:val="0"/>
          <w:sz w:val="24"/>
        </w:rPr>
        <w:t>一个</w:t>
      </w:r>
      <w:proofErr w:type="gramEnd"/>
      <w:r>
        <w:rPr>
          <w:rFonts w:ascii="微软雅黑" w:eastAsia="微软雅黑" w:hAnsi="微软雅黑" w:cs="宋体" w:hint="eastAsia"/>
          <w:b/>
          <w:bCs/>
          <w:color w:val="333333"/>
          <w:kern w:val="0"/>
          <w:sz w:val="24"/>
        </w:rPr>
        <w:t>政党，一个政权，其前途命运取决于______。人民群众反对什么、痛恨什么，我们就要坚决防范和纠正什么。 （C）</w:t>
      </w:r>
    </w:p>
    <w:p w:rsidR="00FE2B52" w:rsidRDefault="00FE2B52" w:rsidP="004F32DA">
      <w:pPr>
        <w:widowControl/>
        <w:numPr>
          <w:ilvl w:val="0"/>
          <w:numId w:val="1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AE14427" wp14:editId="4F00542C">
            <wp:extent cx="257175" cy="257175"/>
            <wp:effectExtent l="19050" t="0" r="9525"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A.自身建设</w:t>
      </w:r>
    </w:p>
    <w:p w:rsidR="00FE2B52" w:rsidRDefault="00FE2B52" w:rsidP="004F32DA">
      <w:pPr>
        <w:widowControl/>
        <w:numPr>
          <w:ilvl w:val="0"/>
          <w:numId w:val="1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AAA0B2D" wp14:editId="487BAC77">
            <wp:extent cx="257175" cy="257175"/>
            <wp:effectExtent l="19050" t="0" r="9525"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B.执政能力</w:t>
      </w:r>
    </w:p>
    <w:p w:rsidR="00FE2B52" w:rsidRDefault="00FE2B52" w:rsidP="004F32DA">
      <w:pPr>
        <w:widowControl/>
        <w:numPr>
          <w:ilvl w:val="0"/>
          <w:numId w:val="1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B943961" wp14:editId="106A2A83">
            <wp:extent cx="257175" cy="257175"/>
            <wp:effectExtent l="19050" t="0" r="9525"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C.人心向背</w:t>
      </w:r>
    </w:p>
    <w:p w:rsidR="00FE2B52" w:rsidRDefault="00FE2B52" w:rsidP="004F32DA">
      <w:pPr>
        <w:widowControl/>
        <w:numPr>
          <w:ilvl w:val="0"/>
          <w:numId w:val="12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3EDA91F" wp14:editId="5F7DF9AE">
            <wp:extent cx="257175" cy="257175"/>
            <wp:effectExtent l="19050" t="0" r="9525"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D.政治理想</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123、我们党深刻认识到，实现中华民族伟大复兴，必须推翻压在中国人民头上的______三座大山，实现民族独立、人民解放、国家统一、社会稳定。（D）</w:t>
      </w:r>
    </w:p>
    <w:p w:rsidR="00FE2B52" w:rsidRDefault="00FE2B52" w:rsidP="004F32DA">
      <w:pPr>
        <w:widowControl/>
        <w:numPr>
          <w:ilvl w:val="0"/>
          <w:numId w:val="1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EE065DE" wp14:editId="01B0F7CE">
            <wp:extent cx="257175" cy="257175"/>
            <wp:effectExtent l="19050" t="0" r="9525"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A.霸权主义、专制主义、资本主义</w:t>
      </w:r>
    </w:p>
    <w:p w:rsidR="00FE2B52" w:rsidRDefault="00FE2B52" w:rsidP="004F32DA">
      <w:pPr>
        <w:widowControl/>
        <w:numPr>
          <w:ilvl w:val="0"/>
          <w:numId w:val="1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1F3A94" wp14:editId="32172812">
            <wp:extent cx="257175" cy="257175"/>
            <wp:effectExtent l="19050" t="0" r="9525"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B.霸权主义、封建主义、资本主义</w:t>
      </w:r>
    </w:p>
    <w:p w:rsidR="00FE2B52" w:rsidRDefault="00FE2B52" w:rsidP="004F32DA">
      <w:pPr>
        <w:widowControl/>
        <w:numPr>
          <w:ilvl w:val="0"/>
          <w:numId w:val="1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D68FEF3" wp14:editId="000983E7">
            <wp:extent cx="257175" cy="257175"/>
            <wp:effectExtent l="19050" t="0" r="9525"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C.帝国主义、专制主义、国家资本主义</w:t>
      </w:r>
    </w:p>
    <w:p w:rsidR="00FE2B52" w:rsidRDefault="00FE2B52" w:rsidP="004F32DA">
      <w:pPr>
        <w:widowControl/>
        <w:numPr>
          <w:ilvl w:val="0"/>
          <w:numId w:val="12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815DD4F" wp14:editId="49D7CF81">
            <wp:extent cx="257175" cy="257175"/>
            <wp:effectExtent l="19050" t="0" r="9525"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D.帝国主义、封建主义、官僚资本主义</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124加强社会治理制度建设，完善党委领导、政府负责、社会协同、公众参与、法治保障的社会治理体制，提高社会治理______水平。 （B）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7406B02" wp14:editId="7D562FF9">
            <wp:extent cx="257175" cy="257175"/>
            <wp:effectExtent l="19050" t="0" r="9525" b="0"/>
            <wp:docPr id="49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A.多元化、法治化、信息化、专业化</w:t>
      </w:r>
    </w:p>
    <w:p w:rsidR="00FE2B52" w:rsidRDefault="00FE2B52" w:rsidP="004F32DA">
      <w:pPr>
        <w:widowControl/>
        <w:numPr>
          <w:ilvl w:val="0"/>
          <w:numId w:val="12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7B5439" wp14:editId="0C5AF6C9">
            <wp:extent cx="257175" cy="257175"/>
            <wp:effectExtent l="19050" t="0" r="9525"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B.社会化、法治化、智能化、专业化</w:t>
      </w:r>
    </w:p>
    <w:p w:rsidR="00FE2B52" w:rsidRDefault="00FE2B52" w:rsidP="004F32DA">
      <w:pPr>
        <w:widowControl/>
        <w:numPr>
          <w:ilvl w:val="0"/>
          <w:numId w:val="12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8BA3C09" wp14:editId="3B9DF5E5">
            <wp:extent cx="257175" cy="257175"/>
            <wp:effectExtent l="19050" t="0" r="9525"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C.多元化、法治化、智能化、职业化</w:t>
      </w:r>
    </w:p>
    <w:p w:rsidR="00FE2B52" w:rsidRDefault="00FE2B52" w:rsidP="004F32DA">
      <w:pPr>
        <w:widowControl/>
        <w:numPr>
          <w:ilvl w:val="0"/>
          <w:numId w:val="12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5EF16C0" wp14:editId="3048A54F">
            <wp:extent cx="257175" cy="257175"/>
            <wp:effectExtent l="19050" t="0" r="9525"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D.社会化、法治化、信息化、职业化</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125加快完善社会主义市场经济体制。经济体制改革必须以______和______为重点。（A）</w:t>
      </w:r>
    </w:p>
    <w:p w:rsidR="00FE2B52" w:rsidRDefault="00FE2B52" w:rsidP="004F32DA">
      <w:pPr>
        <w:widowControl/>
        <w:numPr>
          <w:ilvl w:val="0"/>
          <w:numId w:val="1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FA8E34" wp14:editId="402E5E2C">
            <wp:extent cx="257175" cy="257175"/>
            <wp:effectExtent l="19050" t="0" r="9525"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A.完善产权制度；要素市场化配置</w:t>
      </w:r>
    </w:p>
    <w:p w:rsidR="00FE2B52" w:rsidRDefault="00FE2B52" w:rsidP="004F32DA">
      <w:pPr>
        <w:widowControl/>
        <w:numPr>
          <w:ilvl w:val="0"/>
          <w:numId w:val="1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DDF8C6F" wp14:editId="141B5EFC">
            <wp:extent cx="257175" cy="257175"/>
            <wp:effectExtent l="19050" t="0" r="9525"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B.要素市场化配置；建立现代财政制度</w:t>
      </w:r>
    </w:p>
    <w:p w:rsidR="00FE2B52" w:rsidRDefault="00FE2B52" w:rsidP="004F32DA">
      <w:pPr>
        <w:widowControl/>
        <w:numPr>
          <w:ilvl w:val="0"/>
          <w:numId w:val="1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17A928" wp14:editId="1BC16BE7">
            <wp:extent cx="257175" cy="257175"/>
            <wp:effectExtent l="19050" t="0" r="9525"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C.建立现代财政制度；创新和完善宏观调控</w:t>
      </w:r>
    </w:p>
    <w:p w:rsidR="00FE2B52" w:rsidRDefault="00FE2B52" w:rsidP="004F32DA">
      <w:pPr>
        <w:widowControl/>
        <w:numPr>
          <w:ilvl w:val="0"/>
          <w:numId w:val="12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5546DF" wp14:editId="708CBD90">
            <wp:extent cx="257175" cy="257175"/>
            <wp:effectExtent l="19050" t="0" r="9525"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D.完善产权制度；创新和完善宏观调控</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126、党必须加强对工会、共产主义青年团、妇女联合会等______的领导，使它们保持和增强政治性、先进性、群众性，充分发挥作用。 （C）</w:t>
      </w:r>
    </w:p>
    <w:p w:rsidR="00FE2B52" w:rsidRDefault="00FE2B52" w:rsidP="004F32DA">
      <w:pPr>
        <w:widowControl/>
        <w:numPr>
          <w:ilvl w:val="0"/>
          <w:numId w:val="1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51345F" wp14:editId="6053127A">
            <wp:extent cx="257175" cy="257175"/>
            <wp:effectExtent l="19050" t="0" r="9525"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A.群众组织</w:t>
      </w:r>
    </w:p>
    <w:p w:rsidR="00FE2B52" w:rsidRDefault="00FE2B52" w:rsidP="004F32DA">
      <w:pPr>
        <w:widowControl/>
        <w:numPr>
          <w:ilvl w:val="0"/>
          <w:numId w:val="1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F8B6B9" wp14:editId="7986C054">
            <wp:extent cx="257175" cy="257175"/>
            <wp:effectExtent l="19050" t="0" r="9525"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B.社会组织</w:t>
      </w:r>
    </w:p>
    <w:p w:rsidR="00FE2B52" w:rsidRDefault="00FE2B52" w:rsidP="004F32DA">
      <w:pPr>
        <w:widowControl/>
        <w:numPr>
          <w:ilvl w:val="0"/>
          <w:numId w:val="1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18D50B9" wp14:editId="655EACEF">
            <wp:extent cx="257175" cy="257175"/>
            <wp:effectExtent l="19050" t="0" r="9525"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C.群团组织</w:t>
      </w:r>
    </w:p>
    <w:p w:rsidR="00FE2B52" w:rsidRDefault="00FE2B52" w:rsidP="004F32DA">
      <w:pPr>
        <w:widowControl/>
        <w:numPr>
          <w:ilvl w:val="0"/>
          <w:numId w:val="12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C1D43F5" wp14:editId="09C506DE">
            <wp:extent cx="257175" cy="257175"/>
            <wp:effectExtent l="19050" t="0" r="9525"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D.人民团体</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127、要坚持党管干部原则，______，把好干部标准落到实处。 （D）</w:t>
      </w:r>
    </w:p>
    <w:p w:rsidR="00FE2B52" w:rsidRDefault="00FE2B52" w:rsidP="004F32DA">
      <w:pPr>
        <w:widowControl/>
        <w:numPr>
          <w:ilvl w:val="0"/>
          <w:numId w:val="1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A525AC" wp14:editId="68A32C12">
            <wp:extent cx="257175" cy="257175"/>
            <wp:effectExtent l="19050" t="0" r="9525"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A.坚持立场坚定、素质过硬，坚持五湖四海、任人唯贤，坚持事业为上、公道正派</w:t>
      </w:r>
    </w:p>
    <w:p w:rsidR="00FE2B52" w:rsidRDefault="00FE2B52" w:rsidP="004F32DA">
      <w:pPr>
        <w:widowControl/>
        <w:numPr>
          <w:ilvl w:val="0"/>
          <w:numId w:val="1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6DEA0A7" wp14:editId="35C61902">
            <wp:extent cx="257175" cy="257175"/>
            <wp:effectExtent l="19050" t="0" r="9525"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B.坚持德才兼备、以德为先，坚持立场坚定、素质过硬，坚持事业为上、公道正派</w:t>
      </w:r>
    </w:p>
    <w:p w:rsidR="00FE2B52" w:rsidRDefault="00FE2B52" w:rsidP="004F32DA">
      <w:pPr>
        <w:widowControl/>
        <w:numPr>
          <w:ilvl w:val="0"/>
          <w:numId w:val="1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BBA429D" wp14:editId="039A2F32">
            <wp:extent cx="257175" cy="257175"/>
            <wp:effectExtent l="19050" t="0" r="9525"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C.坚持德才兼备、以德为先，坚持五湖四海、任人唯贤，坚持立场坚定、素质过硬</w:t>
      </w:r>
    </w:p>
    <w:p w:rsidR="00FE2B52" w:rsidRDefault="00FE2B52" w:rsidP="004F32DA">
      <w:pPr>
        <w:widowControl/>
        <w:numPr>
          <w:ilvl w:val="0"/>
          <w:numId w:val="12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D114071" wp14:editId="29E2207E">
            <wp:extent cx="257175" cy="257175"/>
            <wp:effectExtent l="19050" t="0" r="9525"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D.坚持德才兼备、以德为先，坚持五湖四海、任人唯贤，坚持事业为上、公道正派</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128、党的十九大报告指出，必须把______贯彻落实到依法治国全过程和各方面，坚定不移走中国特色社会主义法治道路。 （B）</w:t>
      </w:r>
    </w:p>
    <w:p w:rsidR="00FE2B52" w:rsidRDefault="00FE2B52" w:rsidP="004F32DA">
      <w:pPr>
        <w:widowControl/>
        <w:numPr>
          <w:ilvl w:val="0"/>
          <w:numId w:val="1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3055BC3" wp14:editId="5F9E2772">
            <wp:extent cx="257175" cy="257175"/>
            <wp:effectExtent l="19050" t="0" r="9525"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A.党的引导</w:t>
      </w:r>
    </w:p>
    <w:p w:rsidR="00FE2B52" w:rsidRDefault="00FE2B52" w:rsidP="004F32DA">
      <w:pPr>
        <w:widowControl/>
        <w:numPr>
          <w:ilvl w:val="0"/>
          <w:numId w:val="1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15C37ED" wp14:editId="59DA4E12">
            <wp:extent cx="257175" cy="257175"/>
            <wp:effectExtent l="19050" t="0" r="9525"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B.党的领导</w:t>
      </w:r>
    </w:p>
    <w:p w:rsidR="00FE2B52" w:rsidRDefault="00FE2B52" w:rsidP="004F32DA">
      <w:pPr>
        <w:widowControl/>
        <w:numPr>
          <w:ilvl w:val="0"/>
          <w:numId w:val="1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6F1F39D" wp14:editId="2B1B972B">
            <wp:extent cx="257175" cy="257175"/>
            <wp:effectExtent l="19050" t="0" r="9525"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C.人民主体</w:t>
      </w:r>
    </w:p>
    <w:p w:rsidR="00FE2B52" w:rsidRDefault="00FE2B52" w:rsidP="004F32DA">
      <w:pPr>
        <w:widowControl/>
        <w:numPr>
          <w:ilvl w:val="0"/>
          <w:numId w:val="12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C830AE3" wp14:editId="2A457E22">
            <wp:extent cx="257175" cy="257175"/>
            <wp:effectExtent l="19050" t="0" r="9525"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D.协商民主</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129中国坚定奉行______，尊重各国人民自主选择发展道路的权利，维护国际公平正义，反对把自己的意志强加于人，反对干涉别国内政，反对以强凌弱。 （C）</w:t>
      </w:r>
    </w:p>
    <w:p w:rsidR="00FE2B52" w:rsidRDefault="00FE2B52" w:rsidP="004F32DA">
      <w:pPr>
        <w:widowControl/>
        <w:numPr>
          <w:ilvl w:val="0"/>
          <w:numId w:val="1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704A5C2" wp14:editId="1857E14A">
            <wp:extent cx="257175" cy="257175"/>
            <wp:effectExtent l="19050" t="0" r="952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A.相互尊重的和平外交政策</w:t>
      </w:r>
    </w:p>
    <w:p w:rsidR="00FE2B52" w:rsidRDefault="00FE2B52" w:rsidP="004F32DA">
      <w:pPr>
        <w:widowControl/>
        <w:numPr>
          <w:ilvl w:val="0"/>
          <w:numId w:val="1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E6A973D" wp14:editId="5A390AAD">
            <wp:extent cx="257175" cy="257175"/>
            <wp:effectExtent l="19050" t="0" r="9525"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B.相互尊重的和平发展政策</w:t>
      </w:r>
    </w:p>
    <w:p w:rsidR="00FE2B52" w:rsidRDefault="00FE2B52" w:rsidP="004F32DA">
      <w:pPr>
        <w:widowControl/>
        <w:numPr>
          <w:ilvl w:val="0"/>
          <w:numId w:val="1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5B70ED" wp14:editId="24082B63">
            <wp:extent cx="257175" cy="257175"/>
            <wp:effectExtent l="1905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C.独立自主的和平外交政策</w:t>
      </w:r>
    </w:p>
    <w:p w:rsidR="00FE2B52" w:rsidRDefault="00FE2B52" w:rsidP="004F32DA">
      <w:pPr>
        <w:widowControl/>
        <w:numPr>
          <w:ilvl w:val="0"/>
          <w:numId w:val="12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8752F08" wp14:editId="729A3D57">
            <wp:extent cx="257175" cy="257175"/>
            <wp:effectExtent l="19050" t="0" r="9525"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D.独立自主的和平发展政策</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130、党的十九大报告指出，提拔重用牢固树立“四个意识”和“四个自信”、坚决维护党中央权威、全面贯彻执行党的理论和路线方针政策、______的干部。（A）</w:t>
      </w:r>
    </w:p>
    <w:p w:rsidR="00FE2B52" w:rsidRDefault="00FE2B52" w:rsidP="004F32DA">
      <w:pPr>
        <w:widowControl/>
        <w:numPr>
          <w:ilvl w:val="0"/>
          <w:numId w:val="1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23020FA" wp14:editId="2B6DDFBA">
            <wp:extent cx="257175" cy="257175"/>
            <wp:effectExtent l="19050" t="0" r="9525"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A.忠诚干净担当</w:t>
      </w:r>
    </w:p>
    <w:p w:rsidR="00FE2B52" w:rsidRDefault="00FE2B52" w:rsidP="004F32DA">
      <w:pPr>
        <w:widowControl/>
        <w:numPr>
          <w:ilvl w:val="0"/>
          <w:numId w:val="1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12CB24C" wp14:editId="1AC0CB47">
            <wp:extent cx="257175" cy="257175"/>
            <wp:effectExtent l="19050" t="0" r="9525"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B.忠诚廉洁担当</w:t>
      </w:r>
    </w:p>
    <w:p w:rsidR="00FE2B52" w:rsidRDefault="00FE2B52" w:rsidP="004F32DA">
      <w:pPr>
        <w:widowControl/>
        <w:numPr>
          <w:ilvl w:val="0"/>
          <w:numId w:val="1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1432913" wp14:editId="388BA647">
            <wp:extent cx="257175" cy="257175"/>
            <wp:effectExtent l="19050" t="0" r="9525"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C.忠实干净勤勉</w:t>
      </w:r>
    </w:p>
    <w:p w:rsidR="00FE2B52" w:rsidRDefault="00FE2B52" w:rsidP="004F32DA">
      <w:pPr>
        <w:widowControl/>
        <w:numPr>
          <w:ilvl w:val="0"/>
          <w:numId w:val="12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076CCAE" wp14:editId="489715B6">
            <wp:extent cx="257175" cy="257175"/>
            <wp:effectExtent l="19050" t="0" r="9525" b="0"/>
            <wp:docPr id="520"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D.老实廉洁勤勉</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131我们党的最大政治优势是密切联系群众，党执政后的最大危险是脱离群众。______、党同人民群众联系问题是关系党生死存亡的问题。 （A）</w:t>
      </w:r>
    </w:p>
    <w:p w:rsidR="00FE2B52" w:rsidRDefault="00FE2B52" w:rsidP="004F32DA">
      <w:pPr>
        <w:widowControl/>
        <w:numPr>
          <w:ilvl w:val="0"/>
          <w:numId w:val="1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728D389" wp14:editId="2448289B">
            <wp:extent cx="257175" cy="257175"/>
            <wp:effectExtent l="19050" t="0" r="9525" b="0"/>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A.党风问题</w:t>
      </w:r>
    </w:p>
    <w:p w:rsidR="00FE2B52" w:rsidRDefault="00FE2B52" w:rsidP="004F32DA">
      <w:pPr>
        <w:widowControl/>
        <w:numPr>
          <w:ilvl w:val="0"/>
          <w:numId w:val="1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F4A831E" wp14:editId="68951AAB">
            <wp:extent cx="257175" cy="257175"/>
            <wp:effectExtent l="19050" t="0" r="9525" b="0"/>
            <wp:docPr id="522" name="图片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B.作风问题</w:t>
      </w:r>
    </w:p>
    <w:p w:rsidR="00FE2B52" w:rsidRDefault="00FE2B52" w:rsidP="004F32DA">
      <w:pPr>
        <w:widowControl/>
        <w:numPr>
          <w:ilvl w:val="0"/>
          <w:numId w:val="1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B2D0D3B" wp14:editId="4A61549E">
            <wp:extent cx="257175" cy="257175"/>
            <wp:effectExtent l="19050" t="0" r="9525" b="0"/>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C.民主问题</w:t>
      </w:r>
    </w:p>
    <w:p w:rsidR="00FE2B52" w:rsidRDefault="00FE2B52" w:rsidP="004F32DA">
      <w:pPr>
        <w:widowControl/>
        <w:numPr>
          <w:ilvl w:val="0"/>
          <w:numId w:val="12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F8167B" wp14:editId="5283216F">
            <wp:extent cx="257175" cy="257175"/>
            <wp:effectExtent l="19050" t="0" r="9525"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D.思想问题</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132、中国将高举和平、发展、合作、共赢的旗帜，恪守维护世界和平、促进___的外交政策宗旨。 （B）</w:t>
      </w:r>
    </w:p>
    <w:p w:rsidR="00FE2B52" w:rsidRDefault="00FE2B52" w:rsidP="004F32DA">
      <w:pPr>
        <w:widowControl/>
        <w:numPr>
          <w:ilvl w:val="0"/>
          <w:numId w:val="1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BA6745F" wp14:editId="0BCB1A36">
            <wp:extent cx="257175" cy="257175"/>
            <wp:effectExtent l="19050" t="0" r="9525"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A.共同繁荣</w:t>
      </w:r>
    </w:p>
    <w:p w:rsidR="00FE2B52" w:rsidRDefault="00FE2B52" w:rsidP="004F32DA">
      <w:pPr>
        <w:widowControl/>
        <w:numPr>
          <w:ilvl w:val="0"/>
          <w:numId w:val="1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B937DA" wp14:editId="21A05C72">
            <wp:extent cx="257175" cy="257175"/>
            <wp:effectExtent l="19050" t="0" r="9525"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B.共同发展</w:t>
      </w:r>
    </w:p>
    <w:p w:rsidR="00FE2B52" w:rsidRDefault="00FE2B52" w:rsidP="004F32DA">
      <w:pPr>
        <w:widowControl/>
        <w:numPr>
          <w:ilvl w:val="0"/>
          <w:numId w:val="1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074860" wp14:editId="52703EE0">
            <wp:extent cx="257175" cy="257175"/>
            <wp:effectExtent l="19050" t="0" r="9525"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C.和平崛起</w:t>
      </w:r>
    </w:p>
    <w:p w:rsidR="00FE2B52" w:rsidRDefault="00FE2B52" w:rsidP="004F32DA">
      <w:pPr>
        <w:widowControl/>
        <w:numPr>
          <w:ilvl w:val="0"/>
          <w:numId w:val="13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728F376" wp14:editId="3910D8C6">
            <wp:extent cx="257175" cy="257175"/>
            <wp:effectExtent l="19050" t="0" r="9525"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D.和平发展</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133______是指导党和人民实现中华民族伟大复兴的正确理论。 （C）</w:t>
      </w:r>
    </w:p>
    <w:p w:rsidR="00FE2B52" w:rsidRDefault="00FE2B52" w:rsidP="004F32DA">
      <w:pPr>
        <w:widowControl/>
        <w:numPr>
          <w:ilvl w:val="0"/>
          <w:numId w:val="1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658F4C7" wp14:editId="2DB34FC2">
            <wp:extent cx="257175" cy="257175"/>
            <wp:effectExtent l="19050" t="0" r="9525" b="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A.中国特色社会主义道路</w:t>
      </w:r>
    </w:p>
    <w:p w:rsidR="00FE2B52" w:rsidRDefault="00FE2B52" w:rsidP="004F32DA">
      <w:pPr>
        <w:widowControl/>
        <w:numPr>
          <w:ilvl w:val="0"/>
          <w:numId w:val="1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3079AAB" wp14:editId="65C5801D">
            <wp:extent cx="257175" cy="257175"/>
            <wp:effectExtent l="19050" t="0" r="9525"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B.中国特色社会主义理论体系</w:t>
      </w:r>
    </w:p>
    <w:p w:rsidR="00FE2B52" w:rsidRDefault="00FE2B52" w:rsidP="004F32DA">
      <w:pPr>
        <w:widowControl/>
        <w:numPr>
          <w:ilvl w:val="0"/>
          <w:numId w:val="1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4D0CB40" wp14:editId="3912339D">
            <wp:extent cx="257175" cy="257175"/>
            <wp:effectExtent l="19050" t="0" r="9525" b="0"/>
            <wp:docPr id="531" name="图片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C.中国特色社会主义制度</w:t>
      </w:r>
    </w:p>
    <w:p w:rsidR="00FE2B52" w:rsidRDefault="00FE2B52" w:rsidP="004F32DA">
      <w:pPr>
        <w:widowControl/>
        <w:numPr>
          <w:ilvl w:val="0"/>
          <w:numId w:val="13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52CDF4" wp14:editId="25B3BACC">
            <wp:extent cx="257175" cy="257175"/>
            <wp:effectExtent l="19050" t="0" r="9525" b="0"/>
            <wp:docPr id="532"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D.中国特色社会主义文化</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134、五年来，我们勇于面对党面临的重大风险考验和党内存在的突出问题，以顽强意志品质正风</w:t>
      </w:r>
      <w:proofErr w:type="gramStart"/>
      <w:r>
        <w:rPr>
          <w:rFonts w:ascii="微软雅黑" w:eastAsia="微软雅黑" w:hAnsi="微软雅黑" w:cs="宋体" w:hint="eastAsia"/>
          <w:b/>
          <w:bCs/>
          <w:color w:val="333333"/>
          <w:kern w:val="0"/>
          <w:sz w:val="24"/>
        </w:rPr>
        <w:t>肃</w:t>
      </w:r>
      <w:proofErr w:type="gramEnd"/>
      <w:r>
        <w:rPr>
          <w:rFonts w:ascii="微软雅黑" w:eastAsia="微软雅黑" w:hAnsi="微软雅黑" w:cs="宋体" w:hint="eastAsia"/>
          <w:b/>
          <w:bCs/>
          <w:color w:val="333333"/>
          <w:kern w:val="0"/>
          <w:sz w:val="24"/>
        </w:rPr>
        <w:t>纪、反腐惩恶，消除了党和国家内部存在的严重隐患，党内政治生活气象更新，党内政治生态明显好转，党的______显著增强。 （B）</w:t>
      </w:r>
    </w:p>
    <w:p w:rsidR="00FE2B52" w:rsidRDefault="00FE2B52" w:rsidP="004F32DA">
      <w:pPr>
        <w:widowControl/>
        <w:numPr>
          <w:ilvl w:val="0"/>
          <w:numId w:val="1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B11DD93" wp14:editId="776E5CD1">
            <wp:extent cx="257175" cy="257175"/>
            <wp:effectExtent l="19050" t="0" r="9525" b="0"/>
            <wp:docPr id="533" name="图片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A.创造力、创新力、组织力</w:t>
      </w:r>
    </w:p>
    <w:p w:rsidR="00FE2B52" w:rsidRDefault="00FE2B52" w:rsidP="004F32DA">
      <w:pPr>
        <w:widowControl/>
        <w:numPr>
          <w:ilvl w:val="0"/>
          <w:numId w:val="1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FEBA6E6" wp14:editId="6E6EB1D3">
            <wp:extent cx="257175" cy="257175"/>
            <wp:effectExtent l="19050" t="0" r="9525" b="0"/>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B.创造力、凝聚力、战斗力</w:t>
      </w:r>
    </w:p>
    <w:p w:rsidR="00FE2B52" w:rsidRDefault="00FE2B52" w:rsidP="004F32DA">
      <w:pPr>
        <w:widowControl/>
        <w:numPr>
          <w:ilvl w:val="0"/>
          <w:numId w:val="1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A8D78D" wp14:editId="13620548">
            <wp:extent cx="257175" cy="257175"/>
            <wp:effectExtent l="19050" t="0" r="9525"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C.创新力、凝聚力、组织力</w:t>
      </w:r>
    </w:p>
    <w:p w:rsidR="00FE2B52" w:rsidRDefault="00FE2B52" w:rsidP="004F32DA">
      <w:pPr>
        <w:widowControl/>
        <w:numPr>
          <w:ilvl w:val="0"/>
          <w:numId w:val="13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2715274" wp14:editId="407507EE">
            <wp:extent cx="257175" cy="257175"/>
            <wp:effectExtent l="1905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D.创新力、凝聚力、战斗力</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135、党的十九大报告强调，全面实施______制度，清理废除妨碍统一市场和公平竞争的各种规定和做法，支持民营企业发展，激发各类市场主体活力。（D）</w:t>
      </w:r>
    </w:p>
    <w:p w:rsidR="00FE2B52" w:rsidRDefault="00FE2B52" w:rsidP="004F32DA">
      <w:pPr>
        <w:widowControl/>
        <w:numPr>
          <w:ilvl w:val="0"/>
          <w:numId w:val="1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4BDFC7E" wp14:editId="678C4F1A">
            <wp:extent cx="257175" cy="257175"/>
            <wp:effectExtent l="19050" t="0" r="9525" b="0"/>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A.市场准入范围清单</w:t>
      </w:r>
    </w:p>
    <w:p w:rsidR="00FE2B52" w:rsidRDefault="00FE2B52" w:rsidP="004F32DA">
      <w:pPr>
        <w:widowControl/>
        <w:numPr>
          <w:ilvl w:val="0"/>
          <w:numId w:val="1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CC396C7" wp14:editId="467C0D36">
            <wp:extent cx="257175" cy="257175"/>
            <wp:effectExtent l="19050" t="0" r="9525"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B.市场准入管理清单</w:t>
      </w:r>
    </w:p>
    <w:p w:rsidR="00FE2B52" w:rsidRDefault="00FE2B52" w:rsidP="004F32DA">
      <w:pPr>
        <w:widowControl/>
        <w:numPr>
          <w:ilvl w:val="0"/>
          <w:numId w:val="1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139DF2" wp14:editId="2B9F11C6">
            <wp:extent cx="257175" cy="257175"/>
            <wp:effectExtent l="19050" t="0" r="9525"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C.市场准入正面清单</w:t>
      </w:r>
    </w:p>
    <w:p w:rsidR="00FE2B52" w:rsidRDefault="00FE2B52" w:rsidP="004F32DA">
      <w:pPr>
        <w:widowControl/>
        <w:numPr>
          <w:ilvl w:val="0"/>
          <w:numId w:val="13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079B000" wp14:editId="2761A606">
            <wp:extent cx="257175" cy="257175"/>
            <wp:effectExtent l="19050" t="0" r="9525" b="0"/>
            <wp:docPr id="540" name="图片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D.市场准入负面清单</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136要以提升______为重点，突出政治功能，把企业、农村、机关、学校、科研院所、街道社区、社会组织等基层党组织建设成为宣传党的主张、贯彻党的决定、领导基层治理、团结动员群众、推动改革发展的坚强战斗堡垒。 （C）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82B0C98" wp14:editId="568F09F2">
            <wp:extent cx="257175" cy="257175"/>
            <wp:effectExtent l="19050" t="0" r="9525" b="0"/>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A.凝聚力</w:t>
      </w:r>
    </w:p>
    <w:p w:rsidR="00FE2B52" w:rsidRDefault="00FE2B52" w:rsidP="004F32DA">
      <w:pPr>
        <w:widowControl/>
        <w:numPr>
          <w:ilvl w:val="0"/>
          <w:numId w:val="13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87D63E0" wp14:editId="0D6D75D9">
            <wp:extent cx="257175" cy="257175"/>
            <wp:effectExtent l="19050" t="0" r="9525" b="0"/>
            <wp:docPr id="542" name="图片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B.领导力</w:t>
      </w:r>
    </w:p>
    <w:p w:rsidR="00FE2B52" w:rsidRDefault="00FE2B52" w:rsidP="004F32DA">
      <w:pPr>
        <w:widowControl/>
        <w:numPr>
          <w:ilvl w:val="0"/>
          <w:numId w:val="13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B4EC7C5" wp14:editId="5852A469">
            <wp:extent cx="257175" cy="257175"/>
            <wp:effectExtent l="19050" t="0" r="9525"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C.组织力</w:t>
      </w:r>
    </w:p>
    <w:p w:rsidR="00FE2B52" w:rsidRDefault="00FE2B52" w:rsidP="004F32DA">
      <w:pPr>
        <w:widowControl/>
        <w:numPr>
          <w:ilvl w:val="0"/>
          <w:numId w:val="13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7A33CC" wp14:editId="6C220946">
            <wp:extent cx="257175" cy="257175"/>
            <wp:effectExtent l="19050" t="0" r="9525"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D.战斗力</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137坚持党要管党、全面从严治党，加强党的______、先进性和纯洁性建设。 （D）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0CABF7B" wp14:editId="2D20D808">
            <wp:extent cx="257175" cy="257175"/>
            <wp:effectExtent l="19050" t="0" r="9525" b="0"/>
            <wp:docPr id="548"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D.长期执政能力建设</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138纪律检查组组长参加驻在部门党的领导组织的有关会议。他们的工作必须受到该机关______的支持。 （A）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00C789B" wp14:editId="597BBA02">
            <wp:extent cx="257175" cy="257175"/>
            <wp:effectExtent l="19050" t="0" r="9525" b="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A.党的领导组织</w:t>
      </w:r>
    </w:p>
    <w:p w:rsidR="00FE2B52" w:rsidRDefault="00FE2B52" w:rsidP="004F32DA">
      <w:pPr>
        <w:widowControl/>
        <w:numPr>
          <w:ilvl w:val="0"/>
          <w:numId w:val="13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A9BC78C" wp14:editId="45434A7C">
            <wp:extent cx="257175" cy="257175"/>
            <wp:effectExtent l="19050" t="0" r="9525" b="0"/>
            <wp:docPr id="550" name="图片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B.党的基层组织</w:t>
      </w:r>
    </w:p>
    <w:p w:rsidR="00FE2B52" w:rsidRDefault="00FE2B52" w:rsidP="004F32DA">
      <w:pPr>
        <w:widowControl/>
        <w:numPr>
          <w:ilvl w:val="0"/>
          <w:numId w:val="13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18D3DDB" wp14:editId="628AC6FC">
            <wp:extent cx="257175" cy="257175"/>
            <wp:effectExtent l="19050" t="0" r="9525" b="0"/>
            <wp:docPr id="551" name="图片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C.党委会</w:t>
      </w:r>
    </w:p>
    <w:p w:rsidR="00FE2B52" w:rsidRDefault="00FE2B52" w:rsidP="004F32DA">
      <w:pPr>
        <w:widowControl/>
        <w:numPr>
          <w:ilvl w:val="0"/>
          <w:numId w:val="13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10095E1" wp14:editId="0E829489">
            <wp:extent cx="257175" cy="257175"/>
            <wp:effectExtent l="19050" t="0" r="9525" b="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D.党组</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139党的十九大报告指出，建设现代化经济体系，必须把发展经济的着力点放在实体经济上，把______作为主攻方向，显著增强我国经济质量优势。 （B）</w:t>
      </w:r>
    </w:p>
    <w:p w:rsidR="00FE2B52" w:rsidRDefault="00FE2B52" w:rsidP="004F32DA">
      <w:pPr>
        <w:widowControl/>
        <w:numPr>
          <w:ilvl w:val="0"/>
          <w:numId w:val="1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288FD4C" wp14:editId="1C6A346D">
            <wp:extent cx="257175" cy="257175"/>
            <wp:effectExtent l="19050" t="0" r="9525" b="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A.提高产品商品质量</w:t>
      </w:r>
    </w:p>
    <w:p w:rsidR="00FE2B52" w:rsidRDefault="00FE2B52" w:rsidP="004F32DA">
      <w:pPr>
        <w:widowControl/>
        <w:numPr>
          <w:ilvl w:val="0"/>
          <w:numId w:val="1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169F35E" wp14:editId="48AA38B6">
            <wp:extent cx="257175" cy="257175"/>
            <wp:effectExtent l="19050" t="0" r="9525" b="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B.提高供给体系质量</w:t>
      </w:r>
    </w:p>
    <w:p w:rsidR="00FE2B52" w:rsidRDefault="00FE2B52" w:rsidP="004F32DA">
      <w:pPr>
        <w:widowControl/>
        <w:numPr>
          <w:ilvl w:val="0"/>
          <w:numId w:val="1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4E769C" wp14:editId="6E290600">
            <wp:extent cx="257175" cy="257175"/>
            <wp:effectExtent l="19050" t="0" r="9525" b="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C.提高生活物质水平</w:t>
      </w:r>
    </w:p>
    <w:p w:rsidR="00FE2B52" w:rsidRDefault="00FE2B52" w:rsidP="004F32DA">
      <w:pPr>
        <w:widowControl/>
        <w:numPr>
          <w:ilvl w:val="0"/>
          <w:numId w:val="13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6D82B35" wp14:editId="1DFE57D0">
            <wp:extent cx="257175" cy="257175"/>
            <wp:effectExtent l="19050" t="0" r="9525" b="0"/>
            <wp:docPr id="556" name="图片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D.提高供给物质水平</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140、党的十九大报告指出，赋予有干部管理权限的党组相应______，强化监督执纪问责。 （C）</w:t>
      </w:r>
    </w:p>
    <w:p w:rsidR="00FE2B52" w:rsidRDefault="00FE2B52" w:rsidP="004F32DA">
      <w:pPr>
        <w:widowControl/>
        <w:numPr>
          <w:ilvl w:val="0"/>
          <w:numId w:val="1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17B8BF2" wp14:editId="3BB4A465">
            <wp:extent cx="257175" cy="257175"/>
            <wp:effectExtent l="19050" t="0" r="9525" b="0"/>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A.监督执纪权限</w:t>
      </w:r>
    </w:p>
    <w:p w:rsidR="00FE2B52" w:rsidRDefault="00FE2B52" w:rsidP="004F32DA">
      <w:pPr>
        <w:widowControl/>
        <w:numPr>
          <w:ilvl w:val="0"/>
          <w:numId w:val="1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C139C99" wp14:editId="376B4E42">
            <wp:extent cx="257175" cy="257175"/>
            <wp:effectExtent l="19050" t="0" r="9525" b="0"/>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B.纪检监察职责</w:t>
      </w:r>
    </w:p>
    <w:p w:rsidR="00FE2B52" w:rsidRDefault="00FE2B52" w:rsidP="004F32DA">
      <w:pPr>
        <w:widowControl/>
        <w:numPr>
          <w:ilvl w:val="0"/>
          <w:numId w:val="1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AA6080E" wp14:editId="3E8FBEE7">
            <wp:extent cx="257175" cy="257175"/>
            <wp:effectExtent l="19050" t="0" r="9525" b="0"/>
            <wp:docPr id="559"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C.纪律处分权限</w:t>
      </w:r>
    </w:p>
    <w:p w:rsidR="00FE2B52" w:rsidRDefault="00FE2B52" w:rsidP="004F32DA">
      <w:pPr>
        <w:widowControl/>
        <w:numPr>
          <w:ilvl w:val="0"/>
          <w:numId w:val="13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B9B7824" wp14:editId="065CB6DA">
            <wp:extent cx="257175" cy="257175"/>
            <wp:effectExtent l="19050" t="0" r="9525" b="0"/>
            <wp:docPr id="560" name="图片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D.纪律处分权责</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141、党的中央和地方纪律检查委员会向______党和国家机关全面派驻党的纪律检查组。 （B）</w:t>
      </w:r>
    </w:p>
    <w:p w:rsidR="00FE2B52" w:rsidRDefault="00FE2B52" w:rsidP="004F32DA">
      <w:pPr>
        <w:widowControl/>
        <w:numPr>
          <w:ilvl w:val="0"/>
          <w:numId w:val="1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DF7E65" wp14:editId="7200C12E">
            <wp:extent cx="257175" cy="257175"/>
            <wp:effectExtent l="19050" t="0" r="9525" b="0"/>
            <wp:docPr id="561" name="图片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A.下级</w:t>
      </w:r>
    </w:p>
    <w:p w:rsidR="00FE2B52" w:rsidRDefault="00FE2B52" w:rsidP="004F32DA">
      <w:pPr>
        <w:widowControl/>
        <w:numPr>
          <w:ilvl w:val="0"/>
          <w:numId w:val="1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1FFEF68" wp14:editId="72903F9F">
            <wp:extent cx="257175" cy="257175"/>
            <wp:effectExtent l="19050" t="0" r="9525" b="0"/>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B.同级</w:t>
      </w:r>
    </w:p>
    <w:p w:rsidR="00FE2B52" w:rsidRDefault="00FE2B52" w:rsidP="004F32DA">
      <w:pPr>
        <w:widowControl/>
        <w:numPr>
          <w:ilvl w:val="0"/>
          <w:numId w:val="1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2E5A49C" wp14:editId="5EE8B316">
            <wp:extent cx="257175" cy="257175"/>
            <wp:effectExtent l="19050" t="0" r="9525" b="0"/>
            <wp:docPr id="563"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C.上级</w:t>
      </w:r>
    </w:p>
    <w:p w:rsidR="00FE2B52" w:rsidRDefault="00FE2B52" w:rsidP="004F32DA">
      <w:pPr>
        <w:widowControl/>
        <w:numPr>
          <w:ilvl w:val="0"/>
          <w:numId w:val="13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2B3899" wp14:editId="352704BF">
            <wp:extent cx="257175" cy="257175"/>
            <wp:effectExtent l="19050" t="0" r="9525" b="0"/>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w:t>
      </w:r>
      <w:proofErr w:type="gramStart"/>
      <w:r>
        <w:rPr>
          <w:rFonts w:ascii="微软雅黑" w:eastAsia="微软雅黑" w:hAnsi="微软雅黑" w:cs="宋体" w:hint="eastAsia"/>
          <w:color w:val="333333"/>
          <w:kern w:val="0"/>
          <w:sz w:val="24"/>
        </w:rPr>
        <w:t>同级与</w:t>
      </w:r>
      <w:proofErr w:type="gramEnd"/>
      <w:r>
        <w:rPr>
          <w:rFonts w:ascii="微软雅黑" w:eastAsia="微软雅黑" w:hAnsi="微软雅黑" w:cs="宋体" w:hint="eastAsia"/>
          <w:color w:val="333333"/>
          <w:kern w:val="0"/>
          <w:sz w:val="24"/>
        </w:rPr>
        <w:t>下级</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142______是一个国家、一个民族发展中更基本、更深沉、更持久的力量。（D）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4EDF1F2" wp14:editId="2767B399">
            <wp:extent cx="257175" cy="257175"/>
            <wp:effectExtent l="19050" t="0" r="9525" b="0"/>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A.道路自信</w:t>
      </w:r>
    </w:p>
    <w:p w:rsidR="00FE2B52" w:rsidRDefault="00FE2B52" w:rsidP="004F32DA">
      <w:pPr>
        <w:widowControl/>
        <w:numPr>
          <w:ilvl w:val="0"/>
          <w:numId w:val="13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61B086" wp14:editId="4EBDEA82">
            <wp:extent cx="257175" cy="257175"/>
            <wp:effectExtent l="19050" t="0" r="9525" b="0"/>
            <wp:docPr id="566" name="图片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B.理论自信</w:t>
      </w:r>
    </w:p>
    <w:p w:rsidR="00FE2B52" w:rsidRDefault="00FE2B52" w:rsidP="004F32DA">
      <w:pPr>
        <w:widowControl/>
        <w:numPr>
          <w:ilvl w:val="0"/>
          <w:numId w:val="13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DA514B" wp14:editId="606DA2CE">
            <wp:extent cx="257175" cy="257175"/>
            <wp:effectExtent l="19050" t="0" r="9525" b="0"/>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C.制度自信</w:t>
      </w:r>
    </w:p>
    <w:p w:rsidR="00FE2B52" w:rsidRDefault="00FE2B52" w:rsidP="004F32DA">
      <w:pPr>
        <w:widowControl/>
        <w:numPr>
          <w:ilvl w:val="0"/>
          <w:numId w:val="13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90B9CA3" wp14:editId="7D851751">
            <wp:extent cx="257175" cy="257175"/>
            <wp:effectExtent l="19050" t="0" r="9525" b="0"/>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D.文化自信</w:t>
      </w:r>
    </w:p>
    <w:p w:rsidR="00FE2B52" w:rsidRDefault="00FE2B52" w:rsidP="00FE2B52">
      <w:pPr>
        <w:widowControl/>
        <w:shd w:val="clear" w:color="auto" w:fill="FFFFFF"/>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143全党必须牢记，______的问题，是检验一个政党、一个政权性质的试金石。（A）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DC7329" wp14:editId="253AEBF3">
            <wp:extent cx="257175" cy="257175"/>
            <wp:effectExtent l="19050" t="0" r="9525" b="0"/>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A.为什么人</w:t>
      </w:r>
    </w:p>
    <w:p w:rsidR="00FE2B52" w:rsidRDefault="00FE2B52" w:rsidP="004F32DA">
      <w:pPr>
        <w:widowControl/>
        <w:numPr>
          <w:ilvl w:val="0"/>
          <w:numId w:val="14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07A8D16" wp14:editId="58836D97">
            <wp:extent cx="257175" cy="257175"/>
            <wp:effectExtent l="19050" t="0" r="9525" b="0"/>
            <wp:docPr id="570" name="图片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B.执政宗旨</w:t>
      </w:r>
    </w:p>
    <w:p w:rsidR="00FE2B52" w:rsidRDefault="00FE2B52" w:rsidP="004F32DA">
      <w:pPr>
        <w:widowControl/>
        <w:numPr>
          <w:ilvl w:val="0"/>
          <w:numId w:val="14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102993" wp14:editId="1817BF93">
            <wp:extent cx="257175" cy="257175"/>
            <wp:effectExtent l="19050" t="0" r="9525" b="0"/>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C.建党宗旨</w:t>
      </w:r>
    </w:p>
    <w:p w:rsidR="00FE2B52" w:rsidRDefault="00FE2B52" w:rsidP="004F32DA">
      <w:pPr>
        <w:widowControl/>
        <w:numPr>
          <w:ilvl w:val="0"/>
          <w:numId w:val="14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1D35B4" wp14:editId="15A2294A">
            <wp:extent cx="257175" cy="257175"/>
            <wp:effectExtent l="19050" t="0" r="9525" b="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D.权力来源</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144、全党要更加自觉地坚持党的领导和我国______，坚决反对一切削弱、歪曲、否定党的领导和我国社会主义制度的言行。 （B）</w:t>
      </w:r>
    </w:p>
    <w:p w:rsidR="00FE2B52" w:rsidRDefault="00FE2B52" w:rsidP="004F32DA">
      <w:pPr>
        <w:widowControl/>
        <w:numPr>
          <w:ilvl w:val="0"/>
          <w:numId w:val="1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16A8C5" wp14:editId="45553979">
            <wp:extent cx="257175" cy="257175"/>
            <wp:effectExtent l="19050" t="0" r="9525" b="0"/>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A.社会制度</w:t>
      </w:r>
    </w:p>
    <w:p w:rsidR="00FE2B52" w:rsidRDefault="00FE2B52" w:rsidP="004F32DA">
      <w:pPr>
        <w:widowControl/>
        <w:numPr>
          <w:ilvl w:val="0"/>
          <w:numId w:val="1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18AC1BA" wp14:editId="7336F68D">
            <wp:extent cx="257175" cy="257175"/>
            <wp:effectExtent l="19050" t="0" r="9525" b="0"/>
            <wp:docPr id="574" name="图片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B.社会主义制度</w:t>
      </w:r>
    </w:p>
    <w:p w:rsidR="00FE2B52" w:rsidRDefault="00FE2B52" w:rsidP="004F32DA">
      <w:pPr>
        <w:widowControl/>
        <w:numPr>
          <w:ilvl w:val="0"/>
          <w:numId w:val="1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9D7457" wp14:editId="1984DD7D">
            <wp:extent cx="257175" cy="257175"/>
            <wp:effectExtent l="19050" t="0" r="9525" b="0"/>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C.中国特色社会主义制度</w:t>
      </w:r>
    </w:p>
    <w:p w:rsidR="00FE2B52" w:rsidRDefault="00FE2B52" w:rsidP="004F32DA">
      <w:pPr>
        <w:widowControl/>
        <w:numPr>
          <w:ilvl w:val="0"/>
          <w:numId w:val="14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931BA83" wp14:editId="23CCEC9D">
            <wp:extent cx="257175" cy="257175"/>
            <wp:effectExtent l="19050" t="0" r="9525"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D.新时代中国特色社会主义制度</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145从全面建成小康社会到基本实现现代化，再到全面建成______，是新时代中国特色社会主义发展的战略安排。（B）</w:t>
      </w:r>
    </w:p>
    <w:p w:rsidR="00FE2B52" w:rsidRDefault="00FE2B52" w:rsidP="004F32DA">
      <w:pPr>
        <w:widowControl/>
        <w:numPr>
          <w:ilvl w:val="0"/>
          <w:numId w:val="1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9DFF48" wp14:editId="53572221">
            <wp:extent cx="257175" cy="257175"/>
            <wp:effectExtent l="19050" t="0" r="9525"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A.创新型国家</w:t>
      </w:r>
    </w:p>
    <w:p w:rsidR="00FE2B52" w:rsidRDefault="00FE2B52" w:rsidP="004F32DA">
      <w:pPr>
        <w:widowControl/>
        <w:numPr>
          <w:ilvl w:val="0"/>
          <w:numId w:val="1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0C535F0" wp14:editId="38B30BE2">
            <wp:extent cx="257175" cy="257175"/>
            <wp:effectExtent l="19050" t="0" r="9525"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B.社会主义现代化强国</w:t>
      </w:r>
    </w:p>
    <w:p w:rsidR="00FE2B52" w:rsidRDefault="00FE2B52" w:rsidP="004F32DA">
      <w:pPr>
        <w:widowControl/>
        <w:numPr>
          <w:ilvl w:val="0"/>
          <w:numId w:val="1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7DBB2D2" wp14:editId="5267F456">
            <wp:extent cx="257175" cy="257175"/>
            <wp:effectExtent l="19050" t="0" r="9525" b="0"/>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C.社会主义现代化大国</w:t>
      </w:r>
    </w:p>
    <w:p w:rsidR="00FE2B52" w:rsidRDefault="00FE2B52" w:rsidP="004F32DA">
      <w:pPr>
        <w:widowControl/>
        <w:numPr>
          <w:ilvl w:val="0"/>
          <w:numId w:val="14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155D1B" wp14:editId="43A1DB28">
            <wp:extent cx="257175" cy="257175"/>
            <wp:effectExtent l="19050" t="0" r="9525"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D.世界一流强国</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146、党的十九大报告指出，发展是解决我国一切问题的基础和关键，发展必须是______。（D）</w:t>
      </w:r>
    </w:p>
    <w:p w:rsidR="00FE2B52" w:rsidRDefault="00FE2B52" w:rsidP="004F32DA">
      <w:pPr>
        <w:widowControl/>
        <w:numPr>
          <w:ilvl w:val="0"/>
          <w:numId w:val="1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3615B3C" wp14:editId="38F5CE23">
            <wp:extent cx="257175" cy="257175"/>
            <wp:effectExtent l="19050" t="0" r="952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A.长期发展</w:t>
      </w:r>
    </w:p>
    <w:p w:rsidR="00FE2B52" w:rsidRDefault="00FE2B52" w:rsidP="004F32DA">
      <w:pPr>
        <w:widowControl/>
        <w:numPr>
          <w:ilvl w:val="0"/>
          <w:numId w:val="1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8F1D72D" wp14:editId="00D8B79D">
            <wp:extent cx="257175" cy="257175"/>
            <wp:effectExtent l="19050" t="0" r="9525" b="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B.持续发展</w:t>
      </w:r>
    </w:p>
    <w:p w:rsidR="00FE2B52" w:rsidRDefault="00FE2B52" w:rsidP="004F32DA">
      <w:pPr>
        <w:widowControl/>
        <w:numPr>
          <w:ilvl w:val="0"/>
          <w:numId w:val="1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508A27B" wp14:editId="074E151E">
            <wp:extent cx="257175" cy="257175"/>
            <wp:effectExtent l="19050" t="0" r="9525" b="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C.绿色发展</w:t>
      </w:r>
    </w:p>
    <w:p w:rsidR="00FE2B52" w:rsidRDefault="00FE2B52" w:rsidP="004F32DA">
      <w:pPr>
        <w:widowControl/>
        <w:numPr>
          <w:ilvl w:val="0"/>
          <w:numId w:val="14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8CC300" wp14:editId="0821C7CF">
            <wp:extent cx="257175" cy="257175"/>
            <wp:effectExtent l="19050" t="0" r="9525"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D.科学发展</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147中国共产党人的初心和使命，就是为中国人民______ ，为中华民族______。这个初心和使命是激励中国共产党人不断前进的根本动力。（C）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FB022E" wp14:editId="428F581B">
            <wp:extent cx="257175" cy="257175"/>
            <wp:effectExtent l="19050" t="0" r="9525" b="0"/>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A.谋幸福；谋未来</w:t>
      </w:r>
    </w:p>
    <w:p w:rsidR="00FE2B52" w:rsidRDefault="00FE2B52" w:rsidP="004F32DA">
      <w:pPr>
        <w:widowControl/>
        <w:numPr>
          <w:ilvl w:val="0"/>
          <w:numId w:val="14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033E2E5" wp14:editId="319431ED">
            <wp:extent cx="257175" cy="257175"/>
            <wp:effectExtent l="19050" t="0" r="9525"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B.谋生活；谋复兴</w:t>
      </w:r>
    </w:p>
    <w:p w:rsidR="00FE2B52" w:rsidRDefault="00FE2B52" w:rsidP="004F32DA">
      <w:pPr>
        <w:widowControl/>
        <w:numPr>
          <w:ilvl w:val="0"/>
          <w:numId w:val="14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D4C168F" wp14:editId="0B0A2E0A">
            <wp:extent cx="257175" cy="257175"/>
            <wp:effectExtent l="19050" t="0" r="9525" b="0"/>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C.谋幸福；谋复兴</w:t>
      </w:r>
    </w:p>
    <w:p w:rsidR="00FE2B52" w:rsidRDefault="00FE2B52" w:rsidP="004F32DA">
      <w:pPr>
        <w:widowControl/>
        <w:numPr>
          <w:ilvl w:val="0"/>
          <w:numId w:val="14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94F10E" wp14:editId="0CF05B23">
            <wp:extent cx="257175" cy="257175"/>
            <wp:effectExtent l="19050" t="0" r="9525" b="0"/>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D.谋生活；谋未来</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148我们呼吁，各国人民同心协力，构建人类命运共同体，建设______的世界。（C）</w:t>
      </w:r>
    </w:p>
    <w:p w:rsidR="00FE2B52" w:rsidRDefault="00FE2B52" w:rsidP="004F32DA">
      <w:pPr>
        <w:widowControl/>
        <w:numPr>
          <w:ilvl w:val="0"/>
          <w:numId w:val="1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BE51844" wp14:editId="1EE0DEA5">
            <wp:extent cx="257175" cy="257175"/>
            <wp:effectExtent l="19050" t="0" r="9525" b="0"/>
            <wp:docPr id="589" name="图片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A.持久和平、普遍安全、共同繁荣、开放包容、公平正义</w:t>
      </w:r>
    </w:p>
    <w:p w:rsidR="00FE2B52" w:rsidRDefault="00FE2B52" w:rsidP="004F32DA">
      <w:pPr>
        <w:widowControl/>
        <w:numPr>
          <w:ilvl w:val="0"/>
          <w:numId w:val="1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3CA0FAC" wp14:editId="69C80802">
            <wp:extent cx="257175" cy="257175"/>
            <wp:effectExtent l="19050" t="0" r="9525" b="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B.持久和平、普遍安全、共同繁荣、公平正义、清洁美丽</w:t>
      </w:r>
    </w:p>
    <w:p w:rsidR="00FE2B52" w:rsidRDefault="00FE2B52" w:rsidP="004F32DA">
      <w:pPr>
        <w:widowControl/>
        <w:numPr>
          <w:ilvl w:val="0"/>
          <w:numId w:val="1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9E81C5A" wp14:editId="18948A8E">
            <wp:extent cx="257175" cy="257175"/>
            <wp:effectExtent l="19050" t="0" r="9525"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C.持久和平、普遍安全、共同繁荣、开放包容、清洁美丽</w:t>
      </w:r>
    </w:p>
    <w:p w:rsidR="00FE2B52" w:rsidRDefault="00FE2B52" w:rsidP="004F32DA">
      <w:pPr>
        <w:widowControl/>
        <w:numPr>
          <w:ilvl w:val="0"/>
          <w:numId w:val="14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594259B" wp14:editId="6F7371BD">
            <wp:extent cx="257175" cy="257175"/>
            <wp:effectExtent l="19050" t="0" r="9525" b="0"/>
            <wp:docPr id="592" name="图片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D.持久和平、普遍安全、公平正义、开放包容、清洁美丽</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149、我们党要增强政治领导本领，坚持______，科学制定和坚决执行党的路线方针政策，把党总揽全局、协调各方落到实处。（D）</w:t>
      </w:r>
    </w:p>
    <w:p w:rsidR="00FE2B52" w:rsidRDefault="00FE2B52" w:rsidP="004F32DA">
      <w:pPr>
        <w:widowControl/>
        <w:numPr>
          <w:ilvl w:val="0"/>
          <w:numId w:val="1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ADF55F9" wp14:editId="24F2041B">
            <wp:extent cx="257175" cy="257175"/>
            <wp:effectExtent l="19050" t="0" r="9525" b="0"/>
            <wp:docPr id="593" name="图片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A.大局思维、科学思维、历史思维、法治思维、底线思维</w:t>
      </w:r>
    </w:p>
    <w:p w:rsidR="00FE2B52" w:rsidRDefault="00FE2B52" w:rsidP="004F32DA">
      <w:pPr>
        <w:widowControl/>
        <w:numPr>
          <w:ilvl w:val="0"/>
          <w:numId w:val="1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39440B2" wp14:editId="1982D20B">
            <wp:extent cx="257175" cy="257175"/>
            <wp:effectExtent l="19050" t="0" r="9525" b="0"/>
            <wp:docPr id="594" name="图片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B.战略思维、创造思维、唯物思维、法制思维、红线思维</w:t>
      </w:r>
    </w:p>
    <w:p w:rsidR="00FE2B52" w:rsidRDefault="00FE2B52" w:rsidP="004F32DA">
      <w:pPr>
        <w:widowControl/>
        <w:numPr>
          <w:ilvl w:val="0"/>
          <w:numId w:val="1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C0C0B2" wp14:editId="5FAD3831">
            <wp:extent cx="257175" cy="257175"/>
            <wp:effectExtent l="19050" t="0" r="9525" b="0"/>
            <wp:docPr id="59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C.战斗思维、创新思维、辩证思维、法律思维、底线思维</w:t>
      </w:r>
    </w:p>
    <w:p w:rsidR="00FE2B52" w:rsidRDefault="00FE2B52" w:rsidP="004F32DA">
      <w:pPr>
        <w:widowControl/>
        <w:numPr>
          <w:ilvl w:val="0"/>
          <w:numId w:val="14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3518D3D" wp14:editId="3AA4240B">
            <wp:extent cx="257175" cy="257175"/>
            <wp:effectExtent l="19050" t="0" r="9525" b="0"/>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D.战略思维、创新思维、辩证思维、法治思维、底线思维</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150、深化机构和行政体制改革。转变政府职能，深化简政放权，创新监管方式，增强政府公信力和执行力，建设人民满意的______政府。（D）</w:t>
      </w:r>
    </w:p>
    <w:p w:rsidR="00FE2B52" w:rsidRDefault="00FE2B52" w:rsidP="004F32DA">
      <w:pPr>
        <w:widowControl/>
        <w:numPr>
          <w:ilvl w:val="0"/>
          <w:numId w:val="1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6078D64" wp14:editId="2AC8158A">
            <wp:extent cx="257175" cy="257175"/>
            <wp:effectExtent l="19050" t="0" r="9525" b="0"/>
            <wp:docPr id="597" name="图片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A.法治</w:t>
      </w:r>
    </w:p>
    <w:p w:rsidR="00FE2B52" w:rsidRDefault="00FE2B52" w:rsidP="004F32DA">
      <w:pPr>
        <w:widowControl/>
        <w:numPr>
          <w:ilvl w:val="0"/>
          <w:numId w:val="1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8EF0B4D" wp14:editId="65915D57">
            <wp:extent cx="257175" cy="257175"/>
            <wp:effectExtent l="19050" t="0" r="9525" b="0"/>
            <wp:docPr id="598" name="图片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B.创新型</w:t>
      </w:r>
    </w:p>
    <w:p w:rsidR="00FE2B52" w:rsidRDefault="00FE2B52" w:rsidP="004F32DA">
      <w:pPr>
        <w:widowControl/>
        <w:numPr>
          <w:ilvl w:val="0"/>
          <w:numId w:val="1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4B6C0AE" wp14:editId="420A802B">
            <wp:extent cx="257175" cy="257175"/>
            <wp:effectExtent l="19050" t="0" r="9525" b="0"/>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C.廉洁</w:t>
      </w:r>
    </w:p>
    <w:p w:rsidR="00FE2B52" w:rsidRDefault="00FE2B52" w:rsidP="004F32DA">
      <w:pPr>
        <w:widowControl/>
        <w:numPr>
          <w:ilvl w:val="0"/>
          <w:numId w:val="15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E3CADD" wp14:editId="68EA4092">
            <wp:extent cx="257175" cy="257175"/>
            <wp:effectExtent l="19050" t="0" r="9525" b="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D.服务型</w:t>
      </w:r>
    </w:p>
    <w:p w:rsidR="00FE2B52" w:rsidRDefault="00FE2B52" w:rsidP="00FE2B52">
      <w:pPr>
        <w:widowControl/>
        <w:spacing w:line="600" w:lineRule="exact"/>
        <w:jc w:val="left"/>
        <w:rPr>
          <w:rFonts w:ascii="宋体" w:hAnsi="宋体" w:cs="宋体"/>
          <w:kern w:val="0"/>
          <w:sz w:val="24"/>
        </w:rPr>
      </w:pPr>
      <w:r>
        <w:rPr>
          <w:rFonts w:ascii="微软雅黑" w:eastAsia="微软雅黑" w:hAnsi="微软雅黑" w:cs="宋体" w:hint="eastAsia"/>
          <w:b/>
          <w:bCs/>
          <w:color w:val="333333"/>
          <w:kern w:val="0"/>
          <w:sz w:val="24"/>
        </w:rPr>
        <w:t>151凡是成立党的新组织，或是撤销党的原有组织，必须由______决定。（A）</w:t>
      </w:r>
      <w:r>
        <w:rPr>
          <w:rFonts w:ascii="微软雅黑" w:eastAsia="微软雅黑" w:hAnsi="微软雅黑" w:cs="宋体" w:hint="eastAsia"/>
          <w:b/>
          <w:bCs/>
          <w:color w:val="333333"/>
          <w:kern w:val="0"/>
          <w:sz w:val="24"/>
          <w:shd w:val="clear" w:color="auto" w:fill="FFFFFF"/>
        </w:rPr>
        <w:br/>
      </w:r>
    </w:p>
    <w:p w:rsidR="00FE2B52" w:rsidRDefault="00FE2B52" w:rsidP="004F32DA">
      <w:pPr>
        <w:widowControl/>
        <w:numPr>
          <w:ilvl w:val="0"/>
          <w:numId w:val="15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EF7D41" wp14:editId="57A4EEC5">
            <wp:extent cx="257175" cy="257175"/>
            <wp:effectExtent l="19050" t="0" r="9525" b="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A.上级党组织</w:t>
      </w:r>
    </w:p>
    <w:p w:rsidR="00FE2B52" w:rsidRDefault="00FE2B52" w:rsidP="004F32DA">
      <w:pPr>
        <w:widowControl/>
        <w:numPr>
          <w:ilvl w:val="0"/>
          <w:numId w:val="15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68D255" wp14:editId="6959EDC1">
            <wp:extent cx="257175" cy="257175"/>
            <wp:effectExtent l="19050" t="0" r="9525" b="0"/>
            <wp:docPr id="602" name="图片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B.上级党委和政府</w:t>
      </w:r>
    </w:p>
    <w:p w:rsidR="00FE2B52" w:rsidRDefault="00FE2B52" w:rsidP="004F32DA">
      <w:pPr>
        <w:widowControl/>
        <w:numPr>
          <w:ilvl w:val="0"/>
          <w:numId w:val="15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A02EE17" wp14:editId="1D74AE31">
            <wp:extent cx="257175" cy="257175"/>
            <wp:effectExtent l="19050" t="0" r="9525" b="0"/>
            <wp:docPr id="603"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C.党中央</w:t>
      </w:r>
    </w:p>
    <w:p w:rsidR="00FE2B52" w:rsidRDefault="00FE2B52" w:rsidP="004F32DA">
      <w:pPr>
        <w:widowControl/>
        <w:numPr>
          <w:ilvl w:val="0"/>
          <w:numId w:val="15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04B4C5E" wp14:editId="03BD7F54">
            <wp:extent cx="257175" cy="257175"/>
            <wp:effectExtent l="19050" t="0" r="9525" b="0"/>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D.上级党组织和纪委</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152、全党要充分认识这场伟大斗争的______，发扬斗争精神，提高斗争本领，不断夺取伟大斗争新胜利。（A）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7CA7071" wp14:editId="4C4857FF">
            <wp:extent cx="257175" cy="257175"/>
            <wp:effectExtent l="19050" t="0" r="9525" b="0"/>
            <wp:docPr id="605" name="图片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A.长期性、复杂性、艰巨性</w:t>
      </w:r>
    </w:p>
    <w:p w:rsidR="00FE2B52" w:rsidRDefault="00FE2B52" w:rsidP="004F32DA">
      <w:pPr>
        <w:widowControl/>
        <w:numPr>
          <w:ilvl w:val="0"/>
          <w:numId w:val="15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E64AD47" wp14:editId="475835E3">
            <wp:extent cx="257175" cy="257175"/>
            <wp:effectExtent l="19050" t="0" r="9525" b="0"/>
            <wp:docPr id="606" name="图片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B.长期性、系统性、复杂性</w:t>
      </w:r>
    </w:p>
    <w:p w:rsidR="00FE2B52" w:rsidRDefault="00FE2B52" w:rsidP="004F32DA">
      <w:pPr>
        <w:widowControl/>
        <w:numPr>
          <w:ilvl w:val="0"/>
          <w:numId w:val="15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182F0B" wp14:editId="20D169DA">
            <wp:extent cx="257175" cy="257175"/>
            <wp:effectExtent l="19050" t="0" r="9525" b="0"/>
            <wp:docPr id="607"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C.持续性、复杂性、整体性</w:t>
      </w:r>
    </w:p>
    <w:p w:rsidR="00FE2B52" w:rsidRDefault="00FE2B52" w:rsidP="004F32DA">
      <w:pPr>
        <w:widowControl/>
        <w:numPr>
          <w:ilvl w:val="0"/>
          <w:numId w:val="15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CD69428" wp14:editId="6EFE92B4">
            <wp:extent cx="257175" cy="257175"/>
            <wp:effectExtent l="19050" t="0" r="9525" b="0"/>
            <wp:docPr id="608" name="图片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D.持续性、系统性、艰巨性</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153推进______，建设覆盖纪检监察系统的检举举报平台。强化不敢腐的震慑，扎牢不能腐的笼子，增强不想腐的自觉，通过不懈努力换来海晏河清、朗朗乾坤。（C）</w:t>
      </w:r>
    </w:p>
    <w:p w:rsidR="00FE2B52" w:rsidRDefault="00FE2B52" w:rsidP="004F32DA">
      <w:pPr>
        <w:widowControl/>
        <w:numPr>
          <w:ilvl w:val="0"/>
          <w:numId w:val="15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74EEADE" wp14:editId="69951AA4">
            <wp:extent cx="257175" cy="257175"/>
            <wp:effectExtent l="19050" t="0" r="9525" b="0"/>
            <wp:docPr id="609" name="图片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A.监察领域国家立法</w:t>
      </w:r>
    </w:p>
    <w:p w:rsidR="00FE2B52" w:rsidRDefault="00FE2B52" w:rsidP="004F32DA">
      <w:pPr>
        <w:widowControl/>
        <w:numPr>
          <w:ilvl w:val="0"/>
          <w:numId w:val="15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82BF72C" wp14:editId="69B6148B">
            <wp:extent cx="257175" cy="257175"/>
            <wp:effectExtent l="19050" t="0" r="9525" b="0"/>
            <wp:docPr id="610" name="图片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B.预防腐败国家立法</w:t>
      </w:r>
    </w:p>
    <w:p w:rsidR="00FE2B52" w:rsidRDefault="00FE2B52" w:rsidP="004F32DA">
      <w:pPr>
        <w:widowControl/>
        <w:numPr>
          <w:ilvl w:val="0"/>
          <w:numId w:val="15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3F163B" wp14:editId="544480F7">
            <wp:extent cx="257175" cy="257175"/>
            <wp:effectExtent l="19050" t="0" r="9525" b="0"/>
            <wp:docPr id="611"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C.反腐败国家立法</w:t>
      </w:r>
    </w:p>
    <w:p w:rsidR="00FE2B52" w:rsidRDefault="00FE2B52" w:rsidP="004F32DA">
      <w:pPr>
        <w:widowControl/>
        <w:numPr>
          <w:ilvl w:val="0"/>
          <w:numId w:val="15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3147206" wp14:editId="22673868">
            <wp:extent cx="257175" cy="257175"/>
            <wp:effectExtent l="19050" t="0" r="9525" b="0"/>
            <wp:docPr id="612" name="图片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D.廉政国家立法</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154、军队是要准备打仗的，一切工作都必须坚持______标准，向能打仗、打胜仗聚焦。（A）</w:t>
      </w:r>
    </w:p>
    <w:p w:rsidR="00FE2B52" w:rsidRDefault="00FE2B52" w:rsidP="004F32DA">
      <w:pPr>
        <w:widowControl/>
        <w:numPr>
          <w:ilvl w:val="0"/>
          <w:numId w:val="15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CEBBAA8" wp14:editId="2A64A6CF">
            <wp:extent cx="257175" cy="257175"/>
            <wp:effectExtent l="19050" t="0" r="9525" b="0"/>
            <wp:docPr id="613" name="图片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A.战斗力</w:t>
      </w:r>
    </w:p>
    <w:p w:rsidR="00FE2B52" w:rsidRDefault="00FE2B52" w:rsidP="004F32DA">
      <w:pPr>
        <w:widowControl/>
        <w:numPr>
          <w:ilvl w:val="0"/>
          <w:numId w:val="15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2601CB3" wp14:editId="6C3A067F">
            <wp:extent cx="257175" cy="257175"/>
            <wp:effectExtent l="19050" t="0" r="9525" b="0"/>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B.斗争力</w:t>
      </w:r>
    </w:p>
    <w:p w:rsidR="00FE2B52" w:rsidRDefault="00FE2B52" w:rsidP="004F32DA">
      <w:pPr>
        <w:widowControl/>
        <w:numPr>
          <w:ilvl w:val="0"/>
          <w:numId w:val="15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9181F91" wp14:editId="7D7FA0AA">
            <wp:extent cx="257175" cy="257175"/>
            <wp:effectExtent l="19050" t="0" r="9525" b="0"/>
            <wp:docPr id="615" name="图片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C.战争力</w:t>
      </w:r>
    </w:p>
    <w:p w:rsidR="00FE2B52" w:rsidRDefault="00FE2B52" w:rsidP="004F32DA">
      <w:pPr>
        <w:widowControl/>
        <w:numPr>
          <w:ilvl w:val="0"/>
          <w:numId w:val="15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443934B" wp14:editId="4F766F8C">
            <wp:extent cx="257175" cy="257175"/>
            <wp:effectExtent l="19050" t="0" r="9525" b="0"/>
            <wp:docPr id="616" name="图片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D.硬实力</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lastRenderedPageBreak/>
        <w:t>155、实现“两个一百年”奋斗目标、实现中华民族伟大复兴的中国梦，不断提高人民生活水平，必须坚定不移把______作为党执政兴国的第一要务。（C）</w:t>
      </w:r>
    </w:p>
    <w:p w:rsidR="00FE2B52" w:rsidRDefault="00FE2B52" w:rsidP="004F32DA">
      <w:pPr>
        <w:widowControl/>
        <w:numPr>
          <w:ilvl w:val="0"/>
          <w:numId w:val="15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A23CC2" wp14:editId="24018B5C">
            <wp:extent cx="257175" cy="257175"/>
            <wp:effectExtent l="19050" t="0" r="9525" b="0"/>
            <wp:docPr id="617" name="图片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A.创新</w:t>
      </w:r>
    </w:p>
    <w:p w:rsidR="00FE2B52" w:rsidRDefault="00FE2B52" w:rsidP="004F32DA">
      <w:pPr>
        <w:widowControl/>
        <w:numPr>
          <w:ilvl w:val="0"/>
          <w:numId w:val="15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A4C1AB1" wp14:editId="04A8E314">
            <wp:extent cx="257175" cy="257175"/>
            <wp:effectExtent l="19050" t="0" r="9525" b="0"/>
            <wp:docPr id="618" name="图片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B.改革</w:t>
      </w:r>
    </w:p>
    <w:p w:rsidR="00FE2B52" w:rsidRDefault="00FE2B52" w:rsidP="004F32DA">
      <w:pPr>
        <w:widowControl/>
        <w:numPr>
          <w:ilvl w:val="0"/>
          <w:numId w:val="15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E1C2385" wp14:editId="788B9A6D">
            <wp:extent cx="257175" cy="257175"/>
            <wp:effectExtent l="19050" t="0" r="9525" b="0"/>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C.发展</w:t>
      </w:r>
    </w:p>
    <w:p w:rsidR="00FE2B52" w:rsidRDefault="00FE2B52" w:rsidP="004F32DA">
      <w:pPr>
        <w:widowControl/>
        <w:numPr>
          <w:ilvl w:val="0"/>
          <w:numId w:val="15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B04421" wp14:editId="6B327B7B">
            <wp:extent cx="257175" cy="257175"/>
            <wp:effectExtent l="19050" t="0" r="9525" b="0"/>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D.开放</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156、实现伟大梦想，必须建设伟大工程。这个伟大工程就是我们党正在深入推进的______新的伟大工程。（C）</w:t>
      </w:r>
    </w:p>
    <w:p w:rsidR="00FE2B52" w:rsidRDefault="00FE2B52" w:rsidP="004F32DA">
      <w:pPr>
        <w:widowControl/>
        <w:numPr>
          <w:ilvl w:val="0"/>
          <w:numId w:val="15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AB80131" wp14:editId="501270AB">
            <wp:extent cx="257175" cy="257175"/>
            <wp:effectExtent l="19050" t="0" r="9525" b="0"/>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A.党的执政</w:t>
      </w:r>
    </w:p>
    <w:p w:rsidR="00FE2B52" w:rsidRDefault="00FE2B52" w:rsidP="004F32DA">
      <w:pPr>
        <w:widowControl/>
        <w:numPr>
          <w:ilvl w:val="0"/>
          <w:numId w:val="15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792EFA" wp14:editId="3A0C2B60">
            <wp:extent cx="257175" cy="257175"/>
            <wp:effectExtent l="19050" t="0" r="9525" b="0"/>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B.党的领导</w:t>
      </w:r>
    </w:p>
    <w:p w:rsidR="00FE2B52" w:rsidRDefault="00FE2B52" w:rsidP="004F32DA">
      <w:pPr>
        <w:widowControl/>
        <w:numPr>
          <w:ilvl w:val="0"/>
          <w:numId w:val="15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FE8D3C5" wp14:editId="22111ADD">
            <wp:extent cx="257175" cy="257175"/>
            <wp:effectExtent l="19050" t="0" r="9525" b="0"/>
            <wp:docPr id="623" name="图片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C.党的建设</w:t>
      </w:r>
    </w:p>
    <w:p w:rsidR="00FE2B52" w:rsidRDefault="00FE2B52" w:rsidP="004F32DA">
      <w:pPr>
        <w:widowControl/>
        <w:numPr>
          <w:ilvl w:val="0"/>
          <w:numId w:val="15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5405227" wp14:editId="0F9C48AF">
            <wp:extent cx="257175" cy="257175"/>
            <wp:effectExtent l="19050" t="0" r="9525" b="0"/>
            <wp:docPr id="624" name="图片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D.党的纪律</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157、党组织如果在维护党的纪律方面失职，必须______。（B）</w:t>
      </w:r>
    </w:p>
    <w:p w:rsidR="00FE2B52" w:rsidRDefault="00FE2B52" w:rsidP="004F32DA">
      <w:pPr>
        <w:widowControl/>
        <w:numPr>
          <w:ilvl w:val="0"/>
          <w:numId w:val="15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9D22FC" wp14:editId="1C540D58">
            <wp:extent cx="257175" cy="257175"/>
            <wp:effectExtent l="19050" t="0" r="9525" b="0"/>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A.追究</w:t>
      </w:r>
    </w:p>
    <w:p w:rsidR="00FE2B52" w:rsidRDefault="00FE2B52" w:rsidP="004F32DA">
      <w:pPr>
        <w:widowControl/>
        <w:numPr>
          <w:ilvl w:val="0"/>
          <w:numId w:val="15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F909CBE" wp14:editId="49DA1291">
            <wp:extent cx="257175" cy="257175"/>
            <wp:effectExtent l="19050" t="0" r="9525" b="0"/>
            <wp:docPr id="626" name="图片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B.问责</w:t>
      </w:r>
    </w:p>
    <w:p w:rsidR="00FE2B52" w:rsidRDefault="00FE2B52" w:rsidP="004F32DA">
      <w:pPr>
        <w:widowControl/>
        <w:numPr>
          <w:ilvl w:val="0"/>
          <w:numId w:val="15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E0733F2" wp14:editId="05609AA4">
            <wp:extent cx="257175" cy="257175"/>
            <wp:effectExtent l="19050" t="0" r="9525" b="0"/>
            <wp:docPr id="627"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C.起诉</w:t>
      </w:r>
    </w:p>
    <w:p w:rsidR="00FE2B52" w:rsidRDefault="00FE2B52" w:rsidP="004F32DA">
      <w:pPr>
        <w:widowControl/>
        <w:numPr>
          <w:ilvl w:val="0"/>
          <w:numId w:val="15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619433E" wp14:editId="72358E2B">
            <wp:extent cx="257175" cy="257175"/>
            <wp:effectExtent l="19050" t="0" r="9525" b="0"/>
            <wp:docPr id="628" name="图片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D.查处</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158、党的十九大报告指出，成立______，加强对法治中国建设的统一领导。（C）</w:t>
      </w:r>
    </w:p>
    <w:p w:rsidR="00FE2B52" w:rsidRDefault="00FE2B52" w:rsidP="004F32DA">
      <w:pPr>
        <w:widowControl/>
        <w:numPr>
          <w:ilvl w:val="0"/>
          <w:numId w:val="15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B9BF000" wp14:editId="7852E486">
            <wp:extent cx="257175" cy="257175"/>
            <wp:effectExtent l="19050" t="0" r="9525" b="0"/>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A.依法治国领导小组</w:t>
      </w:r>
    </w:p>
    <w:p w:rsidR="00FE2B52" w:rsidRDefault="00FE2B52" w:rsidP="004F32DA">
      <w:pPr>
        <w:widowControl/>
        <w:numPr>
          <w:ilvl w:val="0"/>
          <w:numId w:val="15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F15CF2F" wp14:editId="22BA0422">
            <wp:extent cx="257175" cy="257175"/>
            <wp:effectExtent l="19050" t="0" r="9525" b="0"/>
            <wp:docPr id="630" name="图片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B.中央依法治国改革领导小组</w:t>
      </w:r>
    </w:p>
    <w:p w:rsidR="00FE2B52" w:rsidRDefault="00FE2B52" w:rsidP="004F32DA">
      <w:pPr>
        <w:widowControl/>
        <w:numPr>
          <w:ilvl w:val="0"/>
          <w:numId w:val="15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53D5FD2" wp14:editId="2E91E277">
            <wp:extent cx="257175" cy="257175"/>
            <wp:effectExtent l="19050" t="0" r="9525" b="0"/>
            <wp:docPr id="631" name="图片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C.中央全面依法治国领导小组</w:t>
      </w:r>
    </w:p>
    <w:p w:rsidR="00FE2B52" w:rsidRDefault="00FE2B52" w:rsidP="004F32DA">
      <w:pPr>
        <w:widowControl/>
        <w:numPr>
          <w:ilvl w:val="0"/>
          <w:numId w:val="15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A9CDA4" wp14:editId="6642E152">
            <wp:extent cx="257175" cy="257175"/>
            <wp:effectExtent l="19050" t="0" r="9525" b="0"/>
            <wp:docPr id="632" name="图片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D.中央全面依法治国改革领导小组</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lastRenderedPageBreak/>
        <w:t>159、构建市场导向的______，发展绿色金融，壮大节能环保产业、清洁生产产业、清洁能源产业。（D）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ECAF157" wp14:editId="3A995552">
            <wp:extent cx="257175" cy="257175"/>
            <wp:effectExtent l="19050" t="0" r="9525" b="0"/>
            <wp:docPr id="633" name="图片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A.绿色发展创新体系</w:t>
      </w:r>
    </w:p>
    <w:p w:rsidR="00FE2B52" w:rsidRDefault="00FE2B52" w:rsidP="004F32DA">
      <w:pPr>
        <w:widowControl/>
        <w:numPr>
          <w:ilvl w:val="0"/>
          <w:numId w:val="15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76B05E7" wp14:editId="4FCE43F6">
            <wp:extent cx="257175" cy="257175"/>
            <wp:effectExtent l="19050" t="0" r="9525" b="0"/>
            <wp:docPr id="634" name="图片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B.绿色产业创新体系</w:t>
      </w:r>
    </w:p>
    <w:p w:rsidR="00FE2B52" w:rsidRDefault="00FE2B52" w:rsidP="004F32DA">
      <w:pPr>
        <w:widowControl/>
        <w:numPr>
          <w:ilvl w:val="0"/>
          <w:numId w:val="15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712146D" wp14:editId="4BA66E31">
            <wp:extent cx="257175" cy="257175"/>
            <wp:effectExtent l="19050" t="0" r="9525" b="0"/>
            <wp:docPr id="635" name="图片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C.绿色科技创新体系</w:t>
      </w:r>
    </w:p>
    <w:p w:rsidR="00FE2B52" w:rsidRDefault="00FE2B52" w:rsidP="004F32DA">
      <w:pPr>
        <w:widowControl/>
        <w:numPr>
          <w:ilvl w:val="0"/>
          <w:numId w:val="15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ADE2A69" wp14:editId="480DEB77">
            <wp:extent cx="257175" cy="257175"/>
            <wp:effectExtent l="19050" t="0" r="9525" b="0"/>
            <wp:docPr id="636" name="图片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D.绿色技术创新体系</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160、必须认识到，我国社会主要矛盾的变化，没有改变我们对我国社会主义所处历史阶段的判断，我国仍处于并将长期处于______的基本国情没有变，我国是世界最大发展中国家的国际地位没有变。（B）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0F0E98" wp14:editId="31AFB94F">
            <wp:extent cx="257175" cy="257175"/>
            <wp:effectExtent l="19050" t="0" r="9525" b="0"/>
            <wp:docPr id="637" name="图片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A.社会主义阶段</w:t>
      </w:r>
    </w:p>
    <w:p w:rsidR="00FE2B52" w:rsidRDefault="00FE2B52" w:rsidP="004F32DA">
      <w:pPr>
        <w:widowControl/>
        <w:numPr>
          <w:ilvl w:val="0"/>
          <w:numId w:val="16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D64C83E" wp14:editId="5E62C35F">
            <wp:extent cx="257175" cy="257175"/>
            <wp:effectExtent l="19050" t="0" r="9525" b="0"/>
            <wp:docPr id="638" name="图片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B.社会主义初级阶段</w:t>
      </w:r>
    </w:p>
    <w:p w:rsidR="00FE2B52" w:rsidRDefault="00FE2B52" w:rsidP="004F32DA">
      <w:pPr>
        <w:widowControl/>
        <w:numPr>
          <w:ilvl w:val="0"/>
          <w:numId w:val="16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DEDECFB" wp14:editId="7BA90803">
            <wp:extent cx="257175" cy="257175"/>
            <wp:effectExtent l="19050" t="0" r="9525" b="0"/>
            <wp:docPr id="639" name="图片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C.社会主义中级阶段</w:t>
      </w:r>
    </w:p>
    <w:p w:rsidR="00FE2B52" w:rsidRDefault="00FE2B52" w:rsidP="004F32DA">
      <w:pPr>
        <w:widowControl/>
        <w:numPr>
          <w:ilvl w:val="0"/>
          <w:numId w:val="16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A54916" wp14:editId="45F19D58">
            <wp:extent cx="257175" cy="257175"/>
            <wp:effectExtent l="19050" t="0" r="9525" b="0"/>
            <wp:docPr id="640" name="图片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D.共产主义初级阶段</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161、党的十九大报告指出，要倡导______，强化知识产权创造、保护、运用。（A）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2E1654" wp14:editId="401B7ACB">
            <wp:extent cx="257175" cy="257175"/>
            <wp:effectExtent l="19050" t="0" r="9525" b="0"/>
            <wp:docPr id="641" name="图片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A.创新文化</w:t>
      </w:r>
    </w:p>
    <w:p w:rsidR="00FE2B52" w:rsidRDefault="00FE2B52" w:rsidP="004F32DA">
      <w:pPr>
        <w:widowControl/>
        <w:numPr>
          <w:ilvl w:val="0"/>
          <w:numId w:val="16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429542" wp14:editId="0A650B2D">
            <wp:extent cx="257175" cy="257175"/>
            <wp:effectExtent l="19050" t="0" r="9525" b="0"/>
            <wp:docPr id="642" name="图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B.学习文化</w:t>
      </w:r>
    </w:p>
    <w:p w:rsidR="00FE2B52" w:rsidRDefault="00FE2B52" w:rsidP="004F32DA">
      <w:pPr>
        <w:widowControl/>
        <w:numPr>
          <w:ilvl w:val="0"/>
          <w:numId w:val="16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6A7D1C" wp14:editId="4D4E8B1D">
            <wp:extent cx="257175" cy="257175"/>
            <wp:effectExtent l="19050" t="0" r="9525" b="0"/>
            <wp:docPr id="643" name="图片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C.产权文化</w:t>
      </w:r>
    </w:p>
    <w:p w:rsidR="00FE2B52" w:rsidRDefault="00FE2B52" w:rsidP="004F32DA">
      <w:pPr>
        <w:widowControl/>
        <w:numPr>
          <w:ilvl w:val="0"/>
          <w:numId w:val="16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93BBF9C" wp14:editId="6432A8F9">
            <wp:extent cx="257175" cy="257175"/>
            <wp:effectExtent l="19050" t="0" r="9525" b="0"/>
            <wp:docPr id="644" name="图片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D.大众文化</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162五年来，我国经济保持中高速增长，在世界主要国家中名列前茅，国内生产总值从</w:t>
      </w:r>
      <w:proofErr w:type="gramStart"/>
      <w:r>
        <w:rPr>
          <w:rFonts w:ascii="微软雅黑" w:eastAsia="微软雅黑" w:hAnsi="微软雅黑" w:cs="宋体" w:hint="eastAsia"/>
          <w:b/>
          <w:bCs/>
          <w:color w:val="333333"/>
          <w:kern w:val="0"/>
          <w:sz w:val="24"/>
        </w:rPr>
        <w:t>五十四万亿</w:t>
      </w:r>
      <w:proofErr w:type="gramEnd"/>
      <w:r>
        <w:rPr>
          <w:rFonts w:ascii="微软雅黑" w:eastAsia="微软雅黑" w:hAnsi="微软雅黑" w:cs="宋体" w:hint="eastAsia"/>
          <w:b/>
          <w:bCs/>
          <w:color w:val="333333"/>
          <w:kern w:val="0"/>
          <w:sz w:val="24"/>
        </w:rPr>
        <w:t>元增长到</w:t>
      </w:r>
      <w:proofErr w:type="gramStart"/>
      <w:r>
        <w:rPr>
          <w:rFonts w:ascii="微软雅黑" w:eastAsia="微软雅黑" w:hAnsi="微软雅黑" w:cs="宋体" w:hint="eastAsia"/>
          <w:b/>
          <w:bCs/>
          <w:color w:val="333333"/>
          <w:kern w:val="0"/>
          <w:sz w:val="24"/>
        </w:rPr>
        <w:t>八十万亿</w:t>
      </w:r>
      <w:proofErr w:type="gramEnd"/>
      <w:r>
        <w:rPr>
          <w:rFonts w:ascii="微软雅黑" w:eastAsia="微软雅黑" w:hAnsi="微软雅黑" w:cs="宋体" w:hint="eastAsia"/>
          <w:b/>
          <w:bCs/>
          <w:color w:val="333333"/>
          <w:kern w:val="0"/>
          <w:sz w:val="24"/>
        </w:rPr>
        <w:t>元，稳居世界______，对世界经济增长贡献率超过百分之三十。（B）</w:t>
      </w:r>
    </w:p>
    <w:p w:rsidR="00FE2B52" w:rsidRDefault="00FE2B52" w:rsidP="004F32DA">
      <w:pPr>
        <w:widowControl/>
        <w:numPr>
          <w:ilvl w:val="0"/>
          <w:numId w:val="16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689487B" wp14:editId="5BAE3900">
            <wp:extent cx="257175" cy="257175"/>
            <wp:effectExtent l="19050" t="0" r="9525" b="0"/>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A.第一</w:t>
      </w:r>
    </w:p>
    <w:p w:rsidR="00FE2B52" w:rsidRDefault="00FE2B52" w:rsidP="004F32DA">
      <w:pPr>
        <w:widowControl/>
        <w:numPr>
          <w:ilvl w:val="0"/>
          <w:numId w:val="16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CD962F" wp14:editId="7B07531A">
            <wp:extent cx="257175" cy="257175"/>
            <wp:effectExtent l="19050" t="0" r="9525" b="0"/>
            <wp:docPr id="646" name="图片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B.第二</w:t>
      </w:r>
    </w:p>
    <w:p w:rsidR="00FE2B52" w:rsidRDefault="00FE2B52" w:rsidP="004F32DA">
      <w:pPr>
        <w:widowControl/>
        <w:numPr>
          <w:ilvl w:val="0"/>
          <w:numId w:val="16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30BF7F7" wp14:editId="5D34B1BE">
            <wp:extent cx="257175" cy="257175"/>
            <wp:effectExtent l="19050" t="0" r="9525" b="0"/>
            <wp:docPr id="647"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C.第三</w:t>
      </w:r>
    </w:p>
    <w:p w:rsidR="00FE2B52" w:rsidRDefault="00FE2B52" w:rsidP="004F32DA">
      <w:pPr>
        <w:widowControl/>
        <w:numPr>
          <w:ilvl w:val="0"/>
          <w:numId w:val="16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993BF42" wp14:editId="441D1CC5">
            <wp:extent cx="257175" cy="257175"/>
            <wp:effectExtent l="19050" t="0" r="9525" b="0"/>
            <wp:docPr id="648" name="图片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D.第四</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163、党员的党龄，从______之日算起。 （D）</w:t>
      </w:r>
    </w:p>
    <w:p w:rsidR="00FE2B52" w:rsidRDefault="00FE2B52" w:rsidP="004F32DA">
      <w:pPr>
        <w:widowControl/>
        <w:numPr>
          <w:ilvl w:val="0"/>
          <w:numId w:val="16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BE58A95" wp14:editId="200247E1">
            <wp:extent cx="257175" cy="257175"/>
            <wp:effectExtent l="19050" t="0" r="9525" b="0"/>
            <wp:docPr id="649" name="图片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A.递交入党申请书</w:t>
      </w:r>
    </w:p>
    <w:p w:rsidR="00FE2B52" w:rsidRDefault="00FE2B52" w:rsidP="004F32DA">
      <w:pPr>
        <w:widowControl/>
        <w:numPr>
          <w:ilvl w:val="0"/>
          <w:numId w:val="16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28C3CBC" wp14:editId="2902C267">
            <wp:extent cx="257175" cy="257175"/>
            <wp:effectExtent l="19050" t="0" r="9525" b="0"/>
            <wp:docPr id="650" name="图片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B.递交入党志愿书</w:t>
      </w:r>
    </w:p>
    <w:p w:rsidR="00FE2B52" w:rsidRDefault="00FE2B52" w:rsidP="004F32DA">
      <w:pPr>
        <w:widowControl/>
        <w:numPr>
          <w:ilvl w:val="0"/>
          <w:numId w:val="16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9E8B58B" wp14:editId="1F898451">
            <wp:extent cx="257175" cy="257175"/>
            <wp:effectExtent l="19050" t="0" r="9525" b="0"/>
            <wp:docPr id="651" name="图片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C.支部大会通过其为预备党员</w:t>
      </w:r>
    </w:p>
    <w:p w:rsidR="00FE2B52" w:rsidRDefault="00FE2B52" w:rsidP="004F32DA">
      <w:pPr>
        <w:widowControl/>
        <w:numPr>
          <w:ilvl w:val="0"/>
          <w:numId w:val="16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9A5E3B3" wp14:editId="6C1D46C8">
            <wp:extent cx="257175" cy="257175"/>
            <wp:effectExtent l="19050" t="0" r="9525"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D.预备期满转为正式党员</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164、党内监督专责机关是______。（D）</w:t>
      </w:r>
    </w:p>
    <w:p w:rsidR="00FE2B52" w:rsidRDefault="00FE2B52" w:rsidP="004F32DA">
      <w:pPr>
        <w:widowControl/>
        <w:numPr>
          <w:ilvl w:val="0"/>
          <w:numId w:val="16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A315121" wp14:editId="11023D2D">
            <wp:extent cx="257175" cy="257175"/>
            <wp:effectExtent l="19050" t="0" r="9525" b="0"/>
            <wp:docPr id="653" name="图片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A.各级监察委员会</w:t>
      </w:r>
    </w:p>
    <w:p w:rsidR="00FE2B52" w:rsidRDefault="00FE2B52" w:rsidP="004F32DA">
      <w:pPr>
        <w:widowControl/>
        <w:numPr>
          <w:ilvl w:val="0"/>
          <w:numId w:val="16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DF1A730" wp14:editId="5AA7ACFC">
            <wp:extent cx="257175" cy="257175"/>
            <wp:effectExtent l="19050" t="0" r="9525" b="0"/>
            <wp:docPr id="654" name="图片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B.中央纪律检查委员会</w:t>
      </w:r>
    </w:p>
    <w:p w:rsidR="00FE2B52" w:rsidRDefault="00FE2B52" w:rsidP="004F32DA">
      <w:pPr>
        <w:widowControl/>
        <w:numPr>
          <w:ilvl w:val="0"/>
          <w:numId w:val="16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A42380" wp14:editId="4CF2CB2D">
            <wp:extent cx="257175" cy="257175"/>
            <wp:effectExtent l="19050" t="0" r="9525" b="0"/>
            <wp:docPr id="655" name="图片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C.党的各级纪律检查组</w:t>
      </w:r>
    </w:p>
    <w:p w:rsidR="00FE2B52" w:rsidRDefault="00FE2B52" w:rsidP="004F32DA">
      <w:pPr>
        <w:widowControl/>
        <w:numPr>
          <w:ilvl w:val="0"/>
          <w:numId w:val="16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96969EC" wp14:editId="7C113DC6">
            <wp:extent cx="257175" cy="257175"/>
            <wp:effectExtent l="19050" t="0" r="9525" b="0"/>
            <wp:docPr id="656" name="图片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D.党的各级纪律检查委员会</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165、党的十九大报告强调，我们坚决维护国家______完整，绝不容忍国家分裂的历史悲剧重演。一切分裂祖国的活动都必将遭到全体中国人坚决反对。（D）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C7BDA3A" wp14:editId="766FC24D">
            <wp:extent cx="257175" cy="257175"/>
            <wp:effectExtent l="19050" t="0" r="9525" b="0"/>
            <wp:docPr id="657" name="图片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A.主权和治权</w:t>
      </w:r>
    </w:p>
    <w:p w:rsidR="00FE2B52" w:rsidRDefault="00FE2B52" w:rsidP="004F32DA">
      <w:pPr>
        <w:widowControl/>
        <w:numPr>
          <w:ilvl w:val="0"/>
          <w:numId w:val="16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87DFF01" wp14:editId="54ACACF1">
            <wp:extent cx="257175" cy="257175"/>
            <wp:effectExtent l="19050" t="0" r="9525" b="0"/>
            <wp:docPr id="658" name="图片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B.治权和领土</w:t>
      </w:r>
    </w:p>
    <w:p w:rsidR="00FE2B52" w:rsidRDefault="00FE2B52" w:rsidP="004F32DA">
      <w:pPr>
        <w:widowControl/>
        <w:numPr>
          <w:ilvl w:val="0"/>
          <w:numId w:val="16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F7382BF" wp14:editId="0D6BDA7E">
            <wp:extent cx="257175" cy="257175"/>
            <wp:effectExtent l="19050" t="0" r="9525" b="0"/>
            <wp:docPr id="659" name="图片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C.领土和领空</w:t>
      </w:r>
    </w:p>
    <w:p w:rsidR="00FE2B52" w:rsidRDefault="00FE2B52" w:rsidP="004F32DA">
      <w:pPr>
        <w:widowControl/>
        <w:numPr>
          <w:ilvl w:val="0"/>
          <w:numId w:val="16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A9C60C" wp14:editId="751FB5FD">
            <wp:extent cx="257175" cy="257175"/>
            <wp:effectExtent l="19050" t="0" r="9525"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D.主权和领土</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166、要坚持无禁区、全覆盖、零容忍，坚持______，坚持受贿行贿一起查，坚决防止党内形成利益集团。 （B）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C959FDF" wp14:editId="73231CAE">
            <wp:extent cx="257175" cy="257175"/>
            <wp:effectExtent l="19050" t="0" r="9525" b="0"/>
            <wp:docPr id="661" name="图片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A.重预防、强高压、长震慑</w:t>
      </w:r>
    </w:p>
    <w:p w:rsidR="00FE2B52" w:rsidRDefault="00FE2B52" w:rsidP="004F32DA">
      <w:pPr>
        <w:widowControl/>
        <w:numPr>
          <w:ilvl w:val="0"/>
          <w:numId w:val="16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51023EB" wp14:editId="773EA6A4">
            <wp:extent cx="257175" cy="257175"/>
            <wp:effectExtent l="19050" t="0" r="9525" b="0"/>
            <wp:docPr id="662" name="图片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B.重遏制、强高压、长震慑</w:t>
      </w:r>
    </w:p>
    <w:p w:rsidR="00FE2B52" w:rsidRDefault="00FE2B52" w:rsidP="004F32DA">
      <w:pPr>
        <w:widowControl/>
        <w:numPr>
          <w:ilvl w:val="0"/>
          <w:numId w:val="16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98BCB3A" wp14:editId="43004E41">
            <wp:extent cx="257175" cy="257175"/>
            <wp:effectExtent l="19050" t="0" r="9525" b="0"/>
            <wp:docPr id="663" name="图片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C.重遏制、不减压、长震慑</w:t>
      </w:r>
    </w:p>
    <w:p w:rsidR="00FE2B52" w:rsidRDefault="00FE2B52" w:rsidP="004F32DA">
      <w:pPr>
        <w:widowControl/>
        <w:numPr>
          <w:ilvl w:val="0"/>
          <w:numId w:val="16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DC6F9D0" wp14:editId="556A9779">
            <wp:extent cx="257175" cy="257175"/>
            <wp:effectExtent l="19050" t="0" r="9525" b="0"/>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D.重遏制、强高压、长威慑</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167、党的十九大报告强调，必须始终把______摆在至高无上的地位，让改革发展成果更多更公平惠及全体人民，朝着实现全体人民共同富裕不断迈进。（A）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41E0FC" wp14:editId="7B611031">
            <wp:extent cx="257175" cy="257175"/>
            <wp:effectExtent l="19050" t="0" r="9525" b="0"/>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A.人民利益</w:t>
      </w:r>
    </w:p>
    <w:p w:rsidR="00FE2B52" w:rsidRDefault="00FE2B52" w:rsidP="004F32DA">
      <w:pPr>
        <w:widowControl/>
        <w:numPr>
          <w:ilvl w:val="0"/>
          <w:numId w:val="16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5B7102D" wp14:editId="6AF4693C">
            <wp:extent cx="257175" cy="257175"/>
            <wp:effectExtent l="19050" t="0" r="9525" b="0"/>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B.群众利益</w:t>
      </w:r>
    </w:p>
    <w:p w:rsidR="00FE2B52" w:rsidRDefault="00FE2B52" w:rsidP="004F32DA">
      <w:pPr>
        <w:widowControl/>
        <w:numPr>
          <w:ilvl w:val="0"/>
          <w:numId w:val="16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D76094D" wp14:editId="744F9507">
            <wp:extent cx="257175" cy="257175"/>
            <wp:effectExtent l="19050" t="0" r="9525" b="0"/>
            <wp:docPr id="667" name="图片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C.公民利益</w:t>
      </w:r>
    </w:p>
    <w:p w:rsidR="00FE2B52" w:rsidRDefault="00FE2B52" w:rsidP="004F32DA">
      <w:pPr>
        <w:widowControl/>
        <w:numPr>
          <w:ilvl w:val="0"/>
          <w:numId w:val="16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C152761" wp14:editId="4294750D">
            <wp:extent cx="257175" cy="257175"/>
            <wp:effectExtent l="19050" t="0" r="9525" b="0"/>
            <wp:docPr id="668" name="图片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D.百姓利益</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168、党的十九大报告指出，面对世界经济复苏乏力、局部冲突和动荡频发、全球性问题加剧的外部环境，面对我国经济发展进入新常态等一系列深刻变化，我们坚持______工作总基调，迎难而上，开拓进取，取得了改革开放和社会主义现代化建设的历史性成就。（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45B5222" wp14:editId="4E6AB718">
            <wp:extent cx="257175" cy="257175"/>
            <wp:effectExtent l="19050" t="0" r="9525" b="0"/>
            <wp:docPr id="669" name="图片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A.以进为主</w:t>
      </w:r>
    </w:p>
    <w:p w:rsidR="00FE2B52" w:rsidRDefault="00FE2B52" w:rsidP="004F32DA">
      <w:pPr>
        <w:widowControl/>
        <w:numPr>
          <w:ilvl w:val="0"/>
          <w:numId w:val="16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EFEFE44" wp14:editId="476D5BC8">
            <wp:extent cx="257175" cy="257175"/>
            <wp:effectExtent l="19050" t="0" r="9525" b="0"/>
            <wp:docPr id="670" name="图片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w:t>
      </w:r>
      <w:proofErr w:type="gramStart"/>
      <w:r>
        <w:rPr>
          <w:rFonts w:ascii="微软雅黑" w:eastAsia="微软雅黑" w:hAnsi="微软雅黑" w:cs="宋体" w:hint="eastAsia"/>
          <w:color w:val="333333"/>
          <w:kern w:val="0"/>
          <w:sz w:val="24"/>
        </w:rPr>
        <w:t>舍进求稳</w:t>
      </w:r>
      <w:proofErr w:type="gramEnd"/>
    </w:p>
    <w:p w:rsidR="00FE2B52" w:rsidRDefault="00FE2B52" w:rsidP="004F32DA">
      <w:pPr>
        <w:widowControl/>
        <w:numPr>
          <w:ilvl w:val="0"/>
          <w:numId w:val="16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966E2D8" wp14:editId="0B19547C">
            <wp:extent cx="257175" cy="257175"/>
            <wp:effectExtent l="19050" t="0" r="9525" b="0"/>
            <wp:docPr id="671" name="图片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C.稳中求进</w:t>
      </w:r>
    </w:p>
    <w:p w:rsidR="00FE2B52" w:rsidRDefault="00FE2B52" w:rsidP="004F32DA">
      <w:pPr>
        <w:widowControl/>
        <w:numPr>
          <w:ilvl w:val="0"/>
          <w:numId w:val="16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5CACE9E" wp14:editId="30657EBB">
            <wp:extent cx="257175" cy="257175"/>
            <wp:effectExtent l="19050" t="0" r="9525" b="0"/>
            <wp:docPr id="672" name="图片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D.多快好省</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169、党的十九大报告指出，深化国家监察体制改革，将试点工作在全国推开，组建国家、省、市、县______，同党的纪律检查机关合署办公，实现对所有行使公权力的公职人员监察全覆盖。（C）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0BBA506" wp14:editId="79B6AFE4">
            <wp:extent cx="257175" cy="257175"/>
            <wp:effectExtent l="19050" t="0" r="9525" b="0"/>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A.巡视委员会</w:t>
      </w:r>
    </w:p>
    <w:p w:rsidR="00FE2B52" w:rsidRDefault="00FE2B52" w:rsidP="004F32DA">
      <w:pPr>
        <w:widowControl/>
        <w:numPr>
          <w:ilvl w:val="0"/>
          <w:numId w:val="16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086C06D" wp14:editId="7C910683">
            <wp:extent cx="257175" cy="257175"/>
            <wp:effectExtent l="19050" t="0" r="9525" b="0"/>
            <wp:docPr id="674" name="图片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B.巡察委员会</w:t>
      </w:r>
    </w:p>
    <w:p w:rsidR="00FE2B52" w:rsidRDefault="00FE2B52" w:rsidP="004F32DA">
      <w:pPr>
        <w:widowControl/>
        <w:numPr>
          <w:ilvl w:val="0"/>
          <w:numId w:val="16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B3C59A" wp14:editId="25B08215">
            <wp:extent cx="257175" cy="257175"/>
            <wp:effectExtent l="19050" t="0" r="9525" b="0"/>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C.监察委员会</w:t>
      </w:r>
    </w:p>
    <w:p w:rsidR="00FE2B52" w:rsidRDefault="00FE2B52" w:rsidP="004F32DA">
      <w:pPr>
        <w:widowControl/>
        <w:numPr>
          <w:ilvl w:val="0"/>
          <w:numId w:val="16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F7B30FF" wp14:editId="3413B0E1">
            <wp:extent cx="257175" cy="257175"/>
            <wp:effectExtent l="19050" t="0" r="9525" b="0"/>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D.检察委员会</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lastRenderedPageBreak/>
        <w:t>170、党的中央和省、自治区、直辖市委员会实行巡视制度，在一届任期内，对所管理的地方、部门、企事业单位党组织实现______全覆盖。（A）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2758685" wp14:editId="21B693E7">
            <wp:extent cx="257175" cy="257175"/>
            <wp:effectExtent l="19050" t="0" r="9525" b="0"/>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A.巡视</w:t>
      </w:r>
    </w:p>
    <w:p w:rsidR="00FE2B52" w:rsidRDefault="00FE2B52" w:rsidP="004F32DA">
      <w:pPr>
        <w:widowControl/>
        <w:numPr>
          <w:ilvl w:val="0"/>
          <w:numId w:val="17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454DADC" wp14:editId="765D10DF">
            <wp:extent cx="257175" cy="257175"/>
            <wp:effectExtent l="19050" t="0" r="9525" b="0"/>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B.巡查</w:t>
      </w:r>
    </w:p>
    <w:p w:rsidR="00FE2B52" w:rsidRDefault="00FE2B52" w:rsidP="004F32DA">
      <w:pPr>
        <w:widowControl/>
        <w:numPr>
          <w:ilvl w:val="0"/>
          <w:numId w:val="17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B5D2AE1" wp14:editId="7042DAEB">
            <wp:extent cx="257175" cy="257175"/>
            <wp:effectExtent l="19050" t="0" r="9525" b="0"/>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C.监察</w:t>
      </w:r>
    </w:p>
    <w:p w:rsidR="00FE2B52" w:rsidRDefault="00FE2B52" w:rsidP="004F32DA">
      <w:pPr>
        <w:widowControl/>
        <w:numPr>
          <w:ilvl w:val="0"/>
          <w:numId w:val="17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D559D6" wp14:editId="46E4594F">
            <wp:extent cx="257175" cy="257175"/>
            <wp:effectExtent l="19050" t="0" r="9525" b="0"/>
            <wp:docPr id="680" name="图片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D.纪律检察</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171、建设现代化经济体系，必须把发展经济的着力点放在______上，把提高供给体系质量作为主攻方向，显著增强我国经济质量优势。（A）</w:t>
      </w:r>
    </w:p>
    <w:p w:rsidR="00FE2B52" w:rsidRDefault="00FE2B52" w:rsidP="004F32DA">
      <w:pPr>
        <w:widowControl/>
        <w:numPr>
          <w:ilvl w:val="0"/>
          <w:numId w:val="17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142FB20" wp14:editId="41A8C2C8">
            <wp:extent cx="257175" cy="257175"/>
            <wp:effectExtent l="19050" t="0" r="9525" b="0"/>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A.实体经济</w:t>
      </w:r>
    </w:p>
    <w:p w:rsidR="00FE2B52" w:rsidRDefault="00FE2B52" w:rsidP="004F32DA">
      <w:pPr>
        <w:widowControl/>
        <w:numPr>
          <w:ilvl w:val="0"/>
          <w:numId w:val="17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245496D" wp14:editId="371E9B1D">
            <wp:extent cx="257175" cy="257175"/>
            <wp:effectExtent l="19050" t="0" r="9525" b="0"/>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B.共享经济</w:t>
      </w:r>
    </w:p>
    <w:p w:rsidR="00FE2B52" w:rsidRDefault="00FE2B52" w:rsidP="004F32DA">
      <w:pPr>
        <w:widowControl/>
        <w:numPr>
          <w:ilvl w:val="0"/>
          <w:numId w:val="17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C316A13" wp14:editId="7EBF30C4">
            <wp:extent cx="257175" cy="257175"/>
            <wp:effectExtent l="19050" t="0" r="9525" b="0"/>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C.虚拟经济</w:t>
      </w:r>
    </w:p>
    <w:p w:rsidR="00FE2B52" w:rsidRDefault="00FE2B52" w:rsidP="004F32DA">
      <w:pPr>
        <w:widowControl/>
        <w:numPr>
          <w:ilvl w:val="0"/>
          <w:numId w:val="17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7BED58E" wp14:editId="3F134FEC">
            <wp:extent cx="257175" cy="257175"/>
            <wp:effectExtent l="19050" t="0" r="9525" b="0"/>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D.国民经济</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172、党的十九大报告指出，坚持和发展中国特色社会主义，______是实现社会主义现代化和中华民族伟大复兴。（C）</w:t>
      </w:r>
    </w:p>
    <w:p w:rsidR="00FE2B52" w:rsidRDefault="00FE2B52" w:rsidP="004F32DA">
      <w:pPr>
        <w:widowControl/>
        <w:numPr>
          <w:ilvl w:val="0"/>
          <w:numId w:val="17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2EDF86F" wp14:editId="5E60A326">
            <wp:extent cx="257175" cy="257175"/>
            <wp:effectExtent l="19050" t="0" r="9525" b="0"/>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A.总目标</w:t>
      </w:r>
    </w:p>
    <w:p w:rsidR="00FE2B52" w:rsidRDefault="00FE2B52" w:rsidP="004F32DA">
      <w:pPr>
        <w:widowControl/>
        <w:numPr>
          <w:ilvl w:val="0"/>
          <w:numId w:val="17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C5FC711" wp14:editId="41649DFC">
            <wp:extent cx="257175" cy="257175"/>
            <wp:effectExtent l="19050" t="0" r="9525" b="0"/>
            <wp:docPr id="686" name="图片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B.总目的</w:t>
      </w:r>
    </w:p>
    <w:p w:rsidR="00FE2B52" w:rsidRDefault="00FE2B52" w:rsidP="004F32DA">
      <w:pPr>
        <w:widowControl/>
        <w:numPr>
          <w:ilvl w:val="0"/>
          <w:numId w:val="17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C0D98F9" wp14:editId="40B26CC9">
            <wp:extent cx="257175" cy="257175"/>
            <wp:effectExtent l="19050" t="0" r="9525" b="0"/>
            <wp:docPr id="687"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C.总任务</w:t>
      </w:r>
    </w:p>
    <w:p w:rsidR="00FE2B52" w:rsidRDefault="00FE2B52" w:rsidP="004F32DA">
      <w:pPr>
        <w:widowControl/>
        <w:numPr>
          <w:ilvl w:val="0"/>
          <w:numId w:val="17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8043D2E" wp14:editId="75ABBF3C">
            <wp:extent cx="257175" cy="257175"/>
            <wp:effectExtent l="19050" t="0" r="9525" b="0"/>
            <wp:docPr id="688" name="图片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D.总路线</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173、党的十九大报告指出，五年来，我们坚持反腐败无禁区、全覆盖、零容忍，坚定不移“打虎”、“拍蝇”、“猎狐”，______的目标初步实现，______的笼子越扎越牢，______的堤坝正在构筑，反腐败斗争压倒性态势已经形成并巩固发展。（A）</w:t>
      </w:r>
    </w:p>
    <w:p w:rsidR="00FE2B52" w:rsidRDefault="00FE2B52" w:rsidP="004F32DA">
      <w:pPr>
        <w:widowControl/>
        <w:numPr>
          <w:ilvl w:val="0"/>
          <w:numId w:val="17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8D46378" wp14:editId="66F8EA67">
            <wp:extent cx="257175" cy="257175"/>
            <wp:effectExtent l="19050" t="0" r="9525" b="0"/>
            <wp:docPr id="689" name="图片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A.不敢腐；不能腐；不想</w:t>
      </w:r>
      <w:proofErr w:type="gramStart"/>
      <w:r>
        <w:rPr>
          <w:rFonts w:ascii="微软雅黑" w:eastAsia="微软雅黑" w:hAnsi="微软雅黑" w:cs="宋体" w:hint="eastAsia"/>
          <w:color w:val="333333"/>
          <w:kern w:val="0"/>
          <w:sz w:val="24"/>
        </w:rPr>
        <w:t>腐</w:t>
      </w:r>
      <w:proofErr w:type="gramEnd"/>
    </w:p>
    <w:p w:rsidR="00FE2B52" w:rsidRDefault="00FE2B52" w:rsidP="004F32DA">
      <w:pPr>
        <w:widowControl/>
        <w:numPr>
          <w:ilvl w:val="0"/>
          <w:numId w:val="17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6455C43" wp14:editId="5DF1774A">
            <wp:extent cx="257175" cy="257175"/>
            <wp:effectExtent l="19050" t="0" r="9525" b="0"/>
            <wp:docPr id="690" name="图片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B.不能腐；不敢腐；不想</w:t>
      </w:r>
      <w:proofErr w:type="gramStart"/>
      <w:r>
        <w:rPr>
          <w:rFonts w:ascii="微软雅黑" w:eastAsia="微软雅黑" w:hAnsi="微软雅黑" w:cs="宋体" w:hint="eastAsia"/>
          <w:color w:val="333333"/>
          <w:kern w:val="0"/>
          <w:sz w:val="24"/>
        </w:rPr>
        <w:t>腐</w:t>
      </w:r>
      <w:proofErr w:type="gramEnd"/>
    </w:p>
    <w:p w:rsidR="00FE2B52" w:rsidRDefault="00FE2B52" w:rsidP="004F32DA">
      <w:pPr>
        <w:widowControl/>
        <w:numPr>
          <w:ilvl w:val="0"/>
          <w:numId w:val="17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37A42F4" wp14:editId="546741C9">
            <wp:extent cx="257175" cy="257175"/>
            <wp:effectExtent l="19050" t="0" r="9525" b="0"/>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C.不想腐；不敢腐；不能</w:t>
      </w:r>
      <w:proofErr w:type="gramStart"/>
      <w:r>
        <w:rPr>
          <w:rFonts w:ascii="微软雅黑" w:eastAsia="微软雅黑" w:hAnsi="微软雅黑" w:cs="宋体" w:hint="eastAsia"/>
          <w:color w:val="333333"/>
          <w:kern w:val="0"/>
          <w:sz w:val="24"/>
        </w:rPr>
        <w:t>腐</w:t>
      </w:r>
      <w:proofErr w:type="gramEnd"/>
    </w:p>
    <w:p w:rsidR="00FE2B52" w:rsidRDefault="00FE2B52" w:rsidP="004F32DA">
      <w:pPr>
        <w:widowControl/>
        <w:numPr>
          <w:ilvl w:val="0"/>
          <w:numId w:val="17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853B03C" wp14:editId="5D9CBD12">
            <wp:extent cx="257175" cy="257175"/>
            <wp:effectExtent l="19050" t="0" r="9525" b="0"/>
            <wp:docPr id="692" name="图片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D.不敢腐；不想腐；不能</w:t>
      </w:r>
      <w:proofErr w:type="gramStart"/>
      <w:r>
        <w:rPr>
          <w:rFonts w:ascii="微软雅黑" w:eastAsia="微软雅黑" w:hAnsi="微软雅黑" w:cs="宋体" w:hint="eastAsia"/>
          <w:color w:val="333333"/>
          <w:kern w:val="0"/>
          <w:sz w:val="24"/>
        </w:rPr>
        <w:t>腐</w:t>
      </w:r>
      <w:proofErr w:type="gramEnd"/>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174、为贯彻十八大精神，党中央召开______，分别就政府机构改革和职能转变、全面深化改革、全面推进依法治国、制定“十三五”规划、全面从严治党等重大问题</w:t>
      </w:r>
      <w:proofErr w:type="gramStart"/>
      <w:r>
        <w:rPr>
          <w:rFonts w:ascii="微软雅黑" w:eastAsia="微软雅黑" w:hAnsi="微软雅黑" w:cs="宋体" w:hint="eastAsia"/>
          <w:b/>
          <w:bCs/>
          <w:color w:val="333333"/>
          <w:kern w:val="0"/>
          <w:sz w:val="24"/>
        </w:rPr>
        <w:t>作出</w:t>
      </w:r>
      <w:proofErr w:type="gramEnd"/>
      <w:r>
        <w:rPr>
          <w:rFonts w:ascii="微软雅黑" w:eastAsia="微软雅黑" w:hAnsi="微软雅黑" w:cs="宋体" w:hint="eastAsia"/>
          <w:b/>
          <w:bCs/>
          <w:color w:val="333333"/>
          <w:kern w:val="0"/>
          <w:sz w:val="24"/>
        </w:rPr>
        <w:t>决定和部署。（D）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0E3C1F" wp14:editId="7A255044">
            <wp:extent cx="257175" cy="257175"/>
            <wp:effectExtent l="19050" t="0" r="9525" b="0"/>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A.四次全会</w:t>
      </w:r>
    </w:p>
    <w:p w:rsidR="00FE2B52" w:rsidRDefault="00FE2B52" w:rsidP="004F32DA">
      <w:pPr>
        <w:widowControl/>
        <w:numPr>
          <w:ilvl w:val="0"/>
          <w:numId w:val="17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4854D33" wp14:editId="08EF40D2">
            <wp:extent cx="257175" cy="257175"/>
            <wp:effectExtent l="19050" t="0" r="9525" b="0"/>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B.五次全会</w:t>
      </w:r>
    </w:p>
    <w:p w:rsidR="00FE2B52" w:rsidRDefault="00FE2B52" w:rsidP="004F32DA">
      <w:pPr>
        <w:widowControl/>
        <w:numPr>
          <w:ilvl w:val="0"/>
          <w:numId w:val="17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D9680F8" wp14:editId="71DE8B46">
            <wp:extent cx="257175" cy="257175"/>
            <wp:effectExtent l="19050" t="0" r="9525" b="0"/>
            <wp:docPr id="695" name="图片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C.六次全会</w:t>
      </w:r>
    </w:p>
    <w:p w:rsidR="00FE2B52" w:rsidRDefault="00FE2B52" w:rsidP="004F32DA">
      <w:pPr>
        <w:widowControl/>
        <w:numPr>
          <w:ilvl w:val="0"/>
          <w:numId w:val="174"/>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191ECD4" wp14:editId="56371FCF">
            <wp:extent cx="257175" cy="257175"/>
            <wp:effectExtent l="19050" t="0" r="9525" b="0"/>
            <wp:docPr id="696" name="图片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D.七次全会</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175、加强社会保障体系建设。坚持房子是用来住的、不是用来炒的定位，加快建立______的住房制度，让全体人民住有所居。（A）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BCC3B25" wp14:editId="0505AB73">
            <wp:extent cx="257175" cy="257175"/>
            <wp:effectExtent l="19050" t="0" r="9525" b="0"/>
            <wp:docPr id="697" name="图片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A.多主体供给、多渠道保障、租购并举</w:t>
      </w:r>
    </w:p>
    <w:p w:rsidR="00FE2B52" w:rsidRDefault="00FE2B52" w:rsidP="004F32DA">
      <w:pPr>
        <w:widowControl/>
        <w:numPr>
          <w:ilvl w:val="0"/>
          <w:numId w:val="17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8F0650" wp14:editId="1AF1F2FF">
            <wp:extent cx="257175" cy="257175"/>
            <wp:effectExtent l="19050" t="0" r="9525" b="0"/>
            <wp:docPr id="698" name="图片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B.多主体供给、多部门监管、租购并举</w:t>
      </w:r>
    </w:p>
    <w:p w:rsidR="00FE2B52" w:rsidRDefault="00FE2B52" w:rsidP="004F32DA">
      <w:pPr>
        <w:widowControl/>
        <w:numPr>
          <w:ilvl w:val="0"/>
          <w:numId w:val="17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F03E280" wp14:editId="63151560">
            <wp:extent cx="257175" cy="257175"/>
            <wp:effectExtent l="19050" t="0" r="9525" b="0"/>
            <wp:docPr id="699" name="图片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C.多样化保障、多渠道保障、租购并举</w:t>
      </w:r>
    </w:p>
    <w:p w:rsidR="00FE2B52" w:rsidRDefault="00FE2B52" w:rsidP="004F32DA">
      <w:pPr>
        <w:widowControl/>
        <w:numPr>
          <w:ilvl w:val="0"/>
          <w:numId w:val="175"/>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AE1EBA7" wp14:editId="081A2F1A">
            <wp:extent cx="257175" cy="257175"/>
            <wp:effectExtent l="19050" t="0" r="9525" b="0"/>
            <wp:docPr id="700"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D.多样化保障、多部门监管、租购并举</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176、中国共产党始终把为人类</w:t>
      </w:r>
      <w:proofErr w:type="gramStart"/>
      <w:r>
        <w:rPr>
          <w:rFonts w:ascii="微软雅黑" w:eastAsia="微软雅黑" w:hAnsi="微软雅黑" w:cs="宋体" w:hint="eastAsia"/>
          <w:b/>
          <w:bCs/>
          <w:color w:val="333333"/>
          <w:kern w:val="0"/>
          <w:sz w:val="24"/>
        </w:rPr>
        <w:t>作出</w:t>
      </w:r>
      <w:proofErr w:type="gramEnd"/>
      <w:r>
        <w:rPr>
          <w:rFonts w:ascii="微软雅黑" w:eastAsia="微软雅黑" w:hAnsi="微软雅黑" w:cs="宋体" w:hint="eastAsia"/>
          <w:b/>
          <w:bCs/>
          <w:color w:val="333333"/>
          <w:kern w:val="0"/>
          <w:sz w:val="24"/>
        </w:rPr>
        <w:t>新的更大的贡献作为自己的______。（B）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F8DAC38" wp14:editId="2914CDE4">
            <wp:extent cx="257175" cy="257175"/>
            <wp:effectExtent l="19050" t="0" r="9525" b="0"/>
            <wp:docPr id="701"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A.责任</w:t>
      </w:r>
    </w:p>
    <w:p w:rsidR="00FE2B52" w:rsidRDefault="00FE2B52" w:rsidP="004F32DA">
      <w:pPr>
        <w:widowControl/>
        <w:numPr>
          <w:ilvl w:val="0"/>
          <w:numId w:val="17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2B6CBC" wp14:editId="02F73806">
            <wp:extent cx="257175" cy="257175"/>
            <wp:effectExtent l="19050" t="0" r="9525"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B.使命</w:t>
      </w:r>
    </w:p>
    <w:p w:rsidR="00FE2B52" w:rsidRDefault="00FE2B52" w:rsidP="004F32DA">
      <w:pPr>
        <w:widowControl/>
        <w:numPr>
          <w:ilvl w:val="0"/>
          <w:numId w:val="17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2CFBD8" wp14:editId="15C67A1F">
            <wp:extent cx="257175" cy="257175"/>
            <wp:effectExtent l="19050" t="0" r="9525" b="0"/>
            <wp:docPr id="703" name="图片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C.目标</w:t>
      </w:r>
    </w:p>
    <w:p w:rsidR="00FE2B52" w:rsidRDefault="00FE2B52" w:rsidP="004F32DA">
      <w:pPr>
        <w:widowControl/>
        <w:numPr>
          <w:ilvl w:val="0"/>
          <w:numId w:val="176"/>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A47A9E9" wp14:editId="2A4E47C2">
            <wp:extent cx="257175" cy="257175"/>
            <wp:effectExtent l="19050" t="0" r="9525" b="0"/>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D.方向</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lastRenderedPageBreak/>
        <w:t>177、中国特色社会主义进入新时代，意味着______在二十一世纪的中国焕发出强大生机活力，在世界上高高举起了中国特色社会主义伟大旗帜。（C）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823978C" wp14:editId="2879A6EF">
            <wp:extent cx="257175" cy="257175"/>
            <wp:effectExtent l="19050" t="0" r="9525" b="0"/>
            <wp:docPr id="705" name="图片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A.社会主义</w:t>
      </w:r>
    </w:p>
    <w:p w:rsidR="00FE2B52" w:rsidRDefault="00FE2B52" w:rsidP="004F32DA">
      <w:pPr>
        <w:widowControl/>
        <w:numPr>
          <w:ilvl w:val="0"/>
          <w:numId w:val="17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E05E6D4" wp14:editId="23754236">
            <wp:extent cx="257175" cy="257175"/>
            <wp:effectExtent l="19050" t="0" r="9525" b="0"/>
            <wp:docPr id="706"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B.共产主义</w:t>
      </w:r>
    </w:p>
    <w:p w:rsidR="00FE2B52" w:rsidRDefault="00FE2B52" w:rsidP="004F32DA">
      <w:pPr>
        <w:widowControl/>
        <w:numPr>
          <w:ilvl w:val="0"/>
          <w:numId w:val="17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479DA5F" wp14:editId="31BB56AA">
            <wp:extent cx="257175" cy="257175"/>
            <wp:effectExtent l="19050" t="0" r="9525" b="0"/>
            <wp:docPr id="707" name="图片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C.科学社会主义</w:t>
      </w:r>
    </w:p>
    <w:p w:rsidR="00FE2B52" w:rsidRDefault="00FE2B52" w:rsidP="004F32DA">
      <w:pPr>
        <w:widowControl/>
        <w:numPr>
          <w:ilvl w:val="0"/>
          <w:numId w:val="177"/>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AF87DAA" wp14:editId="29F9CEA8">
            <wp:extent cx="257175" cy="257175"/>
            <wp:effectExtent l="19050" t="0" r="9525" b="0"/>
            <wp:docPr id="708" name="图片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D.中国特色社会主义</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178、加强对生态文明建设的总体设计和组织领导，设立______机构。（B）</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F79CC15" wp14:editId="2E9745A7">
            <wp:extent cx="257175" cy="257175"/>
            <wp:effectExtent l="19050" t="0" r="9525" b="0"/>
            <wp:docPr id="709" name="图片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A.国有自然资源资产管理和自然环境监管</w:t>
      </w:r>
    </w:p>
    <w:p w:rsidR="00FE2B52" w:rsidRDefault="00FE2B52" w:rsidP="004F32DA">
      <w:pPr>
        <w:widowControl/>
        <w:numPr>
          <w:ilvl w:val="0"/>
          <w:numId w:val="17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C57F374" wp14:editId="55239689">
            <wp:extent cx="257175" cy="257175"/>
            <wp:effectExtent l="19050" t="0" r="9525" b="0"/>
            <wp:docPr id="710" name="图片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B.国有自然资源资产管理和自然生态监管</w:t>
      </w:r>
    </w:p>
    <w:p w:rsidR="00FE2B52" w:rsidRDefault="00FE2B52" w:rsidP="004F32DA">
      <w:pPr>
        <w:widowControl/>
        <w:numPr>
          <w:ilvl w:val="0"/>
          <w:numId w:val="17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152E71A" wp14:editId="7478A869">
            <wp:extent cx="257175" cy="257175"/>
            <wp:effectExtent l="19050" t="0" r="9525" b="0"/>
            <wp:docPr id="711" name="图片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C.国有自然资源资产监管和自然生态管理</w:t>
      </w:r>
    </w:p>
    <w:p w:rsidR="00FE2B52" w:rsidRDefault="00FE2B52" w:rsidP="004F32DA">
      <w:pPr>
        <w:widowControl/>
        <w:numPr>
          <w:ilvl w:val="0"/>
          <w:numId w:val="178"/>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3E1A76C" wp14:editId="12E0CE00">
            <wp:extent cx="257175" cy="257175"/>
            <wp:effectExtent l="19050" t="0" r="952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D.国有自然环境资产监管和自然生态管理</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179、发挥社会主义协商民主重要作用。______是具有中国特色的制度安排，是社会主义协商民主的重要渠道和专门协商机构。（D）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54BA1D4" wp14:editId="518C14F6">
            <wp:extent cx="257175" cy="257175"/>
            <wp:effectExtent l="19050" t="0" r="952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A.政党协商</w:t>
      </w:r>
    </w:p>
    <w:p w:rsidR="00FE2B52" w:rsidRDefault="00FE2B52" w:rsidP="004F32DA">
      <w:pPr>
        <w:widowControl/>
        <w:numPr>
          <w:ilvl w:val="0"/>
          <w:numId w:val="17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060CFE22" wp14:editId="3B7E0CE2">
            <wp:extent cx="257175" cy="257175"/>
            <wp:effectExtent l="19050" t="0" r="9525"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B.人大协商</w:t>
      </w:r>
    </w:p>
    <w:p w:rsidR="00FE2B52" w:rsidRDefault="00FE2B52" w:rsidP="004F32DA">
      <w:pPr>
        <w:widowControl/>
        <w:numPr>
          <w:ilvl w:val="0"/>
          <w:numId w:val="17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C10C38" wp14:editId="21FEC38C">
            <wp:extent cx="257175" cy="257175"/>
            <wp:effectExtent l="19050" t="0" r="9525" b="0"/>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C.基层协商</w:t>
      </w:r>
    </w:p>
    <w:p w:rsidR="00FE2B52" w:rsidRDefault="00FE2B52" w:rsidP="004F32DA">
      <w:pPr>
        <w:widowControl/>
        <w:numPr>
          <w:ilvl w:val="0"/>
          <w:numId w:val="179"/>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5A0876F" wp14:editId="3A78824B">
            <wp:extent cx="257175" cy="257175"/>
            <wp:effectExtent l="19050" t="0" r="9525" b="0"/>
            <wp:docPr id="716" name="图片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D.人民政协</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180、党的十九大报告中指出，组建______机构，维护军人军属合法权益，让军人成为全社会尊崇的职业。（C）</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C2B5056" wp14:editId="64B5CBF5">
            <wp:extent cx="257175" cy="257175"/>
            <wp:effectExtent l="19050" t="0" r="9525" b="0"/>
            <wp:docPr id="717" name="图片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A.退伍军人管理保障</w:t>
      </w:r>
    </w:p>
    <w:p w:rsidR="00FE2B52" w:rsidRDefault="00FE2B52" w:rsidP="004F32DA">
      <w:pPr>
        <w:widowControl/>
        <w:numPr>
          <w:ilvl w:val="0"/>
          <w:numId w:val="18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D5E523E" wp14:editId="1685DF01">
            <wp:extent cx="257175" cy="257175"/>
            <wp:effectExtent l="19050" t="0" r="9525" b="0"/>
            <wp:docPr id="718" name="图片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B.退伍军人社会保障</w:t>
      </w:r>
    </w:p>
    <w:p w:rsidR="00FE2B52" w:rsidRDefault="00FE2B52" w:rsidP="004F32DA">
      <w:pPr>
        <w:widowControl/>
        <w:numPr>
          <w:ilvl w:val="0"/>
          <w:numId w:val="18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28C8F1F8" wp14:editId="3FF7914F">
            <wp:extent cx="257175" cy="257175"/>
            <wp:effectExtent l="19050" t="0" r="9525" b="0"/>
            <wp:docPr id="719" name="图片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C.退役军人管理保障</w:t>
      </w:r>
    </w:p>
    <w:p w:rsidR="00FE2B52" w:rsidRDefault="00FE2B52" w:rsidP="004F32DA">
      <w:pPr>
        <w:widowControl/>
        <w:numPr>
          <w:ilvl w:val="0"/>
          <w:numId w:val="180"/>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78E51DA" wp14:editId="49E6DCFB">
            <wp:extent cx="257175" cy="257175"/>
            <wp:effectExtent l="19050" t="0" r="9525" b="0"/>
            <wp:docPr id="720" name="图片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D.退役军人社会保障</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lastRenderedPageBreak/>
        <w:t>181、党的十九大报告指出，自觉抵制______对党内生活的侵蚀，营造风清气正的良好政治生态。（A）</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8B85948" wp14:editId="1345FFAB">
            <wp:extent cx="257175" cy="257175"/>
            <wp:effectExtent l="19050" t="0" r="9525" b="0"/>
            <wp:docPr id="721" name="图片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A.商品交换原则</w:t>
      </w:r>
    </w:p>
    <w:p w:rsidR="00FE2B52" w:rsidRDefault="00FE2B52" w:rsidP="004F32DA">
      <w:pPr>
        <w:widowControl/>
        <w:numPr>
          <w:ilvl w:val="0"/>
          <w:numId w:val="18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F6DF4CC" wp14:editId="3855205C">
            <wp:extent cx="257175" cy="257175"/>
            <wp:effectExtent l="19050" t="0" r="9525" b="0"/>
            <wp:docPr id="722" name="图片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B.市场经济原则</w:t>
      </w:r>
    </w:p>
    <w:p w:rsidR="00FE2B52" w:rsidRDefault="00FE2B52" w:rsidP="004F32DA">
      <w:pPr>
        <w:widowControl/>
        <w:numPr>
          <w:ilvl w:val="0"/>
          <w:numId w:val="18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4C732A1" wp14:editId="58EE0FB9">
            <wp:extent cx="257175" cy="257175"/>
            <wp:effectExtent l="19050" t="0" r="9525" b="0"/>
            <wp:docPr id="723"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C.拜金享乐原则</w:t>
      </w:r>
    </w:p>
    <w:p w:rsidR="00FE2B52" w:rsidRDefault="00FE2B52" w:rsidP="004F32DA">
      <w:pPr>
        <w:widowControl/>
        <w:numPr>
          <w:ilvl w:val="0"/>
          <w:numId w:val="18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FDDFFC1" wp14:editId="42A956E5">
            <wp:extent cx="257175" cy="257175"/>
            <wp:effectExtent l="19050" t="0" r="9525" b="0"/>
            <wp:docPr id="724" name="图片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D.权钱交易原则</w:t>
      </w:r>
    </w:p>
    <w:p w:rsidR="00FE2B52" w:rsidRDefault="00FE2B52" w:rsidP="00FE2B52">
      <w:pPr>
        <w:widowControl/>
        <w:spacing w:line="600" w:lineRule="exact"/>
        <w:jc w:val="left"/>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182、党的十九大报告指出，必须把维护中央对香港、澳门特别行政区______和保障特别行政区______有机结合起来，确保“一国两制”方针不会变、不动摇，确保“一国两制”实践不变形、不走样。（D）</w:t>
      </w:r>
      <w:r>
        <w:rPr>
          <w:rFonts w:ascii="微软雅黑" w:eastAsia="微软雅黑" w:hAnsi="微软雅黑" w:cs="宋体" w:hint="eastAsia"/>
          <w:b/>
          <w:bCs/>
          <w:color w:val="333333"/>
          <w:kern w:val="0"/>
          <w:sz w:val="24"/>
          <w:shd w:val="clear" w:color="auto" w:fill="FFFFFF"/>
        </w:rPr>
        <w:br/>
      </w: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577697A" wp14:editId="011668CE">
            <wp:extent cx="257175" cy="257175"/>
            <wp:effectExtent l="19050" t="0" r="9525" b="0"/>
            <wp:docPr id="725" name="图片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A.全面管理权；高度自决权</w:t>
      </w:r>
    </w:p>
    <w:p w:rsidR="00FE2B52" w:rsidRDefault="00FE2B52" w:rsidP="004F32DA">
      <w:pPr>
        <w:widowControl/>
        <w:numPr>
          <w:ilvl w:val="0"/>
          <w:numId w:val="18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3BF6780" wp14:editId="70F269F9">
            <wp:extent cx="257175" cy="257175"/>
            <wp:effectExtent l="19050" t="0" r="9525" b="0"/>
            <wp:docPr id="726" name="图片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B.全面管理权；高度自治权</w:t>
      </w:r>
    </w:p>
    <w:p w:rsidR="00FE2B52" w:rsidRDefault="00FE2B52" w:rsidP="004F32DA">
      <w:pPr>
        <w:widowControl/>
        <w:numPr>
          <w:ilvl w:val="0"/>
          <w:numId w:val="18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ED85DE9" wp14:editId="6D976F0F">
            <wp:extent cx="257175" cy="257175"/>
            <wp:effectExtent l="19050" t="0" r="9525" b="0"/>
            <wp:docPr id="727" name="图片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C.全面管治权；高度自决权</w:t>
      </w:r>
    </w:p>
    <w:p w:rsidR="00FE2B52" w:rsidRDefault="00FE2B52" w:rsidP="004F32DA">
      <w:pPr>
        <w:widowControl/>
        <w:numPr>
          <w:ilvl w:val="0"/>
          <w:numId w:val="18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58C9439" wp14:editId="5D1F3F9F">
            <wp:extent cx="257175" cy="257175"/>
            <wp:effectExtent l="19050" t="0" r="9525" b="0"/>
            <wp:docPr id="728" name="图片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D.全面管治权；高度自治权</w:t>
      </w:r>
    </w:p>
    <w:p w:rsidR="00FE2B52" w:rsidRDefault="00FE2B52" w:rsidP="004F32DA">
      <w:pPr>
        <w:numPr>
          <w:ilvl w:val="0"/>
          <w:numId w:val="18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b/>
          <w:color w:val="333333"/>
          <w:sz w:val="24"/>
          <w:shd w:val="clear" w:color="auto" w:fill="FFFFFF"/>
        </w:rPr>
        <w:t>1</w:t>
      </w:r>
      <w:r>
        <w:rPr>
          <w:rFonts w:ascii="微软雅黑" w:eastAsia="微软雅黑" w:hAnsi="微软雅黑" w:hint="eastAsia"/>
          <w:b/>
          <w:color w:val="333333"/>
          <w:sz w:val="24"/>
          <w:shd w:val="clear" w:color="auto" w:fill="FFFFFF"/>
        </w:rPr>
        <w:t>83</w:t>
      </w:r>
      <w:r>
        <w:rPr>
          <w:rFonts w:ascii="微软雅黑" w:eastAsia="微软雅黑" w:hAnsi="微软雅黑"/>
          <w:b/>
          <w:color w:val="333333"/>
          <w:sz w:val="24"/>
          <w:shd w:val="clear" w:color="auto" w:fill="FFFFFF"/>
        </w:rPr>
        <w:t>、领导十三亿多人的社会主义大国，我们党______。</w:t>
      </w:r>
      <w:r>
        <w:rPr>
          <w:rFonts w:ascii="微软雅黑" w:eastAsia="微软雅黑" w:hAnsi="微软雅黑" w:cs="宋体" w:hint="eastAsia"/>
          <w:b/>
          <w:bCs/>
          <w:color w:val="333333"/>
          <w:kern w:val="0"/>
          <w:sz w:val="24"/>
        </w:rPr>
        <w:t>（D）</w:t>
      </w:r>
      <w:r>
        <w:br/>
      </w:r>
      <w:r>
        <w:rPr>
          <w:rFonts w:ascii="微软雅黑" w:eastAsia="微软雅黑" w:hAnsi="微软雅黑"/>
          <w:color w:val="333333"/>
          <w:sz w:val="24"/>
          <w:shd w:val="clear" w:color="auto" w:fill="FFFFFF"/>
        </w:rPr>
        <w:t>A.既要政治自信，也要本领高强</w:t>
      </w:r>
    </w:p>
    <w:p w:rsidR="00FE2B52" w:rsidRDefault="00FE2B52" w:rsidP="004F32DA">
      <w:pPr>
        <w:numPr>
          <w:ilvl w:val="0"/>
          <w:numId w:val="18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B.既要政治本领，也要学习本领</w:t>
      </w:r>
    </w:p>
    <w:p w:rsidR="00FE2B52" w:rsidRDefault="00FE2B52" w:rsidP="004F32DA">
      <w:pPr>
        <w:numPr>
          <w:ilvl w:val="0"/>
          <w:numId w:val="18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C.既要政治理想，也要素质过硬</w:t>
      </w:r>
    </w:p>
    <w:p w:rsidR="00FE2B52" w:rsidRDefault="00FE2B52" w:rsidP="004F32DA">
      <w:pPr>
        <w:numPr>
          <w:ilvl w:val="0"/>
          <w:numId w:val="18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D.既要政治过硬，也要本领高强</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184</w:t>
      </w:r>
      <w:r>
        <w:rPr>
          <w:rFonts w:ascii="微软雅黑" w:eastAsia="微软雅黑" w:hAnsi="微软雅黑"/>
          <w:b/>
          <w:color w:val="333333"/>
          <w:sz w:val="24"/>
          <w:shd w:val="clear" w:color="auto" w:fill="FFFFFF"/>
        </w:rPr>
        <w:t>、党的各级纪律检查委员会的职责是______，要经常对党员进行遵守纪律的教育，</w:t>
      </w:r>
      <w:proofErr w:type="gramStart"/>
      <w:r>
        <w:rPr>
          <w:rFonts w:ascii="微软雅黑" w:eastAsia="微软雅黑" w:hAnsi="微软雅黑"/>
          <w:b/>
          <w:color w:val="333333"/>
          <w:sz w:val="24"/>
          <w:shd w:val="clear" w:color="auto" w:fill="FFFFFF"/>
        </w:rPr>
        <w:t>作出</w:t>
      </w:r>
      <w:proofErr w:type="gramEnd"/>
      <w:r>
        <w:rPr>
          <w:rFonts w:ascii="微软雅黑" w:eastAsia="微软雅黑" w:hAnsi="微软雅黑"/>
          <w:b/>
          <w:color w:val="333333"/>
          <w:sz w:val="24"/>
          <w:shd w:val="clear" w:color="auto" w:fill="FFFFFF"/>
        </w:rPr>
        <w:t>关于维护党纪的决定。</w:t>
      </w:r>
      <w:r>
        <w:rPr>
          <w:rFonts w:ascii="微软雅黑" w:eastAsia="微软雅黑" w:hAnsi="微软雅黑" w:cs="宋体" w:hint="eastAsia"/>
          <w:b/>
          <w:bCs/>
          <w:color w:val="333333"/>
          <w:kern w:val="0"/>
          <w:sz w:val="24"/>
        </w:rPr>
        <w:t>（C）</w:t>
      </w:r>
      <w:r>
        <w:rPr>
          <w:rFonts w:ascii="微软雅黑" w:eastAsia="微软雅黑" w:hAnsi="微软雅黑"/>
          <w:color w:val="000000"/>
          <w:sz w:val="33"/>
          <w:shd w:val="clear" w:color="auto" w:fill="FFFFFF"/>
        </w:rPr>
        <w:br/>
      </w:r>
      <w:r>
        <w:rPr>
          <w:rFonts w:ascii="微软雅黑" w:eastAsia="微软雅黑" w:hAnsi="微软雅黑"/>
          <w:color w:val="333333"/>
          <w:sz w:val="24"/>
          <w:shd w:val="clear" w:color="auto" w:fill="FFFFFF"/>
        </w:rPr>
        <w:t>A.监督、执纪</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B.监督、问责</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C.监督、执纪、问责</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lastRenderedPageBreak/>
        <w:t>D.监督、执法、问责</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185</w:t>
      </w:r>
      <w:r>
        <w:rPr>
          <w:rFonts w:ascii="微软雅黑" w:eastAsia="微软雅黑" w:hAnsi="微软雅黑"/>
          <w:b/>
          <w:color w:val="333333"/>
          <w:sz w:val="24"/>
          <w:shd w:val="clear" w:color="auto" w:fill="FFFFFF"/>
        </w:rPr>
        <w:t>、全党要牢牢坚持______这个党和国家的生命线、人民的幸福线，领导和团结全国各族人民，以经济建设为中心，坚持四项基本原则，坚持改革开放，自力更生，艰苦创业，为把我国建设成为富强民主文明和谐美丽的社会主义现代化强国而奋斗。</w:t>
      </w:r>
      <w:r>
        <w:rPr>
          <w:rFonts w:ascii="微软雅黑" w:eastAsia="微软雅黑" w:hAnsi="微软雅黑" w:cs="宋体" w:hint="eastAsia"/>
          <w:b/>
          <w:bCs/>
          <w:color w:val="333333"/>
          <w:kern w:val="0"/>
          <w:sz w:val="24"/>
        </w:rPr>
        <w:t>（A）</w:t>
      </w:r>
      <w:r>
        <w:rPr>
          <w:rFonts w:ascii="微软雅黑" w:eastAsia="微软雅黑" w:hAnsi="微软雅黑"/>
          <w:color w:val="000000"/>
          <w:sz w:val="33"/>
          <w:shd w:val="clear" w:color="auto" w:fill="FFFFFF"/>
        </w:rPr>
        <w:br/>
      </w:r>
      <w:r>
        <w:rPr>
          <w:rFonts w:ascii="微软雅黑" w:eastAsia="微软雅黑" w:hAnsi="微软雅黑"/>
          <w:color w:val="333333"/>
          <w:sz w:val="24"/>
          <w:shd w:val="clear" w:color="auto" w:fill="FFFFFF"/>
        </w:rPr>
        <w:t>A.党的基本路线</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B.党的基本方针</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C.党的基本政策</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D.党的基本方略</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186</w:t>
      </w:r>
      <w:r>
        <w:rPr>
          <w:rFonts w:ascii="微软雅黑" w:eastAsia="微软雅黑" w:hAnsi="微软雅黑"/>
          <w:b/>
          <w:color w:val="333333"/>
          <w:sz w:val="24"/>
          <w:shd w:val="clear" w:color="auto" w:fill="FFFFFF"/>
        </w:rPr>
        <w:t>、加快建立绿色生产和消费的法律制度和政策导向，建立健全______的经济体系。</w:t>
      </w:r>
      <w:r>
        <w:rPr>
          <w:rFonts w:ascii="微软雅黑" w:eastAsia="微软雅黑" w:hAnsi="微软雅黑" w:cs="宋体" w:hint="eastAsia"/>
          <w:b/>
          <w:bCs/>
          <w:color w:val="333333"/>
          <w:kern w:val="0"/>
          <w:sz w:val="24"/>
        </w:rPr>
        <w:t>（A）</w:t>
      </w:r>
      <w:r>
        <w:rPr>
          <w:rFonts w:ascii="微软雅黑" w:eastAsia="微软雅黑" w:hAnsi="微软雅黑"/>
          <w:color w:val="000000"/>
          <w:sz w:val="33"/>
          <w:shd w:val="clear" w:color="auto" w:fill="FFFFFF"/>
        </w:rPr>
        <w:br/>
      </w:r>
      <w:r>
        <w:rPr>
          <w:rFonts w:ascii="微软雅黑" w:eastAsia="微软雅黑" w:hAnsi="微软雅黑"/>
          <w:color w:val="333333"/>
          <w:sz w:val="24"/>
          <w:shd w:val="clear" w:color="auto" w:fill="FFFFFF"/>
        </w:rPr>
        <w:t>A.绿色低碳循环发展</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B.绿色节约循环发展</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C.绿色低碳节约发展</w:t>
      </w:r>
    </w:p>
    <w:p w:rsidR="00FE2B52" w:rsidRDefault="00FE2B52" w:rsidP="004F32DA">
      <w:pPr>
        <w:numPr>
          <w:ilvl w:val="0"/>
          <w:numId w:val="18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w:t>
      </w:r>
      <w:proofErr w:type="gramStart"/>
      <w:r>
        <w:rPr>
          <w:rFonts w:ascii="微软雅黑" w:eastAsia="微软雅黑" w:hAnsi="微软雅黑"/>
          <w:color w:val="333333"/>
          <w:sz w:val="24"/>
          <w:shd w:val="clear" w:color="auto" w:fill="FFFFFF"/>
        </w:rPr>
        <w:t>节约低</w:t>
      </w:r>
      <w:proofErr w:type="gramEnd"/>
      <w:r>
        <w:rPr>
          <w:rFonts w:ascii="微软雅黑" w:eastAsia="微软雅黑" w:hAnsi="微软雅黑"/>
          <w:color w:val="333333"/>
          <w:sz w:val="24"/>
          <w:shd w:val="clear" w:color="auto" w:fill="FFFFFF"/>
        </w:rPr>
        <w:t>碳循环发展</w:t>
      </w:r>
    </w:p>
    <w:p w:rsidR="00FE2B52" w:rsidRDefault="00FE2B52" w:rsidP="004F32DA">
      <w:pPr>
        <w:numPr>
          <w:ilvl w:val="0"/>
          <w:numId w:val="18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187</w:t>
      </w:r>
      <w:r>
        <w:rPr>
          <w:rFonts w:ascii="微软雅黑" w:eastAsia="微软雅黑" w:hAnsi="微软雅黑"/>
          <w:b/>
          <w:color w:val="333333"/>
          <w:sz w:val="24"/>
          <w:shd w:val="clear" w:color="auto" w:fill="FFFFFF"/>
        </w:rPr>
        <w:t>、党的中央军事委员会组成人员由中央委员会决定，中央军事委员会实行______。</w:t>
      </w:r>
      <w:r>
        <w:rPr>
          <w:rFonts w:ascii="微软雅黑" w:eastAsia="微软雅黑" w:hAnsi="微软雅黑" w:cs="宋体" w:hint="eastAsia"/>
          <w:b/>
          <w:bCs/>
          <w:color w:val="333333"/>
          <w:kern w:val="0"/>
          <w:sz w:val="24"/>
        </w:rPr>
        <w:t>（C）</w:t>
      </w:r>
      <w:r>
        <w:br/>
      </w:r>
      <w:r>
        <w:rPr>
          <w:rFonts w:ascii="微软雅黑" w:eastAsia="微软雅黑" w:hAnsi="微软雅黑"/>
          <w:color w:val="333333"/>
          <w:sz w:val="24"/>
          <w:shd w:val="clear" w:color="auto" w:fill="FFFFFF"/>
        </w:rPr>
        <w:t>A.书记负责制</w:t>
      </w:r>
    </w:p>
    <w:p w:rsidR="00FE2B52" w:rsidRDefault="00FE2B52" w:rsidP="004F32DA">
      <w:pPr>
        <w:numPr>
          <w:ilvl w:val="0"/>
          <w:numId w:val="18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B.首长负责制</w:t>
      </w:r>
    </w:p>
    <w:p w:rsidR="00FE2B52" w:rsidRDefault="00FE2B52" w:rsidP="004F32DA">
      <w:pPr>
        <w:numPr>
          <w:ilvl w:val="0"/>
          <w:numId w:val="18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C.主席负责制</w:t>
      </w:r>
    </w:p>
    <w:p w:rsidR="00FE2B52" w:rsidRDefault="00FE2B52" w:rsidP="004F32DA">
      <w:pPr>
        <w:numPr>
          <w:ilvl w:val="0"/>
          <w:numId w:val="18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D.委员长负责制</w:t>
      </w:r>
    </w:p>
    <w:p w:rsidR="00FE2B52" w:rsidRDefault="00FE2B52" w:rsidP="004F32DA">
      <w:pPr>
        <w:numPr>
          <w:ilvl w:val="0"/>
          <w:numId w:val="18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188</w:t>
      </w:r>
      <w:r>
        <w:rPr>
          <w:rFonts w:ascii="微软雅黑" w:eastAsia="微软雅黑" w:hAnsi="微软雅黑"/>
          <w:b/>
          <w:color w:val="333333"/>
          <w:sz w:val="24"/>
          <w:shd w:val="clear" w:color="auto" w:fill="FFFFFF"/>
        </w:rPr>
        <w:t>、改革开放以来我们取得一切成绩和进步的根本原因，归结起来就是：开辟了中国特色社会主义道路，形成了中国特色社会主义理论体系，确立了中国</w:t>
      </w:r>
      <w:r>
        <w:rPr>
          <w:rFonts w:ascii="微软雅黑" w:eastAsia="微软雅黑" w:hAnsi="微软雅黑"/>
          <w:b/>
          <w:color w:val="333333"/>
          <w:sz w:val="24"/>
          <w:shd w:val="clear" w:color="auto" w:fill="FFFFFF"/>
        </w:rPr>
        <w:lastRenderedPageBreak/>
        <w:t>特色社会主义制度，发展了______。</w:t>
      </w:r>
      <w:r>
        <w:rPr>
          <w:rFonts w:ascii="微软雅黑" w:eastAsia="微软雅黑" w:hAnsi="微软雅黑" w:cs="宋体" w:hint="eastAsia"/>
          <w:b/>
          <w:bCs/>
          <w:color w:val="333333"/>
          <w:kern w:val="0"/>
          <w:sz w:val="24"/>
        </w:rPr>
        <w:t>（D）</w:t>
      </w:r>
      <w:r>
        <w:br/>
      </w:r>
      <w:r>
        <w:rPr>
          <w:rFonts w:ascii="微软雅黑" w:eastAsia="微软雅黑" w:hAnsi="微软雅黑"/>
          <w:color w:val="333333"/>
          <w:sz w:val="24"/>
          <w:shd w:val="clear" w:color="auto" w:fill="FFFFFF"/>
        </w:rPr>
        <w:t>A.中国特色社会主义方案</w:t>
      </w:r>
    </w:p>
    <w:p w:rsidR="00FE2B52" w:rsidRDefault="00FE2B52" w:rsidP="004F32DA">
      <w:pPr>
        <w:numPr>
          <w:ilvl w:val="0"/>
          <w:numId w:val="18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B.中国特色社会主义模式</w:t>
      </w:r>
    </w:p>
    <w:p w:rsidR="00FE2B52" w:rsidRDefault="00FE2B52" w:rsidP="004F32DA">
      <w:pPr>
        <w:numPr>
          <w:ilvl w:val="0"/>
          <w:numId w:val="18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C.中国特色社会主义文明</w:t>
      </w:r>
    </w:p>
    <w:p w:rsidR="00FE2B52" w:rsidRDefault="00FE2B52" w:rsidP="004F32DA">
      <w:pPr>
        <w:numPr>
          <w:ilvl w:val="0"/>
          <w:numId w:val="18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D.中国特色社会主义文化</w:t>
      </w:r>
    </w:p>
    <w:p w:rsidR="00FE2B52" w:rsidRDefault="00FE2B52" w:rsidP="004F32DA">
      <w:pPr>
        <w:numPr>
          <w:ilvl w:val="0"/>
          <w:numId w:val="18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189</w:t>
      </w:r>
      <w:r>
        <w:rPr>
          <w:rFonts w:ascii="微软雅黑" w:eastAsia="微软雅黑" w:hAnsi="微软雅黑"/>
          <w:b/>
          <w:color w:val="333333"/>
          <w:sz w:val="24"/>
          <w:shd w:val="clear" w:color="auto" w:fill="FFFFFF"/>
        </w:rPr>
        <w:t>、自觉遵守党的纪律，首先是党的______和______。</w:t>
      </w:r>
      <w:r>
        <w:rPr>
          <w:rFonts w:ascii="微软雅黑" w:eastAsia="微软雅黑" w:hAnsi="微软雅黑" w:cs="宋体" w:hint="eastAsia"/>
          <w:b/>
          <w:bCs/>
          <w:color w:val="333333"/>
          <w:kern w:val="0"/>
          <w:sz w:val="24"/>
        </w:rPr>
        <w:t>（A）</w:t>
      </w:r>
      <w:r>
        <w:br/>
      </w:r>
      <w:r>
        <w:rPr>
          <w:rFonts w:ascii="微软雅黑" w:eastAsia="微软雅黑" w:hAnsi="微软雅黑"/>
          <w:color w:val="333333"/>
          <w:sz w:val="24"/>
          <w:shd w:val="clear" w:color="auto" w:fill="FFFFFF"/>
        </w:rPr>
        <w:t>A.政治纪律；政治规矩</w:t>
      </w:r>
    </w:p>
    <w:p w:rsidR="00FE2B52" w:rsidRDefault="00FE2B52" w:rsidP="004F32DA">
      <w:pPr>
        <w:numPr>
          <w:ilvl w:val="0"/>
          <w:numId w:val="18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B.组织纪律；组织规矩</w:t>
      </w:r>
    </w:p>
    <w:p w:rsidR="00FE2B52" w:rsidRDefault="00FE2B52" w:rsidP="004F32DA">
      <w:pPr>
        <w:numPr>
          <w:ilvl w:val="0"/>
          <w:numId w:val="18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C.作风纪律；作风规矩</w:t>
      </w:r>
    </w:p>
    <w:p w:rsidR="00FE2B52" w:rsidRDefault="00FE2B52" w:rsidP="004F32DA">
      <w:pPr>
        <w:numPr>
          <w:ilvl w:val="0"/>
          <w:numId w:val="18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D.廉洁纪律；廉洁规矩</w:t>
      </w:r>
    </w:p>
    <w:p w:rsidR="00FE2B52" w:rsidRDefault="00FE2B52" w:rsidP="004F32DA">
      <w:pPr>
        <w:numPr>
          <w:ilvl w:val="0"/>
          <w:numId w:val="18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190</w:t>
      </w:r>
      <w:r>
        <w:rPr>
          <w:rFonts w:ascii="微软雅黑" w:eastAsia="微软雅黑" w:hAnsi="微软雅黑"/>
          <w:b/>
          <w:color w:val="333333"/>
          <w:sz w:val="24"/>
          <w:shd w:val="clear" w:color="auto" w:fill="FFFFFF"/>
        </w:rPr>
        <w:t>、中国特色社会主义进入新时代，意味着近代以来久经磨难的中华民族迎来了______的伟大飞跃，迎来了实现中华民族伟大复兴的光明前景。</w:t>
      </w:r>
      <w:r>
        <w:rPr>
          <w:rFonts w:ascii="微软雅黑" w:eastAsia="微软雅黑" w:hAnsi="微软雅黑" w:cs="宋体" w:hint="eastAsia"/>
          <w:b/>
          <w:bCs/>
          <w:color w:val="333333"/>
          <w:kern w:val="0"/>
          <w:sz w:val="24"/>
        </w:rPr>
        <w:t>（A）</w:t>
      </w:r>
      <w:r>
        <w:br/>
      </w:r>
      <w:r>
        <w:rPr>
          <w:rFonts w:ascii="微软雅黑" w:eastAsia="微软雅黑" w:hAnsi="微软雅黑"/>
          <w:color w:val="333333"/>
          <w:sz w:val="24"/>
          <w:shd w:val="clear" w:color="auto" w:fill="FFFFFF"/>
        </w:rPr>
        <w:t>A.从站起来、富起来到强起来</w:t>
      </w:r>
    </w:p>
    <w:p w:rsidR="00FE2B52" w:rsidRDefault="00FE2B52" w:rsidP="004F32DA">
      <w:pPr>
        <w:numPr>
          <w:ilvl w:val="0"/>
          <w:numId w:val="18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B.从站起来、好起来到富起来</w:t>
      </w:r>
    </w:p>
    <w:p w:rsidR="00FE2B52" w:rsidRDefault="00FE2B52" w:rsidP="004F32DA">
      <w:pPr>
        <w:numPr>
          <w:ilvl w:val="0"/>
          <w:numId w:val="18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C.从站起来、强起来到富起来</w:t>
      </w:r>
    </w:p>
    <w:p w:rsidR="00FE2B52" w:rsidRDefault="00FE2B52" w:rsidP="004F32DA">
      <w:pPr>
        <w:numPr>
          <w:ilvl w:val="0"/>
          <w:numId w:val="18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D.从好起来、富起来到强起来</w:t>
      </w:r>
    </w:p>
    <w:p w:rsidR="00FE2B52" w:rsidRDefault="00FE2B52" w:rsidP="004F32DA">
      <w:pPr>
        <w:numPr>
          <w:ilvl w:val="0"/>
          <w:numId w:val="189"/>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191</w:t>
      </w:r>
      <w:r>
        <w:rPr>
          <w:rFonts w:ascii="微软雅黑" w:eastAsia="微软雅黑" w:hAnsi="微软雅黑"/>
          <w:b/>
          <w:color w:val="333333"/>
          <w:sz w:val="24"/>
          <w:shd w:val="clear" w:color="auto" w:fill="FFFFFF"/>
        </w:rPr>
        <w:t>、党的十九大报告指出，以县处级以上领导干部为重点，在全党开展______主题教育。</w:t>
      </w:r>
      <w:r>
        <w:rPr>
          <w:rFonts w:ascii="微软雅黑" w:eastAsia="微软雅黑" w:hAnsi="微软雅黑" w:cs="宋体" w:hint="eastAsia"/>
          <w:b/>
          <w:bCs/>
          <w:color w:val="333333"/>
          <w:kern w:val="0"/>
          <w:sz w:val="24"/>
        </w:rPr>
        <w:t>（B）</w:t>
      </w:r>
      <w:r>
        <w:br/>
      </w:r>
      <w:r>
        <w:rPr>
          <w:rFonts w:ascii="微软雅黑" w:eastAsia="微软雅黑" w:hAnsi="微软雅黑"/>
          <w:color w:val="333333"/>
          <w:sz w:val="24"/>
          <w:shd w:val="clear" w:color="auto" w:fill="FFFFFF"/>
        </w:rPr>
        <w:t>A.“不忘初心、方得始终”</w:t>
      </w:r>
    </w:p>
    <w:p w:rsidR="00FE2B52" w:rsidRDefault="00FE2B52" w:rsidP="004F32DA">
      <w:pPr>
        <w:numPr>
          <w:ilvl w:val="0"/>
          <w:numId w:val="189"/>
        </w:numPr>
        <w:shd w:val="solid" w:color="FFFFFF" w:fill="auto"/>
        <w:autoSpaceDN w:val="0"/>
        <w:spacing w:line="600" w:lineRule="exact"/>
        <w:rPr>
          <w:rFonts w:ascii="微软雅黑" w:eastAsia="微软雅黑" w:hAnsi="微软雅黑"/>
          <w:color w:val="333333"/>
          <w:sz w:val="24"/>
          <w:shd w:val="clear" w:color="auto" w:fill="FFFFFF"/>
        </w:rPr>
      </w:pPr>
      <w:proofErr w:type="gramStart"/>
      <w:r>
        <w:rPr>
          <w:rFonts w:ascii="微软雅黑" w:eastAsia="微软雅黑" w:hAnsi="微软雅黑"/>
          <w:color w:val="333333"/>
          <w:sz w:val="24"/>
          <w:shd w:val="clear" w:color="auto" w:fill="FFFFFF"/>
        </w:rPr>
        <w:t>B.“</w:t>
      </w:r>
      <w:proofErr w:type="gramEnd"/>
      <w:r>
        <w:rPr>
          <w:rFonts w:ascii="微软雅黑" w:eastAsia="微软雅黑" w:hAnsi="微软雅黑"/>
          <w:color w:val="333333"/>
          <w:sz w:val="24"/>
          <w:shd w:val="clear" w:color="auto" w:fill="FFFFFF"/>
        </w:rPr>
        <w:t>不忘初心、牢记使命”</w:t>
      </w:r>
    </w:p>
    <w:p w:rsidR="00FE2B52" w:rsidRDefault="00FE2B52" w:rsidP="004F32DA">
      <w:pPr>
        <w:numPr>
          <w:ilvl w:val="0"/>
          <w:numId w:val="189"/>
        </w:numPr>
        <w:shd w:val="solid" w:color="FFFFFF" w:fill="auto"/>
        <w:autoSpaceDN w:val="0"/>
        <w:spacing w:line="600" w:lineRule="exact"/>
        <w:rPr>
          <w:rFonts w:ascii="微软雅黑" w:eastAsia="微软雅黑" w:hAnsi="微软雅黑"/>
          <w:color w:val="333333"/>
          <w:sz w:val="24"/>
          <w:shd w:val="clear" w:color="auto" w:fill="FFFFFF"/>
        </w:rPr>
      </w:pPr>
      <w:proofErr w:type="gramStart"/>
      <w:r>
        <w:rPr>
          <w:rFonts w:ascii="微软雅黑" w:eastAsia="微软雅黑" w:hAnsi="微软雅黑"/>
          <w:color w:val="333333"/>
          <w:sz w:val="24"/>
          <w:shd w:val="clear" w:color="auto" w:fill="FFFFFF"/>
        </w:rPr>
        <w:t>C.“</w:t>
      </w:r>
      <w:proofErr w:type="gramEnd"/>
      <w:r>
        <w:rPr>
          <w:rFonts w:ascii="微软雅黑" w:eastAsia="微软雅黑" w:hAnsi="微软雅黑"/>
          <w:color w:val="333333"/>
          <w:sz w:val="24"/>
          <w:shd w:val="clear" w:color="auto" w:fill="FFFFFF"/>
        </w:rPr>
        <w:t>不忘初心、继续前进”</w:t>
      </w:r>
    </w:p>
    <w:p w:rsidR="00FE2B52" w:rsidRDefault="00FE2B52" w:rsidP="004F32DA">
      <w:pPr>
        <w:numPr>
          <w:ilvl w:val="0"/>
          <w:numId w:val="189"/>
        </w:numPr>
        <w:shd w:val="solid" w:color="FFFFFF" w:fill="auto"/>
        <w:autoSpaceDN w:val="0"/>
        <w:spacing w:line="600" w:lineRule="exact"/>
        <w:rPr>
          <w:rFonts w:ascii="微软雅黑" w:eastAsia="微软雅黑" w:hAnsi="微软雅黑"/>
          <w:color w:val="333333"/>
          <w:sz w:val="24"/>
          <w:shd w:val="clear" w:color="auto" w:fill="FFFFFF"/>
        </w:rPr>
      </w:pPr>
      <w:proofErr w:type="gramStart"/>
      <w:r>
        <w:rPr>
          <w:rFonts w:ascii="微软雅黑" w:eastAsia="微软雅黑" w:hAnsi="微软雅黑"/>
          <w:color w:val="333333"/>
          <w:sz w:val="24"/>
          <w:shd w:val="clear" w:color="auto" w:fill="FFFFFF"/>
        </w:rPr>
        <w:t>D.“</w:t>
      </w:r>
      <w:proofErr w:type="gramEnd"/>
      <w:r>
        <w:rPr>
          <w:rFonts w:ascii="微软雅黑" w:eastAsia="微软雅黑" w:hAnsi="微软雅黑"/>
          <w:color w:val="333333"/>
          <w:sz w:val="24"/>
          <w:shd w:val="clear" w:color="auto" w:fill="FFFFFF"/>
        </w:rPr>
        <w:t>不忘初心、不忘使命”</w:t>
      </w:r>
    </w:p>
    <w:p w:rsidR="00FE2B52" w:rsidRDefault="00FE2B52" w:rsidP="004F32DA">
      <w:pPr>
        <w:numPr>
          <w:ilvl w:val="0"/>
          <w:numId w:val="19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192</w:t>
      </w:r>
      <w:r>
        <w:rPr>
          <w:rFonts w:ascii="微软雅黑" w:eastAsia="微软雅黑" w:hAnsi="微软雅黑"/>
          <w:b/>
          <w:color w:val="333333"/>
          <w:sz w:val="24"/>
          <w:shd w:val="clear" w:color="auto" w:fill="FFFFFF"/>
        </w:rPr>
        <w:t>、______是激励全党全国各族人民奋勇前进的强大精神力量。</w:t>
      </w:r>
      <w:r>
        <w:rPr>
          <w:rFonts w:ascii="微软雅黑" w:eastAsia="微软雅黑" w:hAnsi="微软雅黑" w:cs="宋体" w:hint="eastAsia"/>
          <w:b/>
          <w:bCs/>
          <w:color w:val="333333"/>
          <w:kern w:val="0"/>
          <w:sz w:val="24"/>
        </w:rPr>
        <w:t>（D）</w:t>
      </w:r>
      <w:r>
        <w:br/>
      </w:r>
      <w:r>
        <w:rPr>
          <w:rFonts w:ascii="微软雅黑" w:eastAsia="微软雅黑" w:hAnsi="微软雅黑"/>
          <w:color w:val="333333"/>
          <w:sz w:val="24"/>
          <w:shd w:val="clear" w:color="auto" w:fill="FFFFFF"/>
        </w:rPr>
        <w:lastRenderedPageBreak/>
        <w:t>A.中国特色社会主义道路</w:t>
      </w:r>
    </w:p>
    <w:p w:rsidR="00FE2B52" w:rsidRDefault="00FE2B52" w:rsidP="004F32DA">
      <w:pPr>
        <w:numPr>
          <w:ilvl w:val="0"/>
          <w:numId w:val="19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B.中国特色社会主义理论体系</w:t>
      </w:r>
    </w:p>
    <w:p w:rsidR="00FE2B52" w:rsidRDefault="00FE2B52" w:rsidP="004F32DA">
      <w:pPr>
        <w:numPr>
          <w:ilvl w:val="0"/>
          <w:numId w:val="19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C.中国特色社会主义制度</w:t>
      </w:r>
    </w:p>
    <w:p w:rsidR="00FE2B52" w:rsidRDefault="00FE2B52" w:rsidP="004F32DA">
      <w:pPr>
        <w:numPr>
          <w:ilvl w:val="0"/>
          <w:numId w:val="19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D.中国特色社会主义文化</w:t>
      </w:r>
    </w:p>
    <w:p w:rsidR="00FE2B52" w:rsidRDefault="00FE2B52" w:rsidP="004F32DA">
      <w:pPr>
        <w:numPr>
          <w:ilvl w:val="0"/>
          <w:numId w:val="19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193</w:t>
      </w:r>
      <w:r>
        <w:rPr>
          <w:rFonts w:ascii="微软雅黑" w:eastAsia="微软雅黑" w:hAnsi="微软雅黑"/>
          <w:b/>
          <w:color w:val="333333"/>
          <w:sz w:val="24"/>
          <w:shd w:val="clear" w:color="auto" w:fill="FFFFFF"/>
        </w:rPr>
        <w:t>、适应世界新军事革命发展趋势和国家安全需求，提高建设质量和效益，确保到二〇二〇年基本实现______，______建设取得重大进展，______有大的提升。</w:t>
      </w:r>
      <w:r>
        <w:rPr>
          <w:rFonts w:ascii="微软雅黑" w:eastAsia="微软雅黑" w:hAnsi="微软雅黑" w:cs="宋体" w:hint="eastAsia"/>
          <w:b/>
          <w:bCs/>
          <w:color w:val="333333"/>
          <w:kern w:val="0"/>
          <w:sz w:val="24"/>
        </w:rPr>
        <w:t>（C）</w:t>
      </w:r>
      <w:r>
        <w:br/>
      </w:r>
      <w:r>
        <w:rPr>
          <w:rFonts w:ascii="微软雅黑" w:eastAsia="微软雅黑" w:hAnsi="微软雅黑"/>
          <w:color w:val="333333"/>
          <w:sz w:val="24"/>
          <w:shd w:val="clear" w:color="auto" w:fill="FFFFFF"/>
        </w:rPr>
        <w:t>A.现代化；信息化；战斗能力</w:t>
      </w:r>
    </w:p>
    <w:p w:rsidR="00FE2B52" w:rsidRDefault="00FE2B52" w:rsidP="004F32DA">
      <w:pPr>
        <w:numPr>
          <w:ilvl w:val="0"/>
          <w:numId w:val="19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B.机械化；信息化；战斗能力</w:t>
      </w:r>
    </w:p>
    <w:p w:rsidR="00FE2B52" w:rsidRDefault="00FE2B52" w:rsidP="004F32DA">
      <w:pPr>
        <w:numPr>
          <w:ilvl w:val="0"/>
          <w:numId w:val="19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C.机械化；信息化；战略能力</w:t>
      </w:r>
    </w:p>
    <w:p w:rsidR="00FE2B52" w:rsidRDefault="00FE2B52" w:rsidP="004F32DA">
      <w:pPr>
        <w:numPr>
          <w:ilvl w:val="0"/>
          <w:numId w:val="19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D.现代化；信息化；战略能力</w:t>
      </w:r>
    </w:p>
    <w:p w:rsidR="00FE2B52" w:rsidRDefault="00FE2B52" w:rsidP="004F32DA">
      <w:pPr>
        <w:numPr>
          <w:ilvl w:val="0"/>
          <w:numId w:val="19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194</w:t>
      </w:r>
      <w:r>
        <w:rPr>
          <w:rFonts w:ascii="微软雅黑" w:eastAsia="微软雅黑" w:hAnsi="微软雅黑"/>
          <w:b/>
          <w:color w:val="333333"/>
          <w:sz w:val="24"/>
          <w:shd w:val="clear" w:color="auto" w:fill="FFFFFF"/>
        </w:rPr>
        <w:t>、依法治国是党领导人民治理国家的______。</w:t>
      </w:r>
      <w:r>
        <w:rPr>
          <w:rFonts w:ascii="微软雅黑" w:eastAsia="微软雅黑" w:hAnsi="微软雅黑" w:cs="宋体" w:hint="eastAsia"/>
          <w:b/>
          <w:bCs/>
          <w:color w:val="333333"/>
          <w:kern w:val="0"/>
          <w:sz w:val="24"/>
        </w:rPr>
        <w:t>（D）</w:t>
      </w:r>
      <w:r>
        <w:br/>
      </w:r>
      <w:r>
        <w:rPr>
          <w:rFonts w:ascii="微软雅黑" w:eastAsia="微软雅黑" w:hAnsi="微软雅黑"/>
          <w:color w:val="333333"/>
          <w:sz w:val="24"/>
          <w:shd w:val="clear" w:color="auto" w:fill="FFFFFF"/>
        </w:rPr>
        <w:t>A.根本保证</w:t>
      </w:r>
    </w:p>
    <w:p w:rsidR="00FE2B52" w:rsidRDefault="00FE2B52" w:rsidP="004F32DA">
      <w:pPr>
        <w:numPr>
          <w:ilvl w:val="0"/>
          <w:numId w:val="19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B.基本保证</w:t>
      </w:r>
    </w:p>
    <w:p w:rsidR="00FE2B52" w:rsidRDefault="00FE2B52" w:rsidP="004F32DA">
      <w:pPr>
        <w:numPr>
          <w:ilvl w:val="0"/>
          <w:numId w:val="19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C.根本方式</w:t>
      </w:r>
    </w:p>
    <w:p w:rsidR="00FE2B52" w:rsidRDefault="00FE2B52" w:rsidP="004F32DA">
      <w:pPr>
        <w:numPr>
          <w:ilvl w:val="0"/>
          <w:numId w:val="19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D.基本方式</w:t>
      </w:r>
    </w:p>
    <w:p w:rsidR="00FE2B52" w:rsidRDefault="00FE2B52" w:rsidP="004F32DA">
      <w:pPr>
        <w:numPr>
          <w:ilvl w:val="0"/>
          <w:numId w:val="19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195</w:t>
      </w:r>
      <w:r>
        <w:rPr>
          <w:rFonts w:ascii="微软雅黑" w:eastAsia="微软雅黑" w:hAnsi="微软雅黑"/>
          <w:b/>
          <w:color w:val="333333"/>
          <w:sz w:val="24"/>
          <w:shd w:val="clear" w:color="auto" w:fill="FFFFFF"/>
        </w:rPr>
        <w:t>、党的______是党的根本性建设，决定党的建设方向和效果。</w:t>
      </w:r>
      <w:r>
        <w:rPr>
          <w:rFonts w:ascii="微软雅黑" w:eastAsia="微软雅黑" w:hAnsi="微软雅黑" w:cs="宋体" w:hint="eastAsia"/>
          <w:b/>
          <w:bCs/>
          <w:color w:val="333333"/>
          <w:kern w:val="0"/>
          <w:sz w:val="24"/>
        </w:rPr>
        <w:t>（B）</w:t>
      </w:r>
      <w:r>
        <w:br/>
      </w:r>
      <w:r>
        <w:rPr>
          <w:rFonts w:ascii="微软雅黑" w:eastAsia="微软雅黑" w:hAnsi="微软雅黑"/>
          <w:color w:val="333333"/>
          <w:sz w:val="24"/>
          <w:shd w:val="clear" w:color="auto" w:fill="FFFFFF"/>
        </w:rPr>
        <w:t>A.思想建设</w:t>
      </w:r>
    </w:p>
    <w:p w:rsidR="00FE2B52" w:rsidRDefault="00FE2B52" w:rsidP="004F32DA">
      <w:pPr>
        <w:numPr>
          <w:ilvl w:val="0"/>
          <w:numId w:val="19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B.政治建设</w:t>
      </w:r>
    </w:p>
    <w:p w:rsidR="00FE2B52" w:rsidRDefault="00FE2B52" w:rsidP="004F32DA">
      <w:pPr>
        <w:numPr>
          <w:ilvl w:val="0"/>
          <w:numId w:val="19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C.组织建设</w:t>
      </w:r>
    </w:p>
    <w:p w:rsidR="00FE2B52" w:rsidRDefault="00FE2B52" w:rsidP="004F32DA">
      <w:pPr>
        <w:numPr>
          <w:ilvl w:val="0"/>
          <w:numId w:val="19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D.制度建设</w:t>
      </w:r>
    </w:p>
    <w:p w:rsidR="00FE2B52" w:rsidRDefault="00FE2B52" w:rsidP="004F32DA">
      <w:pPr>
        <w:numPr>
          <w:ilvl w:val="0"/>
          <w:numId w:val="19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196</w:t>
      </w:r>
      <w:r>
        <w:rPr>
          <w:rFonts w:ascii="微软雅黑" w:eastAsia="微软雅黑" w:hAnsi="微软雅黑"/>
          <w:b/>
          <w:color w:val="333333"/>
          <w:sz w:val="24"/>
          <w:shd w:val="clear" w:color="auto" w:fill="FFFFFF"/>
        </w:rPr>
        <w:t>、党的十九大报告指出，______是历史的创造者，是决定党和国家前途命运的根本力量。</w:t>
      </w:r>
      <w:r>
        <w:rPr>
          <w:rFonts w:ascii="微软雅黑" w:eastAsia="微软雅黑" w:hAnsi="微软雅黑" w:cs="宋体" w:hint="eastAsia"/>
          <w:b/>
          <w:bCs/>
          <w:color w:val="333333"/>
          <w:kern w:val="0"/>
          <w:sz w:val="24"/>
        </w:rPr>
        <w:t>（B）</w:t>
      </w:r>
      <w:r>
        <w:br/>
      </w:r>
      <w:r>
        <w:rPr>
          <w:rFonts w:ascii="微软雅黑" w:eastAsia="微软雅黑" w:hAnsi="微软雅黑"/>
          <w:color w:val="333333"/>
          <w:sz w:val="24"/>
          <w:shd w:val="clear" w:color="auto" w:fill="FFFFFF"/>
        </w:rPr>
        <w:lastRenderedPageBreak/>
        <w:t>A.群众</w:t>
      </w:r>
    </w:p>
    <w:p w:rsidR="00FE2B52" w:rsidRDefault="00FE2B52" w:rsidP="004F32DA">
      <w:pPr>
        <w:numPr>
          <w:ilvl w:val="0"/>
          <w:numId w:val="19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B.人民</w:t>
      </w:r>
    </w:p>
    <w:p w:rsidR="00FE2B52" w:rsidRDefault="00FE2B52" w:rsidP="004F32DA">
      <w:pPr>
        <w:numPr>
          <w:ilvl w:val="0"/>
          <w:numId w:val="19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C.执政党</w:t>
      </w:r>
    </w:p>
    <w:p w:rsidR="00FE2B52" w:rsidRDefault="00FE2B52" w:rsidP="004F32DA">
      <w:pPr>
        <w:numPr>
          <w:ilvl w:val="0"/>
          <w:numId w:val="19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D.中国共产党</w:t>
      </w:r>
    </w:p>
    <w:p w:rsidR="00FE2B52" w:rsidRDefault="00FE2B52" w:rsidP="004F32DA">
      <w:pPr>
        <w:numPr>
          <w:ilvl w:val="0"/>
          <w:numId w:val="19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197</w:t>
      </w:r>
      <w:r>
        <w:rPr>
          <w:rFonts w:ascii="微软雅黑" w:eastAsia="微软雅黑" w:hAnsi="微软雅黑"/>
          <w:b/>
          <w:color w:val="333333"/>
          <w:sz w:val="24"/>
          <w:shd w:val="clear" w:color="auto" w:fill="FFFFFF"/>
        </w:rPr>
        <w:t>、中国共产党一经成立，就把实现______作为党的最高理想和最终目标，义无反顾肩负起实现中华民族伟大复兴的历史使命，团结带领人民进行了艰苦卓绝的斗争，谱写了气吞山河的壮丽史诗。</w:t>
      </w:r>
      <w:r>
        <w:rPr>
          <w:rFonts w:ascii="微软雅黑" w:eastAsia="微软雅黑" w:hAnsi="微软雅黑" w:cs="宋体" w:hint="eastAsia"/>
          <w:b/>
          <w:bCs/>
          <w:color w:val="333333"/>
          <w:kern w:val="0"/>
          <w:sz w:val="24"/>
        </w:rPr>
        <w:t>（B）</w:t>
      </w:r>
      <w:r>
        <w:br/>
      </w:r>
      <w:r>
        <w:rPr>
          <w:rFonts w:ascii="微软雅黑" w:eastAsia="微软雅黑" w:hAnsi="微软雅黑"/>
          <w:color w:val="333333"/>
          <w:sz w:val="24"/>
          <w:shd w:val="clear" w:color="auto" w:fill="FFFFFF"/>
        </w:rPr>
        <w:t>A.社会主义</w:t>
      </w:r>
    </w:p>
    <w:p w:rsidR="00FE2B52" w:rsidRDefault="00FE2B52" w:rsidP="004F32DA">
      <w:pPr>
        <w:numPr>
          <w:ilvl w:val="0"/>
          <w:numId w:val="19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B.共产主义</w:t>
      </w:r>
    </w:p>
    <w:p w:rsidR="00FE2B52" w:rsidRDefault="00FE2B52" w:rsidP="004F32DA">
      <w:pPr>
        <w:numPr>
          <w:ilvl w:val="0"/>
          <w:numId w:val="19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C.共同富裕</w:t>
      </w:r>
    </w:p>
    <w:p w:rsidR="00FE2B52" w:rsidRDefault="00FE2B52" w:rsidP="004F32DA">
      <w:pPr>
        <w:numPr>
          <w:ilvl w:val="0"/>
          <w:numId w:val="19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D.发展生产力</w:t>
      </w:r>
    </w:p>
    <w:p w:rsidR="00FE2B52" w:rsidRDefault="00FE2B52" w:rsidP="004F32DA">
      <w:pPr>
        <w:numPr>
          <w:ilvl w:val="0"/>
          <w:numId w:val="19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198</w:t>
      </w:r>
      <w:r>
        <w:rPr>
          <w:rFonts w:ascii="微软雅黑" w:eastAsia="微软雅黑" w:hAnsi="微软雅黑"/>
          <w:b/>
          <w:color w:val="333333"/>
          <w:sz w:val="24"/>
          <w:shd w:val="clear" w:color="auto" w:fill="FFFFFF"/>
        </w:rPr>
        <w:t>、推动形成全面开放新格局。要以______建设为重点，坚持引进来和走出去并重。</w:t>
      </w:r>
      <w:r>
        <w:rPr>
          <w:rFonts w:ascii="微软雅黑" w:eastAsia="微软雅黑" w:hAnsi="微软雅黑" w:cs="宋体" w:hint="eastAsia"/>
          <w:b/>
          <w:bCs/>
          <w:color w:val="333333"/>
          <w:kern w:val="0"/>
          <w:sz w:val="24"/>
        </w:rPr>
        <w:t>（C）</w:t>
      </w:r>
      <w:r>
        <w:br/>
      </w:r>
      <w:r>
        <w:rPr>
          <w:rFonts w:ascii="微软雅黑" w:eastAsia="微软雅黑" w:hAnsi="微软雅黑"/>
          <w:color w:val="333333"/>
          <w:sz w:val="24"/>
          <w:shd w:val="clear" w:color="auto" w:fill="FFFFFF"/>
        </w:rPr>
        <w:t>A.“金砖机制”</w:t>
      </w:r>
    </w:p>
    <w:p w:rsidR="00FE2B52" w:rsidRDefault="00FE2B52" w:rsidP="004F32DA">
      <w:pPr>
        <w:numPr>
          <w:ilvl w:val="0"/>
          <w:numId w:val="19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B.自贸区</w:t>
      </w:r>
    </w:p>
    <w:p w:rsidR="00FE2B52" w:rsidRDefault="00FE2B52" w:rsidP="004F32DA">
      <w:pPr>
        <w:numPr>
          <w:ilvl w:val="0"/>
          <w:numId w:val="196"/>
        </w:numPr>
        <w:shd w:val="solid" w:color="FFFFFF" w:fill="auto"/>
        <w:autoSpaceDN w:val="0"/>
        <w:spacing w:line="600" w:lineRule="exact"/>
        <w:rPr>
          <w:rFonts w:ascii="微软雅黑" w:eastAsia="微软雅黑" w:hAnsi="微软雅黑"/>
          <w:color w:val="333333"/>
          <w:sz w:val="24"/>
          <w:shd w:val="clear" w:color="auto" w:fill="FFFFFF"/>
        </w:rPr>
      </w:pPr>
      <w:proofErr w:type="gramStart"/>
      <w:r>
        <w:rPr>
          <w:rFonts w:ascii="微软雅黑" w:eastAsia="微软雅黑" w:hAnsi="微软雅黑"/>
          <w:color w:val="333333"/>
          <w:sz w:val="24"/>
          <w:shd w:val="clear" w:color="auto" w:fill="FFFFFF"/>
        </w:rPr>
        <w:t>C.“</w:t>
      </w:r>
      <w:proofErr w:type="gramEnd"/>
      <w:r>
        <w:rPr>
          <w:rFonts w:ascii="微软雅黑" w:eastAsia="微软雅黑" w:hAnsi="微软雅黑"/>
          <w:color w:val="333333"/>
          <w:sz w:val="24"/>
          <w:shd w:val="clear" w:color="auto" w:fill="FFFFFF"/>
        </w:rPr>
        <w:t>一带一路”</w:t>
      </w:r>
    </w:p>
    <w:p w:rsidR="00FE2B52" w:rsidRDefault="00FE2B52" w:rsidP="004F32DA">
      <w:pPr>
        <w:numPr>
          <w:ilvl w:val="0"/>
          <w:numId w:val="19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D.区域合作</w:t>
      </w:r>
    </w:p>
    <w:p w:rsidR="00FE2B52" w:rsidRDefault="00FE2B52" w:rsidP="004F32DA">
      <w:pPr>
        <w:numPr>
          <w:ilvl w:val="0"/>
          <w:numId w:val="19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199</w:t>
      </w:r>
      <w:r>
        <w:rPr>
          <w:rFonts w:ascii="微软雅黑" w:eastAsia="微软雅黑" w:hAnsi="微软雅黑"/>
          <w:b/>
          <w:color w:val="333333"/>
          <w:sz w:val="24"/>
          <w:shd w:val="clear" w:color="auto" w:fill="FFFFFF"/>
        </w:rPr>
        <w:t>、建设______是中华民族伟大复兴的基础工程。</w:t>
      </w:r>
      <w:r>
        <w:rPr>
          <w:rFonts w:ascii="微软雅黑" w:eastAsia="微软雅黑" w:hAnsi="微软雅黑" w:cs="宋体" w:hint="eastAsia"/>
          <w:b/>
          <w:bCs/>
          <w:color w:val="333333"/>
          <w:kern w:val="0"/>
          <w:sz w:val="24"/>
        </w:rPr>
        <w:t>（C）</w:t>
      </w:r>
      <w:r>
        <w:br/>
      </w:r>
      <w:r>
        <w:rPr>
          <w:rFonts w:ascii="微软雅黑" w:eastAsia="微软雅黑" w:hAnsi="微软雅黑"/>
          <w:color w:val="333333"/>
          <w:sz w:val="24"/>
          <w:shd w:val="clear" w:color="auto" w:fill="FFFFFF"/>
        </w:rPr>
        <w:t>A.经济强国</w:t>
      </w:r>
    </w:p>
    <w:p w:rsidR="00FE2B52" w:rsidRDefault="00FE2B52" w:rsidP="004F32DA">
      <w:pPr>
        <w:numPr>
          <w:ilvl w:val="0"/>
          <w:numId w:val="19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B.政治强国</w:t>
      </w:r>
    </w:p>
    <w:p w:rsidR="00FE2B52" w:rsidRDefault="00FE2B52" w:rsidP="004F32DA">
      <w:pPr>
        <w:numPr>
          <w:ilvl w:val="0"/>
          <w:numId w:val="19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C.教育强国</w:t>
      </w:r>
    </w:p>
    <w:p w:rsidR="00FE2B52" w:rsidRDefault="00FE2B52" w:rsidP="004F32DA">
      <w:pPr>
        <w:numPr>
          <w:ilvl w:val="0"/>
          <w:numId w:val="19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D.文化强国</w:t>
      </w:r>
    </w:p>
    <w:p w:rsidR="00FE2B52" w:rsidRDefault="00FE2B52" w:rsidP="004F32DA">
      <w:pPr>
        <w:numPr>
          <w:ilvl w:val="0"/>
          <w:numId w:val="19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200</w:t>
      </w:r>
      <w:r>
        <w:rPr>
          <w:rFonts w:ascii="微软雅黑" w:eastAsia="微软雅黑" w:hAnsi="微软雅黑"/>
          <w:b/>
          <w:color w:val="333333"/>
          <w:sz w:val="24"/>
          <w:shd w:val="clear" w:color="auto" w:fill="FFFFFF"/>
        </w:rPr>
        <w:t>、十八大以来的五年，全面推进中国特色大国外交，形成______的外交</w:t>
      </w:r>
      <w:r>
        <w:rPr>
          <w:rFonts w:ascii="微软雅黑" w:eastAsia="微软雅黑" w:hAnsi="微软雅黑"/>
          <w:b/>
          <w:color w:val="333333"/>
          <w:sz w:val="24"/>
          <w:shd w:val="clear" w:color="auto" w:fill="FFFFFF"/>
        </w:rPr>
        <w:lastRenderedPageBreak/>
        <w:t>布局，为我国发展营造了良好外部条件。</w:t>
      </w:r>
      <w:r>
        <w:rPr>
          <w:rFonts w:ascii="微软雅黑" w:eastAsia="微软雅黑" w:hAnsi="微软雅黑" w:cs="宋体" w:hint="eastAsia"/>
          <w:b/>
          <w:bCs/>
          <w:color w:val="333333"/>
          <w:kern w:val="0"/>
          <w:sz w:val="24"/>
        </w:rPr>
        <w:t>（B）</w:t>
      </w:r>
      <w:r>
        <w:br/>
      </w:r>
      <w:r>
        <w:rPr>
          <w:rFonts w:ascii="微软雅黑" w:eastAsia="微软雅黑" w:hAnsi="微软雅黑"/>
          <w:color w:val="333333"/>
          <w:sz w:val="24"/>
          <w:shd w:val="clear" w:color="auto" w:fill="FFFFFF"/>
        </w:rPr>
        <w:t>A.多角度、多层次、多元化</w:t>
      </w:r>
    </w:p>
    <w:p w:rsidR="00FE2B52" w:rsidRDefault="00FE2B52" w:rsidP="004F32DA">
      <w:pPr>
        <w:numPr>
          <w:ilvl w:val="0"/>
          <w:numId w:val="19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B.全方位、多层次、立体化</w:t>
      </w:r>
    </w:p>
    <w:p w:rsidR="00FE2B52" w:rsidRDefault="00FE2B52" w:rsidP="004F32DA">
      <w:pPr>
        <w:numPr>
          <w:ilvl w:val="0"/>
          <w:numId w:val="19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C.全方位、多样化、整体性</w:t>
      </w:r>
    </w:p>
    <w:p w:rsidR="00FE2B52" w:rsidRDefault="00FE2B52" w:rsidP="004F32DA">
      <w:pPr>
        <w:numPr>
          <w:ilvl w:val="0"/>
          <w:numId w:val="198"/>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D.系统性、多层次、多渠道</w:t>
      </w:r>
    </w:p>
    <w:p w:rsidR="00FE2B52" w:rsidRDefault="00FE2B52" w:rsidP="004F32DA">
      <w:pPr>
        <w:numPr>
          <w:ilvl w:val="0"/>
          <w:numId w:val="199"/>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201</w:t>
      </w:r>
      <w:r>
        <w:rPr>
          <w:rFonts w:ascii="微软雅黑" w:eastAsia="微软雅黑" w:hAnsi="微软雅黑"/>
          <w:b/>
          <w:color w:val="333333"/>
          <w:sz w:val="24"/>
          <w:shd w:val="clear" w:color="auto" w:fill="FFFFFF"/>
        </w:rPr>
        <w:t>、______是改革开放以来党的全部理论和实践的主题，是党和人民历尽千辛万苦、付出巨大代价取得的根本成就。</w:t>
      </w:r>
      <w:r>
        <w:rPr>
          <w:rFonts w:ascii="微软雅黑" w:eastAsia="微软雅黑" w:hAnsi="微软雅黑" w:cs="宋体" w:hint="eastAsia"/>
          <w:b/>
          <w:bCs/>
          <w:color w:val="333333"/>
          <w:kern w:val="0"/>
          <w:sz w:val="24"/>
        </w:rPr>
        <w:t>（D）</w:t>
      </w:r>
      <w:r>
        <w:br/>
      </w:r>
      <w:r>
        <w:rPr>
          <w:rFonts w:ascii="微软雅黑" w:eastAsia="微软雅黑" w:hAnsi="微软雅黑"/>
          <w:color w:val="333333"/>
          <w:sz w:val="24"/>
          <w:shd w:val="clear" w:color="auto" w:fill="FFFFFF"/>
        </w:rPr>
        <w:t>A.中国道路</w:t>
      </w:r>
    </w:p>
    <w:p w:rsidR="00FE2B52" w:rsidRDefault="00FE2B52" w:rsidP="004F32DA">
      <w:pPr>
        <w:numPr>
          <w:ilvl w:val="0"/>
          <w:numId w:val="199"/>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B.以经济建设为中心</w:t>
      </w:r>
    </w:p>
    <w:p w:rsidR="00FE2B52" w:rsidRDefault="00FE2B52" w:rsidP="004F32DA">
      <w:pPr>
        <w:numPr>
          <w:ilvl w:val="0"/>
          <w:numId w:val="199"/>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C.科学社会主义</w:t>
      </w:r>
    </w:p>
    <w:p w:rsidR="00FE2B52" w:rsidRDefault="00FE2B52" w:rsidP="004F32DA">
      <w:pPr>
        <w:numPr>
          <w:ilvl w:val="0"/>
          <w:numId w:val="199"/>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D.中国特色社会主义</w:t>
      </w:r>
    </w:p>
    <w:p w:rsidR="00FE2B52" w:rsidRDefault="00FE2B52" w:rsidP="004F32DA">
      <w:pPr>
        <w:numPr>
          <w:ilvl w:val="0"/>
          <w:numId w:val="20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202</w:t>
      </w:r>
      <w:r>
        <w:rPr>
          <w:rFonts w:ascii="微软雅黑" w:eastAsia="微软雅黑" w:hAnsi="微软雅黑"/>
          <w:b/>
          <w:color w:val="333333"/>
          <w:sz w:val="24"/>
          <w:shd w:val="clear" w:color="auto" w:fill="FFFFFF"/>
        </w:rPr>
        <w:t>、综合分析国际国内形势和我国发展条件，从二〇二〇年到本世纪中叶可以分两个阶段来安排。第二个阶段，从______到______，在基本实现现代化的基础上，再奋斗十五年，把我国建成富强民主文明和谐美丽的社会主义现代化强国。 （</w:t>
      </w:r>
      <w:r>
        <w:rPr>
          <w:rFonts w:ascii="微软雅黑" w:eastAsia="微软雅黑" w:hAnsi="微软雅黑" w:hint="eastAsia"/>
          <w:b/>
          <w:color w:val="333333"/>
          <w:sz w:val="24"/>
          <w:shd w:val="clear" w:color="auto" w:fill="FFFFFF"/>
        </w:rPr>
        <w:t>D</w:t>
      </w:r>
      <w:r>
        <w:rPr>
          <w:rFonts w:ascii="微软雅黑" w:eastAsia="微软雅黑" w:hAnsi="微软雅黑"/>
          <w:b/>
          <w:color w:val="333333"/>
          <w:sz w:val="24"/>
          <w:shd w:val="clear" w:color="auto" w:fill="FFFFFF"/>
        </w:rPr>
        <w:t>）</w:t>
      </w:r>
      <w:r>
        <w:br/>
      </w:r>
      <w:r>
        <w:rPr>
          <w:rFonts w:ascii="微软雅黑" w:eastAsia="微软雅黑" w:hAnsi="微软雅黑"/>
          <w:color w:val="333333"/>
          <w:sz w:val="24"/>
          <w:shd w:val="clear" w:color="auto" w:fill="FFFFFF"/>
        </w:rPr>
        <w:t>A.二〇二〇年；二〇三五年</w:t>
      </w:r>
    </w:p>
    <w:p w:rsidR="00FE2B52" w:rsidRDefault="00FE2B52" w:rsidP="004F32DA">
      <w:pPr>
        <w:numPr>
          <w:ilvl w:val="0"/>
          <w:numId w:val="20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B.二〇三五年；二〇五〇年</w:t>
      </w:r>
    </w:p>
    <w:p w:rsidR="00FE2B52" w:rsidRDefault="00FE2B52" w:rsidP="004F32DA">
      <w:pPr>
        <w:numPr>
          <w:ilvl w:val="0"/>
          <w:numId w:val="20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C.二〇三〇年；二〇四五年</w:t>
      </w:r>
    </w:p>
    <w:p w:rsidR="00FE2B52" w:rsidRDefault="00FE2B52" w:rsidP="004F32DA">
      <w:pPr>
        <w:numPr>
          <w:ilvl w:val="0"/>
          <w:numId w:val="200"/>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D.二〇三五年；本世纪中叶</w:t>
      </w:r>
    </w:p>
    <w:p w:rsidR="00FE2B52" w:rsidRDefault="00FE2B52" w:rsidP="004F32DA">
      <w:pPr>
        <w:numPr>
          <w:ilvl w:val="0"/>
          <w:numId w:val="20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203</w:t>
      </w:r>
      <w:r>
        <w:rPr>
          <w:rFonts w:ascii="微软雅黑" w:eastAsia="微软雅黑" w:hAnsi="微软雅黑"/>
          <w:b/>
          <w:color w:val="333333"/>
          <w:sz w:val="24"/>
          <w:shd w:val="clear" w:color="auto" w:fill="FFFFFF"/>
        </w:rPr>
        <w:t>、全面推进依法治国总目标是______。（</w:t>
      </w:r>
      <w:r>
        <w:rPr>
          <w:rFonts w:ascii="微软雅黑" w:eastAsia="微软雅黑" w:hAnsi="微软雅黑" w:hint="eastAsia"/>
          <w:b/>
          <w:color w:val="333333"/>
          <w:sz w:val="24"/>
          <w:shd w:val="clear" w:color="auto" w:fill="FFFFFF"/>
        </w:rPr>
        <w:t>B</w:t>
      </w:r>
      <w:r>
        <w:rPr>
          <w:rFonts w:ascii="微软雅黑" w:eastAsia="微软雅黑" w:hAnsi="微软雅黑"/>
          <w:b/>
          <w:color w:val="333333"/>
          <w:sz w:val="24"/>
          <w:shd w:val="clear" w:color="auto" w:fill="FFFFFF"/>
        </w:rPr>
        <w:t>）</w:t>
      </w:r>
      <w:r>
        <w:br/>
      </w:r>
      <w:r>
        <w:rPr>
          <w:rFonts w:ascii="微软雅黑" w:eastAsia="微软雅黑" w:hAnsi="微软雅黑"/>
          <w:color w:val="333333"/>
          <w:sz w:val="24"/>
          <w:shd w:val="clear" w:color="auto" w:fill="FFFFFF"/>
        </w:rPr>
        <w:t>A.建设中国特色社会主义法律体系、建设社会主义法制国家</w:t>
      </w:r>
    </w:p>
    <w:p w:rsidR="00FE2B52" w:rsidRDefault="00FE2B52" w:rsidP="004F32DA">
      <w:pPr>
        <w:numPr>
          <w:ilvl w:val="0"/>
          <w:numId w:val="20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B.建设中国特色社会主义法治体系、建设社会主义法治国家</w:t>
      </w:r>
    </w:p>
    <w:p w:rsidR="00FE2B52" w:rsidRDefault="00FE2B52" w:rsidP="004F32DA">
      <w:pPr>
        <w:numPr>
          <w:ilvl w:val="0"/>
          <w:numId w:val="20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C.建设中国特色社会主义法律体系、建设社会主义法治国家</w:t>
      </w:r>
    </w:p>
    <w:p w:rsidR="00FE2B52" w:rsidRDefault="00FE2B52" w:rsidP="004F32DA">
      <w:pPr>
        <w:numPr>
          <w:ilvl w:val="0"/>
          <w:numId w:val="201"/>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lastRenderedPageBreak/>
        <w:t>D.建设中国特色社会主义法制体系、建设社会主义法制国家</w:t>
      </w:r>
    </w:p>
    <w:p w:rsidR="00FE2B52" w:rsidRDefault="00FE2B52" w:rsidP="004F32DA">
      <w:pPr>
        <w:numPr>
          <w:ilvl w:val="0"/>
          <w:numId w:val="20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204</w:t>
      </w:r>
      <w:r>
        <w:rPr>
          <w:rFonts w:ascii="微软雅黑" w:eastAsia="微软雅黑" w:hAnsi="微软雅黑"/>
          <w:b/>
          <w:color w:val="333333"/>
          <w:sz w:val="24"/>
          <w:shd w:val="clear" w:color="auto" w:fill="FFFFFF"/>
        </w:rPr>
        <w:t>、党的十九大报告指出，完善以______为核心的中国特色社会主义法律体系，建设中国特色社会主义法治体系，建设社会主义法治国家，发展中国特色社会主义法治理论。（</w:t>
      </w:r>
      <w:r>
        <w:rPr>
          <w:rFonts w:ascii="微软雅黑" w:eastAsia="微软雅黑" w:hAnsi="微软雅黑" w:hint="eastAsia"/>
          <w:b/>
          <w:color w:val="333333"/>
          <w:sz w:val="24"/>
          <w:shd w:val="clear" w:color="auto" w:fill="FFFFFF"/>
        </w:rPr>
        <w:t>A</w:t>
      </w:r>
      <w:r>
        <w:rPr>
          <w:rFonts w:ascii="微软雅黑" w:eastAsia="微软雅黑" w:hAnsi="微软雅黑"/>
          <w:b/>
          <w:color w:val="333333"/>
          <w:sz w:val="24"/>
          <w:shd w:val="clear" w:color="auto" w:fill="FFFFFF"/>
        </w:rPr>
        <w:t>）</w:t>
      </w:r>
      <w:r>
        <w:br/>
      </w:r>
      <w:r>
        <w:rPr>
          <w:rFonts w:ascii="微软雅黑" w:eastAsia="微软雅黑" w:hAnsi="微软雅黑"/>
          <w:color w:val="333333"/>
          <w:sz w:val="24"/>
          <w:shd w:val="clear" w:color="auto" w:fill="FFFFFF"/>
        </w:rPr>
        <w:t>A.宪法</w:t>
      </w:r>
    </w:p>
    <w:p w:rsidR="00FE2B52" w:rsidRDefault="00FE2B52" w:rsidP="004F32DA">
      <w:pPr>
        <w:numPr>
          <w:ilvl w:val="0"/>
          <w:numId w:val="20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B.民法</w:t>
      </w:r>
    </w:p>
    <w:p w:rsidR="00FE2B52" w:rsidRDefault="00FE2B52" w:rsidP="004F32DA">
      <w:pPr>
        <w:numPr>
          <w:ilvl w:val="0"/>
          <w:numId w:val="20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C.党章</w:t>
      </w:r>
    </w:p>
    <w:p w:rsidR="00FE2B52" w:rsidRDefault="00FE2B52" w:rsidP="004F32DA">
      <w:pPr>
        <w:numPr>
          <w:ilvl w:val="0"/>
          <w:numId w:val="202"/>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D.刑法</w:t>
      </w:r>
    </w:p>
    <w:p w:rsidR="00FE2B52" w:rsidRDefault="00FE2B52" w:rsidP="004F32DA">
      <w:pPr>
        <w:numPr>
          <w:ilvl w:val="0"/>
          <w:numId w:val="20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205</w:t>
      </w:r>
      <w:r>
        <w:rPr>
          <w:rFonts w:ascii="微软雅黑" w:eastAsia="微软雅黑" w:hAnsi="微软雅黑"/>
          <w:b/>
          <w:color w:val="333333"/>
          <w:sz w:val="24"/>
          <w:shd w:val="clear" w:color="auto" w:fill="FFFFFF"/>
        </w:rPr>
        <w:t>、科学立法、严格执法、公正司法、全民守法深入推进，______建设相互促进，中国特色社会主义法治体系日益完善，全社会法治观念明显增强。（</w:t>
      </w:r>
      <w:r>
        <w:rPr>
          <w:rFonts w:ascii="微软雅黑" w:eastAsia="微软雅黑" w:hAnsi="微软雅黑" w:hint="eastAsia"/>
          <w:b/>
          <w:color w:val="333333"/>
          <w:sz w:val="24"/>
          <w:shd w:val="clear" w:color="auto" w:fill="FFFFFF"/>
        </w:rPr>
        <w:t>A</w:t>
      </w:r>
      <w:r>
        <w:rPr>
          <w:rFonts w:ascii="微软雅黑" w:eastAsia="微软雅黑" w:hAnsi="微软雅黑"/>
          <w:b/>
          <w:color w:val="333333"/>
          <w:sz w:val="24"/>
          <w:shd w:val="clear" w:color="auto" w:fill="FFFFFF"/>
        </w:rPr>
        <w:t>）</w:t>
      </w:r>
      <w:r>
        <w:br/>
      </w:r>
      <w:r>
        <w:rPr>
          <w:rFonts w:ascii="微软雅黑" w:eastAsia="微软雅黑" w:hAnsi="微软雅黑"/>
          <w:color w:val="333333"/>
          <w:sz w:val="24"/>
          <w:shd w:val="clear" w:color="auto" w:fill="FFFFFF"/>
        </w:rPr>
        <w:t>A.法治国家、法治政府、法治社会</w:t>
      </w:r>
    </w:p>
    <w:p w:rsidR="00FE2B52" w:rsidRDefault="00FE2B52" w:rsidP="004F32DA">
      <w:pPr>
        <w:numPr>
          <w:ilvl w:val="0"/>
          <w:numId w:val="20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B.法治政党、法治政府、法治生活</w:t>
      </w:r>
    </w:p>
    <w:p w:rsidR="00FE2B52" w:rsidRDefault="00FE2B52" w:rsidP="004F32DA">
      <w:pPr>
        <w:numPr>
          <w:ilvl w:val="0"/>
          <w:numId w:val="20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C.法治政府、法治社会、法治观念</w:t>
      </w:r>
    </w:p>
    <w:p w:rsidR="00FE2B52" w:rsidRDefault="00FE2B52" w:rsidP="004F32DA">
      <w:pPr>
        <w:numPr>
          <w:ilvl w:val="0"/>
          <w:numId w:val="203"/>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D.法治政党、法治社会、法治观念</w:t>
      </w:r>
    </w:p>
    <w:p w:rsidR="00FE2B52" w:rsidRDefault="00FE2B52" w:rsidP="004F32DA">
      <w:pPr>
        <w:numPr>
          <w:ilvl w:val="0"/>
          <w:numId w:val="20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206</w:t>
      </w:r>
      <w:r>
        <w:rPr>
          <w:rFonts w:ascii="微软雅黑" w:eastAsia="微软雅黑" w:hAnsi="微软雅黑"/>
          <w:b/>
          <w:color w:val="333333"/>
          <w:sz w:val="24"/>
          <w:shd w:val="clear" w:color="auto" w:fill="FFFFFF"/>
        </w:rPr>
        <w:t>、党的十九大报告指出，必须全面贯彻党领导人民军队的一系列根本原则和制度，确立______在国防和军队建设中的指导地位。（</w:t>
      </w:r>
      <w:r>
        <w:rPr>
          <w:rFonts w:ascii="微软雅黑" w:eastAsia="微软雅黑" w:hAnsi="微软雅黑" w:hint="eastAsia"/>
          <w:b/>
          <w:color w:val="333333"/>
          <w:sz w:val="24"/>
          <w:shd w:val="clear" w:color="auto" w:fill="FFFFFF"/>
        </w:rPr>
        <w:t>C</w:t>
      </w:r>
      <w:r>
        <w:rPr>
          <w:rFonts w:ascii="微软雅黑" w:eastAsia="微软雅黑" w:hAnsi="微软雅黑"/>
          <w:b/>
          <w:color w:val="333333"/>
          <w:sz w:val="24"/>
          <w:shd w:val="clear" w:color="auto" w:fill="FFFFFF"/>
        </w:rPr>
        <w:t>）</w:t>
      </w:r>
      <w:r>
        <w:br/>
      </w:r>
      <w:r>
        <w:rPr>
          <w:rFonts w:hint="eastAsia"/>
        </w:rPr>
        <w:t>A</w:t>
      </w:r>
      <w:r>
        <w:rPr>
          <w:rFonts w:ascii="微软雅黑" w:eastAsia="微软雅黑" w:hAnsi="微软雅黑"/>
          <w:color w:val="333333"/>
          <w:sz w:val="24"/>
          <w:shd w:val="clear" w:color="auto" w:fill="FFFFFF"/>
        </w:rPr>
        <w:t>.新时代党的建军思想</w:t>
      </w:r>
    </w:p>
    <w:p w:rsidR="00FE2B52" w:rsidRDefault="00FE2B52" w:rsidP="004F32DA">
      <w:pPr>
        <w:numPr>
          <w:ilvl w:val="0"/>
          <w:numId w:val="20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B.新时期党的建军思想</w:t>
      </w:r>
    </w:p>
    <w:p w:rsidR="00FE2B52" w:rsidRDefault="00FE2B52" w:rsidP="004F32DA">
      <w:pPr>
        <w:numPr>
          <w:ilvl w:val="0"/>
          <w:numId w:val="20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C.新时代党的强军思想</w:t>
      </w:r>
    </w:p>
    <w:p w:rsidR="00FE2B52" w:rsidRDefault="00FE2B52" w:rsidP="004F32DA">
      <w:pPr>
        <w:numPr>
          <w:ilvl w:val="0"/>
          <w:numId w:val="204"/>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D.新时期党的强军思想</w:t>
      </w:r>
    </w:p>
    <w:p w:rsidR="00FE2B52" w:rsidRDefault="00FE2B52" w:rsidP="004F32DA">
      <w:pPr>
        <w:numPr>
          <w:ilvl w:val="0"/>
          <w:numId w:val="20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207</w:t>
      </w:r>
      <w:r>
        <w:rPr>
          <w:rFonts w:ascii="微软雅黑" w:eastAsia="微软雅黑" w:hAnsi="微软雅黑"/>
          <w:b/>
          <w:color w:val="333333"/>
          <w:sz w:val="24"/>
          <w:shd w:val="clear" w:color="auto" w:fill="FFFFFF"/>
        </w:rPr>
        <w:t>、凡属重大问题，党的各级委员会都要按照集体领导、民主集中、个别酝酿、______的原则，由党的委员会集体讨论，</w:t>
      </w:r>
      <w:proofErr w:type="gramStart"/>
      <w:r>
        <w:rPr>
          <w:rFonts w:ascii="微软雅黑" w:eastAsia="微软雅黑" w:hAnsi="微软雅黑"/>
          <w:b/>
          <w:color w:val="333333"/>
          <w:sz w:val="24"/>
          <w:shd w:val="clear" w:color="auto" w:fill="FFFFFF"/>
        </w:rPr>
        <w:t>作出</w:t>
      </w:r>
      <w:proofErr w:type="gramEnd"/>
      <w:r>
        <w:rPr>
          <w:rFonts w:ascii="微软雅黑" w:eastAsia="微软雅黑" w:hAnsi="微软雅黑"/>
          <w:b/>
          <w:color w:val="333333"/>
          <w:sz w:val="24"/>
          <w:shd w:val="clear" w:color="auto" w:fill="FFFFFF"/>
        </w:rPr>
        <w:t>决定。（</w:t>
      </w:r>
      <w:r>
        <w:rPr>
          <w:rFonts w:ascii="微软雅黑" w:eastAsia="微软雅黑" w:hAnsi="微软雅黑" w:hint="eastAsia"/>
          <w:b/>
          <w:color w:val="333333"/>
          <w:sz w:val="24"/>
          <w:shd w:val="clear" w:color="auto" w:fill="FFFFFF"/>
        </w:rPr>
        <w:t>A</w:t>
      </w:r>
      <w:r>
        <w:rPr>
          <w:rFonts w:ascii="微软雅黑" w:eastAsia="微软雅黑" w:hAnsi="微软雅黑"/>
          <w:b/>
          <w:color w:val="333333"/>
          <w:sz w:val="24"/>
          <w:shd w:val="clear" w:color="auto" w:fill="FFFFFF"/>
        </w:rPr>
        <w:t>）</w:t>
      </w:r>
      <w:r>
        <w:br/>
      </w:r>
      <w:r>
        <w:rPr>
          <w:rFonts w:ascii="微软雅黑" w:eastAsia="微软雅黑" w:hAnsi="微软雅黑"/>
          <w:color w:val="333333"/>
          <w:sz w:val="24"/>
          <w:shd w:val="clear" w:color="auto" w:fill="FFFFFF"/>
        </w:rPr>
        <w:t>A.会议决定</w:t>
      </w:r>
    </w:p>
    <w:p w:rsidR="00FE2B52" w:rsidRDefault="00FE2B52" w:rsidP="004F32DA">
      <w:pPr>
        <w:numPr>
          <w:ilvl w:val="0"/>
          <w:numId w:val="20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lastRenderedPageBreak/>
        <w:t>B.书记个人决定</w:t>
      </w:r>
    </w:p>
    <w:p w:rsidR="00FE2B52" w:rsidRDefault="00FE2B52" w:rsidP="004F32DA">
      <w:pPr>
        <w:numPr>
          <w:ilvl w:val="0"/>
          <w:numId w:val="20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C.常委会决定</w:t>
      </w:r>
    </w:p>
    <w:p w:rsidR="00FE2B52" w:rsidRDefault="00FE2B52" w:rsidP="004F32DA">
      <w:pPr>
        <w:numPr>
          <w:ilvl w:val="0"/>
          <w:numId w:val="205"/>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D.书记办公会</w:t>
      </w:r>
    </w:p>
    <w:p w:rsidR="00FE2B52" w:rsidRDefault="00FE2B52" w:rsidP="004F32DA">
      <w:pPr>
        <w:numPr>
          <w:ilvl w:val="0"/>
          <w:numId w:val="20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208</w:t>
      </w:r>
      <w:r>
        <w:rPr>
          <w:rFonts w:ascii="微软雅黑" w:eastAsia="微软雅黑" w:hAnsi="微软雅黑"/>
          <w:b/>
          <w:color w:val="333333"/>
          <w:sz w:val="24"/>
          <w:shd w:val="clear" w:color="auto" w:fill="FFFFFF"/>
        </w:rPr>
        <w:t>、深刻认识党面临的______的尖锐性和严峻性，坚持问题导向，保持战略定力，推动全面从严治党向纵深发展。（</w:t>
      </w:r>
      <w:r>
        <w:rPr>
          <w:rFonts w:ascii="微软雅黑" w:eastAsia="微软雅黑" w:hAnsi="微软雅黑" w:hint="eastAsia"/>
          <w:b/>
          <w:color w:val="333333"/>
          <w:sz w:val="24"/>
          <w:shd w:val="clear" w:color="auto" w:fill="FFFFFF"/>
        </w:rPr>
        <w:t>A</w:t>
      </w:r>
      <w:r>
        <w:rPr>
          <w:rFonts w:ascii="微软雅黑" w:eastAsia="微软雅黑" w:hAnsi="微软雅黑"/>
          <w:b/>
          <w:color w:val="333333"/>
          <w:sz w:val="24"/>
          <w:shd w:val="clear" w:color="auto" w:fill="FFFFFF"/>
        </w:rPr>
        <w:t>）</w:t>
      </w:r>
      <w:r>
        <w:br/>
      </w:r>
      <w:r>
        <w:rPr>
          <w:rFonts w:ascii="微软雅黑" w:eastAsia="微软雅黑" w:hAnsi="微软雅黑"/>
          <w:color w:val="333333"/>
          <w:sz w:val="24"/>
          <w:shd w:val="clear" w:color="auto" w:fill="FFFFFF"/>
        </w:rPr>
        <w:t>A.精神懈怠危险、能力不足危险、脱离群众危险、消极腐败危险</w:t>
      </w:r>
    </w:p>
    <w:p w:rsidR="00FE2B52" w:rsidRDefault="00FE2B52" w:rsidP="004F32DA">
      <w:pPr>
        <w:numPr>
          <w:ilvl w:val="0"/>
          <w:numId w:val="20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B.精神懈怠危险、封闭僵化危险、脱离群众危险、消极腐败危险</w:t>
      </w:r>
    </w:p>
    <w:p w:rsidR="00FE2B52" w:rsidRDefault="00FE2B52" w:rsidP="004F32DA">
      <w:pPr>
        <w:numPr>
          <w:ilvl w:val="0"/>
          <w:numId w:val="20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C.精神懈怠危险、能力不足危险、官僚主义危险、消极腐败危险</w:t>
      </w:r>
    </w:p>
    <w:p w:rsidR="00FE2B52" w:rsidRDefault="00FE2B52" w:rsidP="004F32DA">
      <w:pPr>
        <w:numPr>
          <w:ilvl w:val="0"/>
          <w:numId w:val="206"/>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D.精神懈怠危险、能力不足危险、脱离群众危险、腐化堕落危险</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209</w:t>
      </w:r>
      <w:r>
        <w:rPr>
          <w:rFonts w:ascii="微软雅黑" w:eastAsia="微软雅黑" w:hAnsi="微软雅黑"/>
          <w:b/>
          <w:color w:val="333333"/>
          <w:sz w:val="24"/>
          <w:shd w:val="clear" w:color="auto" w:fill="FFFFFF"/>
        </w:rPr>
        <w:t>、______是激励全党全国各族人民奋勇前进的强大精神力量。（</w:t>
      </w:r>
      <w:r>
        <w:rPr>
          <w:rFonts w:ascii="微软雅黑" w:eastAsia="微软雅黑" w:hAnsi="微软雅黑" w:hint="eastAsia"/>
          <w:b/>
          <w:color w:val="333333"/>
          <w:sz w:val="24"/>
          <w:shd w:val="clear" w:color="auto" w:fill="FFFFFF"/>
        </w:rPr>
        <w:t>D</w:t>
      </w:r>
      <w:r>
        <w:rPr>
          <w:rFonts w:ascii="微软雅黑" w:eastAsia="微软雅黑" w:hAnsi="微软雅黑"/>
          <w:b/>
          <w:color w:val="333333"/>
          <w:sz w:val="24"/>
          <w:shd w:val="clear" w:color="auto" w:fill="FFFFFF"/>
        </w:rPr>
        <w:t>）</w:t>
      </w:r>
      <w:r>
        <w:br/>
      </w:r>
      <w:r>
        <w:rPr>
          <w:rFonts w:ascii="微软雅黑" w:eastAsia="微软雅黑" w:hAnsi="微软雅黑"/>
          <w:color w:val="333333"/>
          <w:sz w:val="24"/>
          <w:shd w:val="clear" w:color="auto" w:fill="FFFFFF"/>
        </w:rPr>
        <w:t>A.中国特色社会主义道路</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B.中国特色社会主义理论体系</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C.中国特色社会主义制度</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D.中国特色社会主义文化</w:t>
      </w:r>
    </w:p>
    <w:p w:rsidR="00FE2B52" w:rsidRDefault="00FE2B52" w:rsidP="00FE2B52">
      <w:pPr>
        <w:spacing w:line="600" w:lineRule="exact"/>
        <w:rPr>
          <w:rFonts w:ascii="微软雅黑" w:eastAsia="微软雅黑" w:hAnsi="微软雅黑"/>
          <w:b/>
          <w:color w:val="333333"/>
          <w:sz w:val="24"/>
          <w:shd w:val="clear" w:color="auto" w:fill="FFFFFF"/>
        </w:rPr>
      </w:pPr>
      <w:r>
        <w:rPr>
          <w:rFonts w:ascii="微软雅黑" w:eastAsia="微软雅黑" w:hAnsi="微软雅黑" w:hint="eastAsia"/>
          <w:b/>
          <w:color w:val="333333"/>
          <w:sz w:val="24"/>
          <w:shd w:val="clear" w:color="auto" w:fill="FFFFFF"/>
        </w:rPr>
        <w:t>210、树立</w:t>
      </w:r>
      <w:r>
        <w:rPr>
          <w:rFonts w:ascii="微软雅黑" w:eastAsia="微软雅黑" w:hAnsi="微软雅黑"/>
          <w:b/>
          <w:color w:val="333333"/>
          <w:sz w:val="24"/>
          <w:shd w:val="clear" w:color="auto" w:fill="FFFFFF"/>
        </w:rPr>
        <w:t>______</w:t>
      </w:r>
      <w:r>
        <w:rPr>
          <w:rFonts w:ascii="微软雅黑" w:eastAsia="微软雅黑" w:hAnsi="微软雅黑" w:hint="eastAsia"/>
          <w:b/>
          <w:color w:val="333333"/>
          <w:sz w:val="24"/>
          <w:shd w:val="clear" w:color="auto" w:fill="FFFFFF"/>
        </w:rPr>
        <w:t>是核心战斗力的思想，推进重大技术创新、自主创新，加强军事人才培养体系建设、建设创新型人民军队。</w:t>
      </w:r>
      <w:r>
        <w:rPr>
          <w:rFonts w:ascii="微软雅黑" w:eastAsia="微软雅黑" w:hAnsi="微软雅黑"/>
          <w:b/>
          <w:color w:val="333333"/>
          <w:sz w:val="24"/>
          <w:shd w:val="clear" w:color="auto" w:fill="FFFFFF"/>
        </w:rPr>
        <w:t>（</w:t>
      </w:r>
      <w:r>
        <w:rPr>
          <w:rFonts w:ascii="微软雅黑" w:eastAsia="微软雅黑" w:hAnsi="微软雅黑" w:hint="eastAsia"/>
          <w:b/>
          <w:color w:val="333333"/>
          <w:sz w:val="24"/>
          <w:shd w:val="clear" w:color="auto" w:fill="FFFFFF"/>
        </w:rPr>
        <w:t>B</w:t>
      </w:r>
      <w:r>
        <w:rPr>
          <w:rFonts w:ascii="微软雅黑" w:eastAsia="微软雅黑" w:hAnsi="微软雅黑"/>
          <w:b/>
          <w:color w:val="333333"/>
          <w:sz w:val="24"/>
          <w:shd w:val="clear" w:color="auto" w:fill="FFFFFF"/>
        </w:rPr>
        <w:t>）</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A.</w:t>
      </w:r>
      <w:r>
        <w:rPr>
          <w:rFonts w:ascii="微软雅黑" w:eastAsia="微软雅黑" w:hAnsi="微软雅黑" w:hint="eastAsia"/>
          <w:color w:val="333333"/>
          <w:sz w:val="24"/>
          <w:shd w:val="clear" w:color="auto" w:fill="FFFFFF"/>
        </w:rPr>
        <w:t>创新</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w:t>
      </w:r>
      <w:r>
        <w:rPr>
          <w:rFonts w:ascii="微软雅黑" w:eastAsia="微软雅黑" w:hAnsi="微软雅黑" w:hint="eastAsia"/>
          <w:color w:val="333333"/>
          <w:sz w:val="24"/>
          <w:shd w:val="clear" w:color="auto" w:fill="FFFFFF"/>
        </w:rPr>
        <w:t>科技</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w:t>
      </w:r>
      <w:r>
        <w:rPr>
          <w:rFonts w:ascii="微软雅黑" w:eastAsia="微软雅黑" w:hAnsi="微软雅黑" w:hint="eastAsia"/>
          <w:color w:val="333333"/>
          <w:sz w:val="24"/>
          <w:shd w:val="clear" w:color="auto" w:fill="FFFFFF"/>
        </w:rPr>
        <w:t>人才</w:t>
      </w:r>
    </w:p>
    <w:p w:rsidR="00FE2B52" w:rsidRDefault="00FE2B52" w:rsidP="00FE2B52">
      <w:pPr>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D.</w:t>
      </w:r>
      <w:r>
        <w:rPr>
          <w:rFonts w:ascii="微软雅黑" w:eastAsia="微软雅黑" w:hAnsi="微软雅黑" w:hint="eastAsia"/>
          <w:color w:val="333333"/>
          <w:sz w:val="24"/>
          <w:shd w:val="clear" w:color="auto" w:fill="FFFFFF"/>
        </w:rPr>
        <w:t>技术</w:t>
      </w:r>
    </w:p>
    <w:p w:rsidR="00FE2B52" w:rsidRDefault="00FE2B52" w:rsidP="00FE2B52">
      <w:pPr>
        <w:spacing w:line="600" w:lineRule="exact"/>
        <w:rPr>
          <w:rFonts w:ascii="微软雅黑" w:eastAsia="微软雅黑" w:hAnsi="微软雅黑"/>
          <w:b/>
          <w:color w:val="333333"/>
          <w:sz w:val="24"/>
          <w:shd w:val="clear" w:color="auto" w:fill="FFFFFF"/>
        </w:rPr>
      </w:pPr>
      <w:r>
        <w:rPr>
          <w:rFonts w:ascii="微软雅黑" w:eastAsia="微软雅黑" w:hAnsi="微软雅黑" w:hint="eastAsia"/>
          <w:b/>
          <w:color w:val="333333"/>
          <w:sz w:val="24"/>
          <w:shd w:val="clear" w:color="auto" w:fill="FFFFFF"/>
        </w:rPr>
        <w:t>211、党的十九大报告指出，</w:t>
      </w:r>
      <w:r>
        <w:rPr>
          <w:rFonts w:ascii="微软雅黑" w:eastAsia="微软雅黑" w:hAnsi="微软雅黑"/>
          <w:b/>
          <w:color w:val="333333"/>
          <w:sz w:val="24"/>
          <w:shd w:val="clear" w:color="auto" w:fill="FFFFFF"/>
        </w:rPr>
        <w:t>______</w:t>
      </w:r>
      <w:r>
        <w:rPr>
          <w:rFonts w:ascii="微软雅黑" w:eastAsia="微软雅黑" w:hAnsi="微软雅黑" w:hint="eastAsia"/>
          <w:b/>
          <w:color w:val="333333"/>
          <w:sz w:val="24"/>
          <w:shd w:val="clear" w:color="auto" w:fill="FFFFFF"/>
        </w:rPr>
        <w:t>是最大的民生。</w:t>
      </w:r>
      <w:r>
        <w:rPr>
          <w:rFonts w:ascii="微软雅黑" w:eastAsia="微软雅黑" w:hAnsi="微软雅黑"/>
          <w:b/>
          <w:color w:val="333333"/>
          <w:sz w:val="24"/>
          <w:shd w:val="clear" w:color="auto" w:fill="FFFFFF"/>
        </w:rPr>
        <w:t>（</w:t>
      </w:r>
      <w:r>
        <w:rPr>
          <w:rFonts w:ascii="微软雅黑" w:eastAsia="微软雅黑" w:hAnsi="微软雅黑" w:hint="eastAsia"/>
          <w:b/>
          <w:color w:val="333333"/>
          <w:sz w:val="24"/>
          <w:shd w:val="clear" w:color="auto" w:fill="FFFFFF"/>
        </w:rPr>
        <w:t>C</w:t>
      </w:r>
      <w:r>
        <w:rPr>
          <w:rFonts w:ascii="微软雅黑" w:eastAsia="微软雅黑" w:hAnsi="微软雅黑"/>
          <w:b/>
          <w:color w:val="333333"/>
          <w:sz w:val="24"/>
          <w:shd w:val="clear" w:color="auto" w:fill="FFFFFF"/>
        </w:rPr>
        <w:t>）</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A.</w:t>
      </w:r>
      <w:r>
        <w:rPr>
          <w:rFonts w:ascii="微软雅黑" w:eastAsia="微软雅黑" w:hAnsi="微软雅黑" w:hint="eastAsia"/>
          <w:color w:val="333333"/>
          <w:sz w:val="24"/>
          <w:shd w:val="clear" w:color="auto" w:fill="FFFFFF"/>
        </w:rPr>
        <w:t>卫生</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w:t>
      </w:r>
      <w:r>
        <w:rPr>
          <w:rFonts w:ascii="微软雅黑" w:eastAsia="微软雅黑" w:hAnsi="微软雅黑" w:hint="eastAsia"/>
          <w:color w:val="333333"/>
          <w:sz w:val="24"/>
          <w:shd w:val="clear" w:color="auto" w:fill="FFFFFF"/>
        </w:rPr>
        <w:t>教育</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lastRenderedPageBreak/>
        <w:t>C.</w:t>
      </w:r>
      <w:r>
        <w:rPr>
          <w:rFonts w:ascii="微软雅黑" w:eastAsia="微软雅黑" w:hAnsi="微软雅黑" w:hint="eastAsia"/>
          <w:color w:val="333333"/>
          <w:sz w:val="24"/>
          <w:shd w:val="clear" w:color="auto" w:fill="FFFFFF"/>
        </w:rPr>
        <w:t>就业</w:t>
      </w:r>
    </w:p>
    <w:p w:rsidR="00FE2B52" w:rsidRDefault="00FE2B52" w:rsidP="00FE2B52">
      <w:pPr>
        <w:spacing w:line="600" w:lineRule="exact"/>
        <w:rPr>
          <w:rFonts w:ascii="微软雅黑" w:eastAsia="微软雅黑" w:hAnsi="微软雅黑"/>
          <w:b/>
          <w:color w:val="333333"/>
          <w:sz w:val="24"/>
          <w:shd w:val="clear" w:color="auto" w:fill="FFFFFF"/>
        </w:rPr>
      </w:pPr>
      <w:proofErr w:type="gramStart"/>
      <w:r>
        <w:rPr>
          <w:rFonts w:ascii="微软雅黑" w:eastAsia="微软雅黑" w:hAnsi="微软雅黑"/>
          <w:color w:val="333333"/>
          <w:sz w:val="24"/>
          <w:shd w:val="clear" w:color="auto" w:fill="FFFFFF"/>
        </w:rPr>
        <w:t>D.</w:t>
      </w:r>
      <w:r>
        <w:rPr>
          <w:rFonts w:ascii="微软雅黑" w:eastAsia="微软雅黑" w:hAnsi="微软雅黑" w:hint="eastAsia"/>
          <w:color w:val="333333"/>
          <w:sz w:val="24"/>
          <w:shd w:val="clear" w:color="auto" w:fill="FFFFFF"/>
        </w:rPr>
        <w:t>“</w:t>
      </w:r>
      <w:proofErr w:type="gramEnd"/>
      <w:r>
        <w:rPr>
          <w:rFonts w:ascii="微软雅黑" w:eastAsia="微软雅黑" w:hAnsi="微软雅黑" w:hint="eastAsia"/>
          <w:color w:val="333333"/>
          <w:sz w:val="24"/>
          <w:shd w:val="clear" w:color="auto" w:fill="FFFFFF"/>
        </w:rPr>
        <w:t>三农</w:t>
      </w:r>
      <w:proofErr w:type="gramStart"/>
      <w:r>
        <w:rPr>
          <w:rFonts w:ascii="微软雅黑" w:eastAsia="微软雅黑" w:hAnsi="微软雅黑" w:hint="eastAsia"/>
          <w:color w:val="333333"/>
          <w:sz w:val="24"/>
          <w:shd w:val="clear" w:color="auto" w:fill="FFFFFF"/>
        </w:rPr>
        <w:t>”</w:t>
      </w:r>
      <w:proofErr w:type="gramEnd"/>
      <w:r>
        <w:rPr>
          <w:rFonts w:ascii="微软雅黑" w:eastAsia="微软雅黑" w:hAnsi="微软雅黑" w:hint="eastAsia"/>
          <w:color w:val="333333"/>
          <w:sz w:val="24"/>
          <w:shd w:val="clear" w:color="auto" w:fill="FFFFFF"/>
        </w:rPr>
        <w:t>问题</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hint="eastAsia"/>
          <w:b/>
          <w:color w:val="333333"/>
          <w:sz w:val="24"/>
          <w:shd w:val="clear" w:color="auto" w:fill="FFFFFF"/>
        </w:rPr>
        <w:t>212、</w:t>
      </w:r>
      <w:r>
        <w:rPr>
          <w:rFonts w:ascii="微软雅黑" w:eastAsia="微软雅黑" w:hAnsi="微软雅黑"/>
          <w:b/>
          <w:color w:val="333333"/>
          <w:sz w:val="24"/>
          <w:shd w:val="clear" w:color="auto" w:fill="FFFFFF"/>
        </w:rPr>
        <w:t>______</w:t>
      </w:r>
      <w:r>
        <w:rPr>
          <w:rFonts w:ascii="微软雅黑" w:eastAsia="微软雅黑" w:hAnsi="微软雅黑" w:hint="eastAsia"/>
          <w:b/>
          <w:color w:val="333333"/>
          <w:sz w:val="24"/>
          <w:shd w:val="clear" w:color="auto" w:fill="FFFFFF"/>
        </w:rPr>
        <w:t>是引领发展的第一动力，是建设现代化经济体系的战略支撑。</w:t>
      </w:r>
      <w:r>
        <w:rPr>
          <w:rFonts w:ascii="微软雅黑" w:eastAsia="微软雅黑" w:hAnsi="微软雅黑"/>
          <w:b/>
          <w:color w:val="333333"/>
          <w:sz w:val="24"/>
          <w:shd w:val="clear" w:color="auto" w:fill="FFFFFF"/>
        </w:rPr>
        <w:t>（</w:t>
      </w:r>
      <w:r>
        <w:rPr>
          <w:rFonts w:ascii="微软雅黑" w:eastAsia="微软雅黑" w:hAnsi="微软雅黑" w:hint="eastAsia"/>
          <w:b/>
          <w:color w:val="333333"/>
          <w:sz w:val="24"/>
          <w:shd w:val="clear" w:color="auto" w:fill="FFFFFF"/>
        </w:rPr>
        <w:t>B</w:t>
      </w:r>
      <w:r>
        <w:rPr>
          <w:rFonts w:ascii="微软雅黑" w:eastAsia="微软雅黑" w:hAnsi="微软雅黑"/>
          <w:b/>
          <w:color w:val="333333"/>
          <w:sz w:val="24"/>
          <w:shd w:val="clear" w:color="auto" w:fill="FFFFFF"/>
        </w:rPr>
        <w:t>）</w:t>
      </w:r>
      <w:r>
        <w:rPr>
          <w:rFonts w:ascii="微软雅黑" w:eastAsia="微软雅黑" w:hAnsi="微软雅黑"/>
          <w:color w:val="333333"/>
          <w:sz w:val="24"/>
          <w:shd w:val="clear" w:color="auto" w:fill="FFFFFF"/>
        </w:rPr>
        <w:t>A.</w:t>
      </w:r>
      <w:r>
        <w:rPr>
          <w:rFonts w:ascii="微软雅黑" w:eastAsia="微软雅黑" w:hAnsi="微软雅黑" w:hint="eastAsia"/>
          <w:color w:val="333333"/>
          <w:sz w:val="24"/>
          <w:shd w:val="clear" w:color="auto" w:fill="FFFFFF"/>
        </w:rPr>
        <w:t>改革</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B.</w:t>
      </w:r>
      <w:r>
        <w:rPr>
          <w:rFonts w:ascii="微软雅黑" w:eastAsia="微软雅黑" w:hAnsi="微软雅黑" w:hint="eastAsia"/>
          <w:color w:val="333333"/>
          <w:sz w:val="24"/>
          <w:shd w:val="clear" w:color="auto" w:fill="FFFFFF"/>
        </w:rPr>
        <w:t>创新</w:t>
      </w:r>
    </w:p>
    <w:p w:rsidR="00FE2B52" w:rsidRDefault="00FE2B52" w:rsidP="004F32DA">
      <w:pPr>
        <w:numPr>
          <w:ilvl w:val="0"/>
          <w:numId w:val="207"/>
        </w:numPr>
        <w:shd w:val="solid" w:color="FFFFFF" w:fill="auto"/>
        <w:autoSpaceDN w:val="0"/>
        <w:spacing w:line="600" w:lineRule="exact"/>
        <w:rPr>
          <w:rFonts w:ascii="微软雅黑" w:eastAsia="微软雅黑" w:hAnsi="微软雅黑"/>
          <w:color w:val="333333"/>
          <w:sz w:val="24"/>
          <w:shd w:val="clear" w:color="auto" w:fill="FFFFFF"/>
        </w:rPr>
      </w:pPr>
      <w:r>
        <w:rPr>
          <w:rFonts w:ascii="微软雅黑" w:eastAsia="微软雅黑" w:hAnsi="微软雅黑"/>
          <w:color w:val="333333"/>
          <w:sz w:val="24"/>
          <w:shd w:val="clear" w:color="auto" w:fill="FFFFFF"/>
        </w:rPr>
        <w:t>C.</w:t>
      </w:r>
      <w:r>
        <w:rPr>
          <w:rFonts w:ascii="微软雅黑" w:eastAsia="微软雅黑" w:hAnsi="微软雅黑" w:hint="eastAsia"/>
          <w:color w:val="333333"/>
          <w:sz w:val="24"/>
          <w:shd w:val="clear" w:color="auto" w:fill="FFFFFF"/>
        </w:rPr>
        <w:t>开发</w:t>
      </w:r>
    </w:p>
    <w:p w:rsidR="00FE2B52" w:rsidRDefault="00FE2B52" w:rsidP="00FE2B52">
      <w:pPr>
        <w:spacing w:line="600" w:lineRule="exact"/>
        <w:rPr>
          <w:rFonts w:ascii="微软雅黑" w:eastAsia="微软雅黑" w:hAnsi="微软雅黑"/>
          <w:b/>
          <w:color w:val="333333"/>
          <w:sz w:val="24"/>
          <w:shd w:val="clear" w:color="auto" w:fill="FFFFFF"/>
        </w:rPr>
      </w:pPr>
      <w:r>
        <w:rPr>
          <w:rFonts w:ascii="微软雅黑" w:eastAsia="微软雅黑" w:hAnsi="微软雅黑"/>
          <w:color w:val="333333"/>
          <w:sz w:val="24"/>
          <w:shd w:val="clear" w:color="auto" w:fill="FFFFFF"/>
        </w:rPr>
        <w:t>D.</w:t>
      </w:r>
      <w:r>
        <w:rPr>
          <w:rFonts w:ascii="微软雅黑" w:eastAsia="微软雅黑" w:hAnsi="微软雅黑" w:hint="eastAsia"/>
          <w:color w:val="333333"/>
          <w:sz w:val="24"/>
          <w:shd w:val="clear" w:color="auto" w:fill="FFFFFF"/>
        </w:rPr>
        <w:t>科技</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213、五年来，我国经济保持中高速增长，在世界主要国家中名列前茅，国内生产总值从</w:t>
      </w:r>
      <w:proofErr w:type="gramStart"/>
      <w:r>
        <w:rPr>
          <w:rFonts w:ascii="微软雅黑" w:eastAsia="微软雅黑" w:hAnsi="微软雅黑" w:cs="宋体" w:hint="eastAsia"/>
          <w:b/>
          <w:bCs/>
          <w:color w:val="333333"/>
          <w:kern w:val="0"/>
          <w:sz w:val="24"/>
        </w:rPr>
        <w:t>五十四万亿</w:t>
      </w:r>
      <w:proofErr w:type="gramEnd"/>
      <w:r>
        <w:rPr>
          <w:rFonts w:ascii="微软雅黑" w:eastAsia="微软雅黑" w:hAnsi="微软雅黑" w:cs="宋体" w:hint="eastAsia"/>
          <w:b/>
          <w:bCs/>
          <w:color w:val="333333"/>
          <w:kern w:val="0"/>
          <w:sz w:val="24"/>
        </w:rPr>
        <w:t>元增长到</w:t>
      </w:r>
      <w:proofErr w:type="gramStart"/>
      <w:r>
        <w:rPr>
          <w:rFonts w:ascii="微软雅黑" w:eastAsia="微软雅黑" w:hAnsi="微软雅黑" w:cs="宋体" w:hint="eastAsia"/>
          <w:b/>
          <w:bCs/>
          <w:color w:val="333333"/>
          <w:kern w:val="0"/>
          <w:sz w:val="24"/>
        </w:rPr>
        <w:t>八十万亿</w:t>
      </w:r>
      <w:proofErr w:type="gramEnd"/>
      <w:r>
        <w:rPr>
          <w:rFonts w:ascii="微软雅黑" w:eastAsia="微软雅黑" w:hAnsi="微软雅黑" w:cs="宋体" w:hint="eastAsia"/>
          <w:b/>
          <w:bCs/>
          <w:color w:val="333333"/>
          <w:kern w:val="0"/>
          <w:sz w:val="24"/>
        </w:rPr>
        <w:t>元，稳居世界______，对世界经济增长贡献率超过百分之三十。</w:t>
      </w:r>
    </w:p>
    <w:p w:rsidR="00FE2B52" w:rsidRDefault="00FE2B52" w:rsidP="004F32DA">
      <w:pPr>
        <w:widowControl/>
        <w:numPr>
          <w:ilvl w:val="0"/>
          <w:numId w:val="1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11C0B0B4" wp14:editId="2847A3E9">
            <wp:extent cx="257175" cy="257175"/>
            <wp:effectExtent l="19050" t="0" r="9525" b="0"/>
            <wp:docPr id="729" name="图片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A.第一</w:t>
      </w:r>
    </w:p>
    <w:p w:rsidR="00FE2B52" w:rsidRDefault="00FE2B52" w:rsidP="004F32DA">
      <w:pPr>
        <w:widowControl/>
        <w:numPr>
          <w:ilvl w:val="0"/>
          <w:numId w:val="1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F67F629" wp14:editId="325B7EE7">
            <wp:extent cx="257175" cy="257175"/>
            <wp:effectExtent l="19050" t="0" r="9525" b="0"/>
            <wp:docPr id="730" name="图片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B.第二</w:t>
      </w:r>
    </w:p>
    <w:p w:rsidR="00FE2B52" w:rsidRDefault="00FE2B52" w:rsidP="004F32DA">
      <w:pPr>
        <w:widowControl/>
        <w:numPr>
          <w:ilvl w:val="0"/>
          <w:numId w:val="1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7B202EFE" wp14:editId="1CB7C6A1">
            <wp:extent cx="257175" cy="257175"/>
            <wp:effectExtent l="19050" t="0" r="9525" b="0"/>
            <wp:docPr id="731" name="图片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C.第三</w:t>
      </w:r>
    </w:p>
    <w:p w:rsidR="00FE2B52" w:rsidRDefault="00FE2B52" w:rsidP="004F32DA">
      <w:pPr>
        <w:widowControl/>
        <w:numPr>
          <w:ilvl w:val="0"/>
          <w:numId w:val="141"/>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514BC7CF" wp14:editId="633D2850">
            <wp:extent cx="257175" cy="257175"/>
            <wp:effectExtent l="19050" t="0" r="9525" b="0"/>
            <wp:docPr id="732" name="图片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D.第四</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214、党员的党龄，从______之日算起。 （D）</w:t>
      </w:r>
    </w:p>
    <w:p w:rsidR="00FE2B52" w:rsidRDefault="00FE2B52" w:rsidP="004F32DA">
      <w:pPr>
        <w:widowControl/>
        <w:numPr>
          <w:ilvl w:val="0"/>
          <w:numId w:val="1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C407648" wp14:editId="10066D3E">
            <wp:extent cx="257175" cy="257175"/>
            <wp:effectExtent l="19050" t="0" r="9525"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A.递交入党申请书</w:t>
      </w:r>
    </w:p>
    <w:p w:rsidR="00FE2B52" w:rsidRDefault="00FE2B52" w:rsidP="004F32DA">
      <w:pPr>
        <w:widowControl/>
        <w:numPr>
          <w:ilvl w:val="0"/>
          <w:numId w:val="1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199A921" wp14:editId="5EFA4D60">
            <wp:extent cx="257175" cy="257175"/>
            <wp:effectExtent l="19050" t="0" r="9525"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B.递交入党志愿书</w:t>
      </w:r>
    </w:p>
    <w:p w:rsidR="00FE2B52" w:rsidRDefault="00FE2B52" w:rsidP="004F32DA">
      <w:pPr>
        <w:widowControl/>
        <w:numPr>
          <w:ilvl w:val="0"/>
          <w:numId w:val="1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377356A" wp14:editId="4F48FFAB">
            <wp:extent cx="257175" cy="257175"/>
            <wp:effectExtent l="19050" t="0" r="9525"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C.支部大会通过其为预备党员</w:t>
      </w:r>
    </w:p>
    <w:p w:rsidR="00FE2B52" w:rsidRDefault="00FE2B52" w:rsidP="004F32DA">
      <w:pPr>
        <w:widowControl/>
        <w:numPr>
          <w:ilvl w:val="0"/>
          <w:numId w:val="142"/>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3E852CFF" wp14:editId="161BFF5E">
            <wp:extent cx="257175" cy="257175"/>
            <wp:effectExtent l="19050" t="0" r="9525"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D.预备期满转为正式党员</w:t>
      </w:r>
    </w:p>
    <w:p w:rsidR="00FE2B52" w:rsidRDefault="00FE2B52" w:rsidP="00FE2B52">
      <w:pPr>
        <w:widowControl/>
        <w:shd w:val="clear" w:color="auto" w:fill="FFFFFF"/>
        <w:spacing w:line="600" w:lineRule="exact"/>
        <w:jc w:val="left"/>
        <w:rPr>
          <w:rFonts w:ascii="微软雅黑" w:eastAsia="微软雅黑" w:hAnsi="微软雅黑" w:cs="宋体"/>
          <w:color w:val="000000"/>
          <w:kern w:val="0"/>
          <w:sz w:val="33"/>
          <w:szCs w:val="33"/>
        </w:rPr>
      </w:pPr>
      <w:r>
        <w:rPr>
          <w:rFonts w:ascii="微软雅黑" w:eastAsia="微软雅黑" w:hAnsi="微软雅黑" w:cs="宋体" w:hint="eastAsia"/>
          <w:b/>
          <w:bCs/>
          <w:color w:val="333333"/>
          <w:kern w:val="0"/>
          <w:sz w:val="24"/>
        </w:rPr>
        <w:t>215、党内监督专责机关是______。（D）</w:t>
      </w:r>
    </w:p>
    <w:p w:rsidR="00FE2B52" w:rsidRDefault="00FE2B52" w:rsidP="004F32DA">
      <w:pPr>
        <w:widowControl/>
        <w:numPr>
          <w:ilvl w:val="0"/>
          <w:numId w:val="14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B206CA0" wp14:editId="35F407CC">
            <wp:extent cx="257175" cy="257175"/>
            <wp:effectExtent l="19050" t="0" r="9525"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A.各级监察委员会</w:t>
      </w:r>
    </w:p>
    <w:p w:rsidR="00FE2B52" w:rsidRDefault="00FE2B52" w:rsidP="004F32DA">
      <w:pPr>
        <w:widowControl/>
        <w:numPr>
          <w:ilvl w:val="0"/>
          <w:numId w:val="14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DDBF67F" wp14:editId="2A8C5ABA">
            <wp:extent cx="257175" cy="257175"/>
            <wp:effectExtent l="19050" t="0" r="9525"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B.中央纪律检查委员会</w:t>
      </w:r>
    </w:p>
    <w:p w:rsidR="00FE2B52" w:rsidRDefault="00FE2B52" w:rsidP="004F32DA">
      <w:pPr>
        <w:widowControl/>
        <w:numPr>
          <w:ilvl w:val="0"/>
          <w:numId w:val="143"/>
        </w:numPr>
        <w:shd w:val="clear" w:color="auto" w:fill="FFFFFF"/>
        <w:tabs>
          <w:tab w:val="left" w:pos="720"/>
        </w:tabs>
        <w:spacing w:line="600" w:lineRule="exact"/>
        <w:ind w:left="0"/>
        <w:jc w:val="left"/>
        <w:rPr>
          <w:rFonts w:ascii="微软雅黑" w:eastAsia="微软雅黑" w:hAnsi="微软雅黑" w:cs="宋体"/>
          <w:color w:val="333333"/>
          <w:kern w:val="0"/>
          <w:sz w:val="24"/>
        </w:rPr>
      </w:pPr>
      <w:r>
        <w:rPr>
          <w:rFonts w:ascii="微软雅黑" w:eastAsia="微软雅黑" w:hAnsi="微软雅黑" w:cs="宋体"/>
          <w:color w:val="333333"/>
          <w:kern w:val="0"/>
          <w:sz w:val="24"/>
        </w:rPr>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65815D52" wp14:editId="2EE60522">
            <wp:extent cx="257175" cy="257175"/>
            <wp:effectExtent l="19050" t="0" r="9525"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C.党的各级纪律检查组</w:t>
      </w:r>
    </w:p>
    <w:p w:rsidR="00FE2B52" w:rsidRDefault="00FE2B52" w:rsidP="00FE2B52">
      <w:pPr>
        <w:spacing w:line="600" w:lineRule="exact"/>
        <w:rPr>
          <w:rFonts w:ascii="微软雅黑" w:eastAsia="微软雅黑" w:hAnsi="微软雅黑" w:cs="宋体"/>
          <w:color w:val="333333"/>
          <w:kern w:val="0"/>
          <w:sz w:val="24"/>
        </w:rPr>
      </w:pPr>
      <w:r>
        <w:rPr>
          <w:rFonts w:ascii="微软雅黑" w:eastAsia="微软雅黑" w:hAnsi="微软雅黑" w:cs="宋体"/>
          <w:color w:val="333333"/>
          <w:kern w:val="0"/>
          <w:sz w:val="24"/>
        </w:rPr>
        <w:lastRenderedPageBreak/>
        <w:fldChar w:fldCharType="begin"/>
      </w:r>
      <w:r>
        <w:rPr>
          <w:rFonts w:ascii="微软雅黑" w:eastAsia="微软雅黑" w:hAnsi="微软雅黑" w:cs="宋体"/>
          <w:color w:val="333333"/>
          <w:kern w:val="0"/>
          <w:sz w:val="24"/>
        </w:rPr>
        <w:instrText xml:space="preserve"> HTMLCONTROL Forms.HTML:Option.1 </w:instrText>
      </w:r>
      <w:r>
        <w:rPr>
          <w:rFonts w:ascii="微软雅黑" w:eastAsia="微软雅黑" w:hAnsi="微软雅黑" w:cs="宋体"/>
          <w:color w:val="333333"/>
          <w:kern w:val="0"/>
          <w:sz w:val="24"/>
        </w:rPr>
        <w:fldChar w:fldCharType="separate"/>
      </w:r>
      <w:r>
        <w:rPr>
          <w:rFonts w:ascii="微软雅黑" w:eastAsia="微软雅黑" w:hAnsi="微软雅黑" w:cs="宋体"/>
          <w:noProof/>
          <w:color w:val="333333"/>
          <w:kern w:val="0"/>
          <w:sz w:val="24"/>
        </w:rPr>
        <w:drawing>
          <wp:inline distT="0" distB="0" distL="0" distR="0" wp14:anchorId="495FA3DF" wp14:editId="751E7687">
            <wp:extent cx="257175" cy="257175"/>
            <wp:effectExtent l="19050" t="0" r="9525"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Pr>
          <w:rFonts w:ascii="微软雅黑" w:eastAsia="微软雅黑" w:hAnsi="微软雅黑" w:cs="宋体"/>
          <w:color w:val="333333"/>
          <w:kern w:val="0"/>
          <w:sz w:val="24"/>
        </w:rPr>
        <w:fldChar w:fldCharType="end"/>
      </w:r>
      <w:r>
        <w:rPr>
          <w:rFonts w:ascii="微软雅黑" w:eastAsia="微软雅黑" w:hAnsi="微软雅黑" w:cs="宋体" w:hint="eastAsia"/>
          <w:color w:val="333333"/>
          <w:kern w:val="0"/>
          <w:sz w:val="24"/>
        </w:rPr>
        <w:t>D.党的各级纪律检查委员会</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216</w:t>
      </w:r>
      <w:r w:rsidRPr="00FE2B52">
        <w:rPr>
          <w:rFonts w:ascii="微软雅黑" w:eastAsia="微软雅黑" w:hAnsi="微软雅黑" w:cs="宋体" w:hint="eastAsia"/>
          <w:b/>
          <w:bCs/>
          <w:color w:val="333333"/>
          <w:kern w:val="0"/>
          <w:sz w:val="24"/>
        </w:rPr>
        <w:t>、党的十九大的主题是： ______，高举中国特色社会主义伟大旗帜，决胜全面建成小康社会，夺取新时代中国特色社会主义伟大胜利，为实现中华民族伟大复兴的中国梦不懈奋斗。</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18832EB7" wp14:editId="7BA3ED2E">
            <wp:extent cx="257175" cy="257175"/>
            <wp:effectExtent l="19050" t="0" r="9525" b="0"/>
            <wp:docPr id="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A.不忘初心，继续前进</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6BC88D01" wp14:editId="07D65754">
            <wp:extent cx="257175" cy="257175"/>
            <wp:effectExtent l="19050" t="0" r="9525" b="0"/>
            <wp:docPr id="742"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B.不忘初心，牢记使命</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64DE4A92" wp14:editId="3EDFB382">
            <wp:extent cx="257175" cy="257175"/>
            <wp:effectExtent l="19050" t="0" r="9525" b="0"/>
            <wp:docPr id="743"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C.不忘初心，方得始终</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635FFAD3" wp14:editId="74265B0C">
            <wp:extent cx="257175" cy="257175"/>
            <wp:effectExtent l="19050" t="0" r="9525" b="0"/>
            <wp:docPr id="744"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D.不忘初心，砥砺前行</w:t>
      </w:r>
    </w:p>
    <w:p w:rsidR="00FE2B52" w:rsidRPr="00FE2B52" w:rsidRDefault="00FE2B52" w:rsidP="00FE2B52">
      <w:pPr>
        <w:rPr>
          <w:rFonts w:ascii="微软雅黑" w:eastAsia="微软雅黑" w:hAnsi="微软雅黑" w:cs="宋体"/>
          <w:b/>
          <w:bCs/>
          <w:color w:val="333333"/>
          <w:kern w:val="0"/>
          <w:sz w:val="24"/>
        </w:rPr>
      </w:pPr>
      <w:r w:rsidRPr="00FE2B52">
        <w:rPr>
          <w:rFonts w:ascii="微软雅黑" w:eastAsia="微软雅黑" w:hAnsi="微软雅黑" w:cs="宋体" w:hint="eastAsia"/>
          <w:b/>
          <w:bCs/>
          <w:color w:val="333333"/>
          <w:kern w:val="0"/>
          <w:sz w:val="24"/>
        </w:rPr>
        <w:t>2</w:t>
      </w:r>
      <w:r>
        <w:rPr>
          <w:rFonts w:ascii="微软雅黑" w:eastAsia="微软雅黑" w:hAnsi="微软雅黑" w:cs="宋体" w:hint="eastAsia"/>
          <w:b/>
          <w:bCs/>
          <w:color w:val="333333"/>
          <w:kern w:val="0"/>
          <w:sz w:val="24"/>
        </w:rPr>
        <w:t>17</w:t>
      </w:r>
      <w:r w:rsidRPr="00FE2B52">
        <w:rPr>
          <w:rFonts w:ascii="微软雅黑" w:eastAsia="微软雅黑" w:hAnsi="微软雅黑" w:cs="宋体" w:hint="eastAsia"/>
          <w:b/>
          <w:bCs/>
          <w:color w:val="333333"/>
          <w:kern w:val="0"/>
          <w:sz w:val="24"/>
        </w:rPr>
        <w:t>、党的十九大报告指出，经过长期努力，中国特色社会主义进入了______，这是我国发展新的历史方位。</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31FB8C6F" wp14:editId="1A4751CC">
            <wp:extent cx="257175" cy="257175"/>
            <wp:effectExtent l="19050" t="0" r="9525" b="0"/>
            <wp:docPr id="745"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A.新时代</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05BB4CEF" wp14:editId="7D831941">
            <wp:extent cx="257175" cy="257175"/>
            <wp:effectExtent l="19050" t="0" r="9525" b="0"/>
            <wp:docPr id="746"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B.新纪元</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537193E0" wp14:editId="4742D716">
            <wp:extent cx="257175" cy="257175"/>
            <wp:effectExtent l="19050" t="0" r="9525" b="0"/>
            <wp:docPr id="747"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C.新阶段</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69ACBD95" wp14:editId="22F1F2D8">
            <wp:extent cx="257175" cy="257175"/>
            <wp:effectExtent l="19050" t="0" r="9525" b="0"/>
            <wp:docPr id="748"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D.新时期</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218</w:t>
      </w:r>
      <w:r w:rsidRPr="00FE2B52">
        <w:rPr>
          <w:rFonts w:ascii="微软雅黑" w:eastAsia="微软雅黑" w:hAnsi="微软雅黑" w:cs="宋体" w:hint="eastAsia"/>
          <w:b/>
          <w:bCs/>
          <w:color w:val="333333"/>
          <w:kern w:val="0"/>
          <w:sz w:val="24"/>
        </w:rPr>
        <w:t>、在现阶段，我国社会主要矛盾已经转化为人民日益增长的______需要和______的发展之间的矛盾。</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AA06CC6" wp14:editId="3779C48B">
            <wp:extent cx="257175" cy="257175"/>
            <wp:effectExtent l="19050" t="0" r="9525" b="0"/>
            <wp:docPr id="749"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A.美好生活；不充分不平衡</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7010E42E" wp14:editId="530EAFEC">
            <wp:extent cx="257175" cy="257175"/>
            <wp:effectExtent l="19050" t="0" r="9525" b="0"/>
            <wp:docPr id="750"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B.幸福生活；不平衡不充分</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45E6C7A9" wp14:editId="4186783C">
            <wp:extent cx="257175" cy="257175"/>
            <wp:effectExtent l="19050" t="0" r="9525" b="0"/>
            <wp:docPr id="751"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C.幸福生活；不充分不平衡</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37BEAA0C" wp14:editId="288E6F51">
            <wp:extent cx="257175" cy="257175"/>
            <wp:effectExtent l="19050" t="0" r="9525" b="0"/>
            <wp:docPr id="752"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D.美好生活；不平衡不充分</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219</w:t>
      </w:r>
      <w:r w:rsidRPr="00FE2B52">
        <w:rPr>
          <w:rFonts w:ascii="微软雅黑" w:eastAsia="微软雅黑" w:hAnsi="微软雅黑" w:cs="宋体" w:hint="eastAsia"/>
          <w:b/>
          <w:bCs/>
          <w:color w:val="333333"/>
          <w:kern w:val="0"/>
          <w:sz w:val="24"/>
        </w:rPr>
        <w:t>、______是中国特色社会主义</w:t>
      </w:r>
      <w:proofErr w:type="gramStart"/>
      <w:r w:rsidRPr="00FE2B52">
        <w:rPr>
          <w:rFonts w:ascii="微软雅黑" w:eastAsia="微软雅黑" w:hAnsi="微软雅黑" w:cs="宋体" w:hint="eastAsia"/>
          <w:b/>
          <w:bCs/>
          <w:color w:val="333333"/>
          <w:kern w:val="0"/>
          <w:sz w:val="24"/>
        </w:rPr>
        <w:t>最</w:t>
      </w:r>
      <w:proofErr w:type="gramEnd"/>
      <w:r w:rsidRPr="00FE2B52">
        <w:rPr>
          <w:rFonts w:ascii="微软雅黑" w:eastAsia="微软雅黑" w:hAnsi="微软雅黑" w:cs="宋体" w:hint="eastAsia"/>
          <w:b/>
          <w:bCs/>
          <w:color w:val="333333"/>
          <w:kern w:val="0"/>
          <w:sz w:val="24"/>
        </w:rPr>
        <w:t>本质的特征，是中国特色社会主义制度的最大优势。</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lastRenderedPageBreak/>
        <w:drawing>
          <wp:inline distT="0" distB="0" distL="0" distR="0" wp14:anchorId="00E42114" wp14:editId="4AD5B031">
            <wp:extent cx="257175" cy="257175"/>
            <wp:effectExtent l="19050" t="0" r="9525" b="0"/>
            <wp:docPr id="753"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A.中国共产党的领导</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09AF5B8D" wp14:editId="2757E294">
            <wp:extent cx="257175" cy="257175"/>
            <wp:effectExtent l="19050" t="0" r="9525" b="0"/>
            <wp:docPr id="754"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B.以经济建设为中心</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50259A4D" wp14:editId="4D9D4A1F">
            <wp:extent cx="257175" cy="257175"/>
            <wp:effectExtent l="19050" t="0" r="9525" b="0"/>
            <wp:docPr id="755"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C.人民利益为根本出发点</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634ACFF2" wp14:editId="4818612A">
            <wp:extent cx="257175" cy="257175"/>
            <wp:effectExtent l="19050" t="0" r="9525" b="0"/>
            <wp:docPr id="756"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proofErr w:type="gramStart"/>
      <w:r w:rsidRPr="00FE2B52">
        <w:rPr>
          <w:rFonts w:ascii="微软雅黑" w:eastAsia="微软雅黑" w:hAnsi="微软雅黑" w:cs="宋体" w:hint="eastAsia"/>
          <w:color w:val="333333"/>
          <w:kern w:val="0"/>
          <w:sz w:val="24"/>
        </w:rPr>
        <w:t>D.“</w:t>
      </w:r>
      <w:proofErr w:type="gramEnd"/>
      <w:r w:rsidRPr="00FE2B52">
        <w:rPr>
          <w:rFonts w:ascii="微软雅黑" w:eastAsia="微软雅黑" w:hAnsi="微软雅黑" w:cs="宋体" w:hint="eastAsia"/>
          <w:color w:val="333333"/>
          <w:kern w:val="0"/>
          <w:sz w:val="24"/>
        </w:rPr>
        <w:t>五位一体</w:t>
      </w:r>
      <w:proofErr w:type="gramStart"/>
      <w:r w:rsidRPr="00FE2B52">
        <w:rPr>
          <w:rFonts w:ascii="微软雅黑" w:eastAsia="微软雅黑" w:hAnsi="微软雅黑" w:cs="宋体" w:hint="eastAsia"/>
          <w:color w:val="333333"/>
          <w:kern w:val="0"/>
          <w:sz w:val="24"/>
        </w:rPr>
        <w:t>”</w:t>
      </w:r>
      <w:proofErr w:type="gramEnd"/>
      <w:r w:rsidRPr="00FE2B52">
        <w:rPr>
          <w:rFonts w:ascii="微软雅黑" w:eastAsia="微软雅黑" w:hAnsi="微软雅黑" w:cs="宋体" w:hint="eastAsia"/>
          <w:color w:val="333333"/>
          <w:kern w:val="0"/>
          <w:sz w:val="24"/>
        </w:rPr>
        <w:t>总体布局</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220</w:t>
      </w:r>
      <w:r w:rsidRPr="00FE2B52">
        <w:rPr>
          <w:rFonts w:ascii="微软雅黑" w:eastAsia="微软雅黑" w:hAnsi="微软雅黑" w:cs="宋体" w:hint="eastAsia"/>
          <w:b/>
          <w:bCs/>
          <w:color w:val="333333"/>
          <w:kern w:val="0"/>
          <w:sz w:val="24"/>
        </w:rPr>
        <w:t>、党的十九大报告指出，中国特色社会主义事业总体布局是______、战略布局是______。</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6E5BEB5" wp14:editId="26D1E692">
            <wp:extent cx="257175" cy="257175"/>
            <wp:effectExtent l="19050" t="0" r="9525" b="0"/>
            <wp:docPr id="757"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proofErr w:type="gramStart"/>
      <w:r w:rsidRPr="00FE2B52">
        <w:rPr>
          <w:rFonts w:ascii="微软雅黑" w:eastAsia="微软雅黑" w:hAnsi="微软雅黑" w:cs="宋体" w:hint="eastAsia"/>
          <w:color w:val="333333"/>
          <w:kern w:val="0"/>
          <w:sz w:val="24"/>
        </w:rPr>
        <w:t>A.“</w:t>
      </w:r>
      <w:proofErr w:type="gramEnd"/>
      <w:r w:rsidRPr="00FE2B52">
        <w:rPr>
          <w:rFonts w:ascii="微软雅黑" w:eastAsia="微软雅黑" w:hAnsi="微软雅黑" w:cs="宋体" w:hint="eastAsia"/>
          <w:color w:val="333333"/>
          <w:kern w:val="0"/>
          <w:sz w:val="24"/>
        </w:rPr>
        <w:t>四位一体</w:t>
      </w:r>
      <w:proofErr w:type="gramStart"/>
      <w:r w:rsidRPr="00FE2B52">
        <w:rPr>
          <w:rFonts w:ascii="微软雅黑" w:eastAsia="微软雅黑" w:hAnsi="微软雅黑" w:cs="宋体" w:hint="eastAsia"/>
          <w:color w:val="333333"/>
          <w:kern w:val="0"/>
          <w:sz w:val="24"/>
        </w:rPr>
        <w:t>”</w:t>
      </w:r>
      <w:proofErr w:type="gramEnd"/>
      <w:r w:rsidRPr="00FE2B52">
        <w:rPr>
          <w:rFonts w:ascii="微软雅黑" w:eastAsia="微软雅黑" w:hAnsi="微软雅黑" w:cs="宋体" w:hint="eastAsia"/>
          <w:color w:val="333333"/>
          <w:kern w:val="0"/>
          <w:sz w:val="24"/>
        </w:rPr>
        <w:t>；“四个全面”</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2CD3D946" wp14:editId="56431078">
            <wp:extent cx="257175" cy="257175"/>
            <wp:effectExtent l="19050" t="0" r="9525" b="0"/>
            <wp:docPr id="758"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proofErr w:type="gramStart"/>
      <w:r w:rsidRPr="00FE2B52">
        <w:rPr>
          <w:rFonts w:ascii="微软雅黑" w:eastAsia="微软雅黑" w:hAnsi="微软雅黑" w:cs="宋体" w:hint="eastAsia"/>
          <w:b/>
          <w:color w:val="333333"/>
          <w:kern w:val="0"/>
          <w:sz w:val="24"/>
        </w:rPr>
        <w:t>B.“</w:t>
      </w:r>
      <w:proofErr w:type="gramEnd"/>
      <w:r w:rsidRPr="00FE2B52">
        <w:rPr>
          <w:rFonts w:ascii="微软雅黑" w:eastAsia="微软雅黑" w:hAnsi="微软雅黑" w:cs="宋体" w:hint="eastAsia"/>
          <w:b/>
          <w:color w:val="333333"/>
          <w:kern w:val="0"/>
          <w:sz w:val="24"/>
        </w:rPr>
        <w:t>五位一体</w:t>
      </w:r>
      <w:proofErr w:type="gramStart"/>
      <w:r w:rsidRPr="00FE2B52">
        <w:rPr>
          <w:rFonts w:ascii="微软雅黑" w:eastAsia="微软雅黑" w:hAnsi="微软雅黑" w:cs="宋体" w:hint="eastAsia"/>
          <w:b/>
          <w:color w:val="333333"/>
          <w:kern w:val="0"/>
          <w:sz w:val="24"/>
        </w:rPr>
        <w:t>”</w:t>
      </w:r>
      <w:proofErr w:type="gramEnd"/>
      <w:r w:rsidRPr="00FE2B52">
        <w:rPr>
          <w:rFonts w:ascii="微软雅黑" w:eastAsia="微软雅黑" w:hAnsi="微软雅黑" w:cs="宋体" w:hint="eastAsia"/>
          <w:b/>
          <w:color w:val="333333"/>
          <w:kern w:val="0"/>
          <w:sz w:val="24"/>
        </w:rPr>
        <w:t>；“四个全面”</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0F2D9B1C" wp14:editId="63A44821">
            <wp:extent cx="257175" cy="257175"/>
            <wp:effectExtent l="19050" t="0" r="9525" b="0"/>
            <wp:docPr id="759"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proofErr w:type="gramStart"/>
      <w:r w:rsidRPr="00FE2B52">
        <w:rPr>
          <w:rFonts w:ascii="微软雅黑" w:eastAsia="微软雅黑" w:hAnsi="微软雅黑" w:cs="宋体" w:hint="eastAsia"/>
          <w:color w:val="333333"/>
          <w:kern w:val="0"/>
          <w:sz w:val="24"/>
        </w:rPr>
        <w:t>C.“</w:t>
      </w:r>
      <w:proofErr w:type="gramEnd"/>
      <w:r w:rsidRPr="00FE2B52">
        <w:rPr>
          <w:rFonts w:ascii="微软雅黑" w:eastAsia="微软雅黑" w:hAnsi="微软雅黑" w:cs="宋体" w:hint="eastAsia"/>
          <w:color w:val="333333"/>
          <w:kern w:val="0"/>
          <w:sz w:val="24"/>
        </w:rPr>
        <w:t>五位一体</w:t>
      </w:r>
      <w:proofErr w:type="gramStart"/>
      <w:r w:rsidRPr="00FE2B52">
        <w:rPr>
          <w:rFonts w:ascii="微软雅黑" w:eastAsia="微软雅黑" w:hAnsi="微软雅黑" w:cs="宋体" w:hint="eastAsia"/>
          <w:color w:val="333333"/>
          <w:kern w:val="0"/>
          <w:sz w:val="24"/>
        </w:rPr>
        <w:t>”</w:t>
      </w:r>
      <w:proofErr w:type="gramEnd"/>
      <w:r w:rsidRPr="00FE2B52">
        <w:rPr>
          <w:rFonts w:ascii="微软雅黑" w:eastAsia="微软雅黑" w:hAnsi="微软雅黑" w:cs="宋体" w:hint="eastAsia"/>
          <w:color w:val="333333"/>
          <w:kern w:val="0"/>
          <w:sz w:val="24"/>
        </w:rPr>
        <w:t>；“五个全面”</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230FE69" wp14:editId="1C9CD4A5">
            <wp:extent cx="257175" cy="257175"/>
            <wp:effectExtent l="19050" t="0" r="9525" b="0"/>
            <wp:docPr id="760"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proofErr w:type="gramStart"/>
      <w:r w:rsidRPr="00FE2B52">
        <w:rPr>
          <w:rFonts w:ascii="微软雅黑" w:eastAsia="微软雅黑" w:hAnsi="微软雅黑" w:cs="宋体" w:hint="eastAsia"/>
          <w:color w:val="333333"/>
          <w:kern w:val="0"/>
          <w:sz w:val="24"/>
        </w:rPr>
        <w:t>D.“</w:t>
      </w:r>
      <w:proofErr w:type="gramEnd"/>
      <w:r w:rsidRPr="00FE2B52">
        <w:rPr>
          <w:rFonts w:ascii="微软雅黑" w:eastAsia="微软雅黑" w:hAnsi="微软雅黑" w:cs="宋体" w:hint="eastAsia"/>
          <w:color w:val="333333"/>
          <w:kern w:val="0"/>
          <w:sz w:val="24"/>
        </w:rPr>
        <w:t>六位一体</w:t>
      </w:r>
      <w:proofErr w:type="gramStart"/>
      <w:r w:rsidRPr="00FE2B52">
        <w:rPr>
          <w:rFonts w:ascii="微软雅黑" w:eastAsia="微软雅黑" w:hAnsi="微软雅黑" w:cs="宋体" w:hint="eastAsia"/>
          <w:color w:val="333333"/>
          <w:kern w:val="0"/>
          <w:sz w:val="24"/>
        </w:rPr>
        <w:t>”</w:t>
      </w:r>
      <w:proofErr w:type="gramEnd"/>
      <w:r w:rsidRPr="00FE2B52">
        <w:rPr>
          <w:rFonts w:ascii="微软雅黑" w:eastAsia="微软雅黑" w:hAnsi="微软雅黑" w:cs="宋体" w:hint="eastAsia"/>
          <w:color w:val="333333"/>
          <w:kern w:val="0"/>
          <w:sz w:val="24"/>
        </w:rPr>
        <w:t>；“五个全面”</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221</w:t>
      </w:r>
      <w:r w:rsidRPr="00FE2B52">
        <w:rPr>
          <w:rFonts w:ascii="微软雅黑" w:eastAsia="微软雅黑" w:hAnsi="微软雅黑" w:cs="宋体" w:hint="eastAsia"/>
          <w:b/>
          <w:bCs/>
          <w:color w:val="333333"/>
          <w:kern w:val="0"/>
          <w:sz w:val="24"/>
        </w:rPr>
        <w:t>党的十九大报告提出新时代党的建设总要求，突出______在党的建设中的重要地位。</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2F6195FE" wp14:editId="4DC3F4DC">
            <wp:extent cx="257175" cy="257175"/>
            <wp:effectExtent l="19050" t="0" r="9525" b="0"/>
            <wp:docPr id="761"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A.思想建设</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002541DE" wp14:editId="305CA396">
            <wp:extent cx="257175" cy="257175"/>
            <wp:effectExtent l="19050" t="0" r="9525" b="0"/>
            <wp:docPr id="762"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B.政治建设</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BBC10D8" wp14:editId="38DEF547">
            <wp:extent cx="257175" cy="257175"/>
            <wp:effectExtent l="19050" t="0" r="9525" b="0"/>
            <wp:docPr id="763"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C.纪律建设</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508C3078" wp14:editId="2D2C47FB">
            <wp:extent cx="257175" cy="257175"/>
            <wp:effectExtent l="19050" t="0" r="9525" b="0"/>
            <wp:docPr id="764"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D.作风建设</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222</w:t>
      </w:r>
      <w:r w:rsidRPr="00FE2B52">
        <w:rPr>
          <w:rFonts w:ascii="微软雅黑" w:eastAsia="微软雅黑" w:hAnsi="微软雅黑" w:cs="宋体" w:hint="eastAsia"/>
          <w:b/>
          <w:bCs/>
          <w:color w:val="333333"/>
          <w:kern w:val="0"/>
          <w:sz w:val="24"/>
        </w:rPr>
        <w:t>、党政军民学，东西南北中，党是领导一切的。必须增强______，自觉维护党中央权威和集中统一领导，自觉在思想上政治上行动上同党中央保持高度一致。</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5F258DD2" wp14:editId="3EBE8BF4">
            <wp:extent cx="257175" cy="257175"/>
            <wp:effectExtent l="19050" t="0" r="9525" b="0"/>
            <wp:docPr id="765"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A.政治意识、大局意识、核心意识、看齐意识</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10171E73" wp14:editId="61F7E549">
            <wp:extent cx="257175" cy="257175"/>
            <wp:effectExtent l="19050" t="0" r="9525" b="0"/>
            <wp:docPr id="766"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B.政治意识、大局意识、权威意识、看齐意识</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D8D789A" wp14:editId="7758760C">
            <wp:extent cx="257175" cy="257175"/>
            <wp:effectExtent l="19050" t="0" r="9525" b="0"/>
            <wp:docPr id="767"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C.政治意识、全局意识、核心意识、看齐意识</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31CBB4F" wp14:editId="704A89BB">
            <wp:extent cx="257175" cy="257175"/>
            <wp:effectExtent l="19050" t="0" r="9525" b="0"/>
            <wp:docPr id="768"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D.政治意识、全局意识、权威意识、看齐意识</w:t>
      </w:r>
    </w:p>
    <w:p w:rsidR="00FE2B52" w:rsidRPr="00FE2B52" w:rsidRDefault="00FE2B52" w:rsidP="00FE2B52">
      <w:pPr>
        <w:rPr>
          <w:rFonts w:ascii="微软雅黑" w:eastAsia="微软雅黑" w:hAnsi="微软雅黑" w:cs="宋体"/>
          <w:b/>
          <w:bCs/>
          <w:color w:val="333333"/>
          <w:kern w:val="0"/>
          <w:sz w:val="24"/>
        </w:rPr>
      </w:pPr>
      <w:r w:rsidRPr="00FE2B52">
        <w:rPr>
          <w:rFonts w:ascii="微软雅黑" w:eastAsia="微软雅黑" w:hAnsi="微软雅黑" w:cs="宋体" w:hint="eastAsia"/>
          <w:b/>
          <w:bCs/>
          <w:color w:val="333333"/>
          <w:kern w:val="0"/>
          <w:sz w:val="24"/>
        </w:rPr>
        <w:lastRenderedPageBreak/>
        <w:t>223、中国共产党领导人民建设社会主义生态文明。树立尊重自然、顺应自然、保护自然的生态文明理念，增强______的意识。</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570891CC" wp14:editId="7ECE14E6">
            <wp:extent cx="257175" cy="257175"/>
            <wp:effectExtent l="19050" t="0" r="9525" b="0"/>
            <wp:docPr id="769"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A.金山银山不如绿水青山</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4EF48057" wp14:editId="14EC6911">
            <wp:extent cx="257175" cy="257175"/>
            <wp:effectExtent l="19050" t="0" r="9525" b="0"/>
            <wp:docPr id="770"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B.绿水青山就是金山银山</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92B138C" wp14:editId="4499B960">
            <wp:extent cx="257175" cy="257175"/>
            <wp:effectExtent l="19050" t="0" r="9525" b="0"/>
            <wp:docPr id="771"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C.金山银山就是绿水青山</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46C17C65" wp14:editId="07CE13A0">
            <wp:extent cx="257175" cy="257175"/>
            <wp:effectExtent l="19050" t="0" r="9525" b="0"/>
            <wp:docPr id="772"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D.绿水青山胜过金山银山</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224</w:t>
      </w:r>
      <w:r w:rsidRPr="00FE2B52">
        <w:rPr>
          <w:rFonts w:ascii="微软雅黑" w:eastAsia="微软雅黑" w:hAnsi="微软雅黑" w:cs="宋体" w:hint="eastAsia"/>
          <w:b/>
          <w:bCs/>
          <w:color w:val="333333"/>
          <w:kern w:val="0"/>
          <w:sz w:val="24"/>
        </w:rPr>
        <w:t>、党的十九大报告提出一个新目标，即“在本世纪中叶建成______的社会主义现代化强国”。</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7F617AFE" wp14:editId="59B85E0E">
            <wp:extent cx="257175" cy="257175"/>
            <wp:effectExtent l="19050" t="0" r="9525" b="0"/>
            <wp:docPr id="773"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A.富强民主文明幸福绿色</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04AA2788" wp14:editId="0EBB4C79">
            <wp:extent cx="257175" cy="257175"/>
            <wp:effectExtent l="19050" t="0" r="9525" b="0"/>
            <wp:docPr id="774"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B.富强民主文明幸福美丽</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74B4BA32" wp14:editId="5457F983">
            <wp:extent cx="257175" cy="257175"/>
            <wp:effectExtent l="19050" t="0" r="9525" b="0"/>
            <wp:docPr id="775"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C.富强民主文明和谐绿色</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56818593" wp14:editId="41EE3085">
            <wp:extent cx="257175" cy="257175"/>
            <wp:effectExtent l="19050" t="0" r="9525" b="0"/>
            <wp:docPr id="776"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D.富强民主文明和谐美丽</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225</w:t>
      </w:r>
      <w:r w:rsidRPr="00FE2B52">
        <w:rPr>
          <w:rFonts w:ascii="微软雅黑" w:eastAsia="微软雅黑" w:hAnsi="微软雅黑" w:cs="宋体" w:hint="eastAsia"/>
          <w:b/>
          <w:bCs/>
          <w:color w:val="333333"/>
          <w:kern w:val="0"/>
          <w:sz w:val="24"/>
        </w:rPr>
        <w:t>、新时代党的建设总要求之一是全面推进党的______。</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4FBA7AD9" wp14:editId="4007B4A4">
            <wp:extent cx="257175" cy="257175"/>
            <wp:effectExtent l="19050" t="0" r="9525" b="0"/>
            <wp:docPr id="777"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A.思想建设、政治建设、组织建设、作风建设、反腐倡廉建设</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9AC4E04" wp14:editId="2239C121">
            <wp:extent cx="257175" cy="257175"/>
            <wp:effectExtent l="19050" t="0" r="9525" b="0"/>
            <wp:docPr id="778"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B.思想建设、政治建设、组织建设、作风建设、纪律建设</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color w:val="333333"/>
          <w:kern w:val="0"/>
          <w:sz w:val="24"/>
        </w:rPr>
        <w:drawing>
          <wp:inline distT="0" distB="0" distL="0" distR="0" wp14:anchorId="55E31EB5" wp14:editId="051DE6A4">
            <wp:extent cx="257175" cy="257175"/>
            <wp:effectExtent l="19050" t="0" r="9525" b="0"/>
            <wp:docPr id="779"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C.政治建设、思想建设、组织建设、作风建设、纪律建设</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40BD167A" wp14:editId="311425EE">
            <wp:extent cx="257175" cy="257175"/>
            <wp:effectExtent l="19050" t="0" r="9525" b="0"/>
            <wp:docPr id="780"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D.政治建设、思想建设、组织建设、作风建设、反腐倡廉建设</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226</w:t>
      </w:r>
      <w:r w:rsidRPr="00FE2B52">
        <w:rPr>
          <w:rFonts w:ascii="微软雅黑" w:eastAsia="微软雅黑" w:hAnsi="微软雅黑" w:cs="宋体" w:hint="eastAsia"/>
          <w:b/>
          <w:bCs/>
          <w:color w:val="333333"/>
          <w:kern w:val="0"/>
          <w:sz w:val="24"/>
        </w:rPr>
        <w:t>、中国共产党以马克思列宁主义、毛泽东思想、邓小平理论、“三个代表”重要思想、科学发展观、______作为自己的行动指南。</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1E868CF9" wp14:editId="2ADAFC09">
            <wp:extent cx="257175" cy="257175"/>
            <wp:effectExtent l="19050" t="0" r="9525" b="0"/>
            <wp:docPr id="781"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A.新时代中国特色社会主义思想</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2E03A080" wp14:editId="5C312BAC">
            <wp:extent cx="257175" cy="257175"/>
            <wp:effectExtent l="19050" t="0" r="9525" b="0"/>
            <wp:docPr id="782"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B.新时期中国特色社会主义思想</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65654D85" wp14:editId="7A5BDC5A">
            <wp:extent cx="257175" cy="257175"/>
            <wp:effectExtent l="19050" t="0" r="9525" b="0"/>
            <wp:docPr id="783"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C.习近平新时期中国特色社会主义思想</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lastRenderedPageBreak/>
        <w:drawing>
          <wp:inline distT="0" distB="0" distL="0" distR="0" wp14:anchorId="526F9759" wp14:editId="1E0E02B5">
            <wp:extent cx="257175" cy="257175"/>
            <wp:effectExtent l="19050" t="0" r="9525" b="0"/>
            <wp:docPr id="784"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D.习近平新时代中国特色社会主义思想</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227</w:t>
      </w:r>
      <w:r w:rsidRPr="00FE2B52">
        <w:rPr>
          <w:rFonts w:ascii="微软雅黑" w:eastAsia="微软雅黑" w:hAnsi="微软雅黑" w:cs="宋体" w:hint="eastAsia"/>
          <w:b/>
          <w:bCs/>
          <w:color w:val="333333"/>
          <w:kern w:val="0"/>
          <w:sz w:val="24"/>
        </w:rPr>
        <w:t>、以党的______为统领，全面推进党的政治建设、思想建设、组织建设、作风建设、纪律建设，把______贯穿其中，深入推进反腐败斗争，全面提高党的建设科学化水平。</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08C6F7A5" wp14:editId="5417318F">
            <wp:extent cx="257175" cy="257175"/>
            <wp:effectExtent l="19050" t="0" r="9525" b="0"/>
            <wp:docPr id="785"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A.思想建设；党规建设</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0C05FE13" wp14:editId="5CF0D6B9">
            <wp:extent cx="257175" cy="257175"/>
            <wp:effectExtent l="19050" t="0" r="9525" b="0"/>
            <wp:docPr id="786"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B.思想建设；机制建设</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5B4E0F04" wp14:editId="5CA2F833">
            <wp:extent cx="257175" cy="257175"/>
            <wp:effectExtent l="19050" t="0" r="9525" b="0"/>
            <wp:docPr id="787"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C.政治建设；制度建设</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22432143" wp14:editId="045FCC34">
            <wp:extent cx="257175" cy="257175"/>
            <wp:effectExtent l="19050" t="0" r="9525" b="0"/>
            <wp:docPr id="788"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D.政治建设；党规建设</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228</w:t>
      </w:r>
      <w:r w:rsidRPr="00FE2B52">
        <w:rPr>
          <w:rFonts w:ascii="微软雅黑" w:eastAsia="微软雅黑" w:hAnsi="微软雅黑" w:cs="宋体" w:hint="eastAsia"/>
          <w:b/>
          <w:bCs/>
          <w:color w:val="333333"/>
          <w:kern w:val="0"/>
          <w:sz w:val="24"/>
        </w:rPr>
        <w:t>、发展党员，必须把______放在首位，经过党的支部，坚持个别吸收的原则。</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705E8532" wp14:editId="7528C061">
            <wp:extent cx="257175" cy="257175"/>
            <wp:effectExtent l="19050" t="0" r="9525" b="0"/>
            <wp:docPr id="789"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A.能力标准</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60BEE4BC" wp14:editId="1659D951">
            <wp:extent cx="257175" cy="257175"/>
            <wp:effectExtent l="19050" t="0" r="9525" b="0"/>
            <wp:docPr id="790"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B.作风标准</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5B6A3936" wp14:editId="1521BB70">
            <wp:extent cx="257175" cy="257175"/>
            <wp:effectExtent l="19050" t="0" r="9525" b="0"/>
            <wp:docPr id="791"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C.思想标准</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3E90B8EC" wp14:editId="5112F98B">
            <wp:extent cx="257175" cy="257175"/>
            <wp:effectExtent l="19050" t="0" r="9525" b="0"/>
            <wp:docPr id="792"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D.政治标准</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229</w:t>
      </w:r>
      <w:r w:rsidRPr="00FE2B52">
        <w:rPr>
          <w:rFonts w:ascii="微软雅黑" w:eastAsia="微软雅黑" w:hAnsi="微软雅黑" w:cs="宋体" w:hint="eastAsia"/>
          <w:b/>
          <w:bCs/>
          <w:color w:val="333333"/>
          <w:kern w:val="0"/>
          <w:sz w:val="24"/>
        </w:rPr>
        <w:t>、党的基层委员会、总支部委员会、支部委员会每届任期______。</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7BD063AE" wp14:editId="048D1655">
            <wp:extent cx="257175" cy="257175"/>
            <wp:effectExtent l="19050" t="0" r="9525" b="0"/>
            <wp:docPr id="793"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A.三年</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26D038E9" wp14:editId="1D23FF44">
            <wp:extent cx="257175" cy="257175"/>
            <wp:effectExtent l="19050" t="0" r="9525" b="0"/>
            <wp:docPr id="794"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B.五年</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46BD5A06" wp14:editId="6933764A">
            <wp:extent cx="257175" cy="257175"/>
            <wp:effectExtent l="19050" t="0" r="9525" b="0"/>
            <wp:docPr id="795"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C.两年到三年</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6B245BCF" wp14:editId="6CE3154C">
            <wp:extent cx="257175" cy="257175"/>
            <wp:effectExtent l="19050" t="0" r="9525" b="0"/>
            <wp:docPr id="796"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D.三年至五年</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230</w:t>
      </w:r>
      <w:r w:rsidRPr="00FE2B52">
        <w:rPr>
          <w:rFonts w:ascii="微软雅黑" w:eastAsia="微软雅黑" w:hAnsi="微软雅黑" w:cs="宋体" w:hint="eastAsia"/>
          <w:b/>
          <w:bCs/>
          <w:color w:val="333333"/>
          <w:kern w:val="0"/>
          <w:sz w:val="24"/>
        </w:rPr>
        <w:t>、全党要更加自觉地增强______、______、______、______，既不走封闭僵化的老路，也不走改旗易帜的邪路，保持政治定力，坚持实干兴邦，始终坚持和发展中国特色社会主义。</w:t>
      </w:r>
    </w:p>
    <w:p w:rsidR="00FE2B52" w:rsidRPr="00A15E6B" w:rsidRDefault="00FE2B52" w:rsidP="00FE2B52">
      <w:pPr>
        <w:rPr>
          <w:rFonts w:ascii="黑体" w:eastAsia="黑体"/>
          <w:sz w:val="32"/>
          <w:szCs w:val="32"/>
        </w:rPr>
      </w:pPr>
      <w:r>
        <w:rPr>
          <w:rFonts w:ascii="黑体" w:eastAsia="黑体" w:hint="eastAsia"/>
          <w:noProof/>
          <w:sz w:val="32"/>
          <w:szCs w:val="32"/>
        </w:rPr>
        <w:drawing>
          <wp:inline distT="0" distB="0" distL="0" distR="0" wp14:anchorId="1335BFF9" wp14:editId="101263CA">
            <wp:extent cx="257175" cy="257175"/>
            <wp:effectExtent l="19050" t="0" r="9525" b="0"/>
            <wp:docPr id="797"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A15E6B">
        <w:rPr>
          <w:rFonts w:ascii="黑体" w:eastAsia="黑体" w:hint="eastAsia"/>
          <w:sz w:val="32"/>
          <w:szCs w:val="32"/>
        </w:rPr>
        <w:t>A.政治自信、理论自信、道路自信、制度自信</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lastRenderedPageBreak/>
        <w:drawing>
          <wp:inline distT="0" distB="0" distL="0" distR="0" wp14:anchorId="5ABE830B" wp14:editId="59B620A6">
            <wp:extent cx="257175" cy="257175"/>
            <wp:effectExtent l="19050" t="0" r="9525" b="0"/>
            <wp:docPr id="798"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B.道路自信、理论自信、制度自信、文化自信</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0B8DC88" wp14:editId="3EF11ABC">
            <wp:extent cx="257175" cy="257175"/>
            <wp:effectExtent l="19050" t="0" r="9525" b="0"/>
            <wp:docPr id="799"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C.道路自信、理想自信、文化自信、制度自信</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26733383" wp14:editId="2C8BE8F4">
            <wp:extent cx="257175" cy="257175"/>
            <wp:effectExtent l="19050" t="0" r="9525" b="0"/>
            <wp:docPr id="800"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D.政治自信、理想自信、道路自信、文化自信</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231</w:t>
      </w:r>
      <w:r w:rsidRPr="00FE2B52">
        <w:rPr>
          <w:rFonts w:ascii="微软雅黑" w:eastAsia="微软雅黑" w:hAnsi="微软雅黑" w:cs="宋体" w:hint="eastAsia"/>
          <w:b/>
          <w:bCs/>
          <w:color w:val="333333"/>
          <w:kern w:val="0"/>
          <w:sz w:val="24"/>
        </w:rPr>
        <w:t>、中央军事委员会负责军队中______和______，对军队中党的组织体制和机构</w:t>
      </w:r>
      <w:proofErr w:type="gramStart"/>
      <w:r w:rsidRPr="00FE2B52">
        <w:rPr>
          <w:rFonts w:ascii="微软雅黑" w:eastAsia="微软雅黑" w:hAnsi="微软雅黑" w:cs="宋体" w:hint="eastAsia"/>
          <w:b/>
          <w:bCs/>
          <w:color w:val="333333"/>
          <w:kern w:val="0"/>
          <w:sz w:val="24"/>
        </w:rPr>
        <w:t>作出</w:t>
      </w:r>
      <w:proofErr w:type="gramEnd"/>
      <w:r w:rsidRPr="00FE2B52">
        <w:rPr>
          <w:rFonts w:ascii="微软雅黑" w:eastAsia="微软雅黑" w:hAnsi="微软雅黑" w:cs="宋体" w:hint="eastAsia"/>
          <w:b/>
          <w:bCs/>
          <w:color w:val="333333"/>
          <w:kern w:val="0"/>
          <w:sz w:val="24"/>
        </w:rPr>
        <w:t>规定。</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34C22D73" wp14:editId="185661E2">
            <wp:extent cx="257175" cy="257175"/>
            <wp:effectExtent l="19050" t="0" r="9525" b="0"/>
            <wp:docPr id="801"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A.一切工作；思想工作</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51572AF6" wp14:editId="1817F730">
            <wp:extent cx="257175" cy="257175"/>
            <wp:effectExtent l="19050" t="0" r="9525" b="0"/>
            <wp:docPr id="802"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B.一切工作；政治工作</w:t>
      </w:r>
    </w:p>
    <w:p w:rsidR="00FE2B52" w:rsidRPr="00FE2B52" w:rsidRDefault="00FE2B52" w:rsidP="00FE2B52">
      <w:pPr>
        <w:rPr>
          <w:rFonts w:ascii="微软雅黑" w:eastAsia="微软雅黑" w:hAnsi="微软雅黑" w:cs="宋体"/>
          <w:color w:val="333333"/>
          <w:kern w:val="0"/>
          <w:sz w:val="24"/>
        </w:rPr>
      </w:pPr>
      <w:r w:rsidRPr="00FE2B52">
        <w:rPr>
          <w:rFonts w:ascii="微软雅黑" w:eastAsia="微软雅黑" w:hAnsi="微软雅黑" w:cs="宋体" w:hint="eastAsia"/>
          <w:color w:val="333333"/>
          <w:kern w:val="0"/>
          <w:sz w:val="24"/>
        </w:rPr>
        <w:drawing>
          <wp:inline distT="0" distB="0" distL="0" distR="0" wp14:anchorId="77545F00" wp14:editId="7ACD8898">
            <wp:extent cx="257175" cy="257175"/>
            <wp:effectExtent l="19050" t="0" r="9525" b="0"/>
            <wp:docPr id="803"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color w:val="333333"/>
          <w:kern w:val="0"/>
          <w:sz w:val="24"/>
        </w:rPr>
        <w:t>C.党的工作；思想工作</w:t>
      </w:r>
    </w:p>
    <w:p w:rsidR="00FE2B52" w:rsidRPr="00FE2B52" w:rsidRDefault="00FE2B52" w:rsidP="00FE2B52">
      <w:pPr>
        <w:rPr>
          <w:rFonts w:ascii="微软雅黑" w:eastAsia="微软雅黑" w:hAnsi="微软雅黑" w:cs="宋体"/>
          <w:b/>
          <w:color w:val="333333"/>
          <w:kern w:val="0"/>
          <w:sz w:val="24"/>
        </w:rPr>
      </w:pPr>
      <w:r w:rsidRPr="00FE2B52">
        <w:rPr>
          <w:rFonts w:ascii="微软雅黑" w:eastAsia="微软雅黑" w:hAnsi="微软雅黑" w:cs="宋体" w:hint="eastAsia"/>
          <w:b/>
          <w:color w:val="333333"/>
          <w:kern w:val="0"/>
          <w:sz w:val="24"/>
        </w:rPr>
        <w:drawing>
          <wp:inline distT="0" distB="0" distL="0" distR="0" wp14:anchorId="41D85A04" wp14:editId="240231E2">
            <wp:extent cx="257175" cy="257175"/>
            <wp:effectExtent l="19050" t="0" r="9525" b="0"/>
            <wp:docPr id="804"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FE2B52">
        <w:rPr>
          <w:rFonts w:ascii="微软雅黑" w:eastAsia="微软雅黑" w:hAnsi="微软雅黑" w:cs="宋体" w:hint="eastAsia"/>
          <w:b/>
          <w:color w:val="333333"/>
          <w:kern w:val="0"/>
          <w:sz w:val="24"/>
        </w:rPr>
        <w:t>D.党的工作；政治工作</w:t>
      </w:r>
    </w:p>
    <w:p w:rsidR="00FE2B52" w:rsidRPr="00FE2B52" w:rsidRDefault="00FE2B5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232</w:t>
      </w:r>
      <w:r w:rsidRPr="00FE2B52">
        <w:rPr>
          <w:rFonts w:ascii="微软雅黑" w:eastAsia="微软雅黑" w:hAnsi="微软雅黑" w:cs="宋体" w:hint="eastAsia"/>
          <w:b/>
          <w:bCs/>
          <w:color w:val="333333"/>
          <w:kern w:val="0"/>
          <w:sz w:val="24"/>
        </w:rPr>
        <w:t>、党组织如果在维护党的纪律方面失职，必须______。</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724E47C" wp14:editId="0D5E5A58">
            <wp:extent cx="257175" cy="257175"/>
            <wp:effectExtent l="19050" t="0" r="9525" b="0"/>
            <wp:docPr id="805"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A.追究</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796F21A5" wp14:editId="376AC2FC">
            <wp:extent cx="257175" cy="257175"/>
            <wp:effectExtent l="19050" t="0" r="9525" b="0"/>
            <wp:docPr id="806"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B.问责</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999C652" wp14:editId="3B5A05DD">
            <wp:extent cx="257175" cy="257175"/>
            <wp:effectExtent l="19050" t="0" r="9525" b="0"/>
            <wp:docPr id="807"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C.起诉</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DF06535" wp14:editId="6A677ABE">
            <wp:extent cx="257175" cy="257175"/>
            <wp:effectExtent l="19050" t="0" r="9525" b="0"/>
            <wp:docPr id="808"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D.查处</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233</w:t>
      </w:r>
      <w:r w:rsidR="00FE2B52" w:rsidRPr="00077F92">
        <w:rPr>
          <w:rFonts w:ascii="微软雅黑" w:eastAsia="微软雅黑" w:hAnsi="微软雅黑" w:cs="宋体" w:hint="eastAsia"/>
          <w:b/>
          <w:bCs/>
          <w:color w:val="333333"/>
          <w:kern w:val="0"/>
          <w:sz w:val="24"/>
        </w:rPr>
        <w:t>、党的十九大报告指出，要坚持以人民为中心。必须坚持______，坚持立党为公、执政为民，</w:t>
      </w:r>
      <w:proofErr w:type="gramStart"/>
      <w:r w:rsidR="00FE2B52" w:rsidRPr="00077F92">
        <w:rPr>
          <w:rFonts w:ascii="微软雅黑" w:eastAsia="微软雅黑" w:hAnsi="微软雅黑" w:cs="宋体" w:hint="eastAsia"/>
          <w:b/>
          <w:bCs/>
          <w:color w:val="333333"/>
          <w:kern w:val="0"/>
          <w:sz w:val="24"/>
        </w:rPr>
        <w:t>践行</w:t>
      </w:r>
      <w:proofErr w:type="gramEnd"/>
      <w:r w:rsidR="00FE2B52" w:rsidRPr="00077F92">
        <w:rPr>
          <w:rFonts w:ascii="微软雅黑" w:eastAsia="微软雅黑" w:hAnsi="微软雅黑" w:cs="宋体" w:hint="eastAsia"/>
          <w:b/>
          <w:bCs/>
          <w:color w:val="333333"/>
          <w:kern w:val="0"/>
          <w:sz w:val="24"/>
        </w:rPr>
        <w:t>全心全意为人民服务的根本宗旨。</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B53D2A8" wp14:editId="69C54375">
            <wp:extent cx="257175" cy="257175"/>
            <wp:effectExtent l="19050" t="0" r="9525" b="0"/>
            <wp:docPr id="809"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A.国家主体地位</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EDE76B5" wp14:editId="277CCF34">
            <wp:extent cx="257175" cy="257175"/>
            <wp:effectExtent l="19050" t="0" r="9525" b="0"/>
            <wp:docPr id="810"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B.公民主体地位</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2F8373DE" wp14:editId="6100C677">
            <wp:extent cx="257175" cy="257175"/>
            <wp:effectExtent l="19050" t="0" r="9525" b="0"/>
            <wp:docPr id="811"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3"/>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C.人民主体地位</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E8924CE" wp14:editId="5E55BC6A">
            <wp:extent cx="257175" cy="257175"/>
            <wp:effectExtent l="19050" t="0" r="9525" b="0"/>
            <wp:docPr id="812"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D.党的主体地位</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234</w:t>
      </w:r>
      <w:r w:rsidR="00FE2B52" w:rsidRPr="00077F92">
        <w:rPr>
          <w:rFonts w:ascii="微软雅黑" w:eastAsia="微软雅黑" w:hAnsi="微软雅黑" w:cs="宋体" w:hint="eastAsia"/>
          <w:b/>
          <w:bCs/>
          <w:color w:val="333333"/>
          <w:kern w:val="0"/>
          <w:sz w:val="24"/>
        </w:rPr>
        <w:t>、党的十九大报告指出，成立______，加强对法治中国建设的统一领导。</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E2C6E82" wp14:editId="099870AF">
            <wp:extent cx="257175" cy="257175"/>
            <wp:effectExtent l="19050" t="0" r="9525" b="0"/>
            <wp:docPr id="813"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A.依法治国领导小组</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lastRenderedPageBreak/>
        <w:drawing>
          <wp:inline distT="0" distB="0" distL="0" distR="0" wp14:anchorId="41301204" wp14:editId="6C2FFA25">
            <wp:extent cx="257175" cy="257175"/>
            <wp:effectExtent l="19050" t="0" r="9525" b="0"/>
            <wp:docPr id="814"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B.中央依法治国改革领导小组</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08676D30" wp14:editId="02D4747A">
            <wp:extent cx="257175" cy="257175"/>
            <wp:effectExtent l="19050" t="0" r="9525" b="0"/>
            <wp:docPr id="815"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C.中央全面依法治国领导小组</w:t>
      </w:r>
    </w:p>
    <w:p w:rsidR="00FE2B52" w:rsidRPr="00077F92" w:rsidRDefault="00FE2B52" w:rsidP="00077F92">
      <w:pPr>
        <w:ind w:firstLineChars="50" w:firstLine="120"/>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9CBFAC3" wp14:editId="515FF397">
            <wp:extent cx="257175" cy="257175"/>
            <wp:effectExtent l="19050" t="0" r="9525" b="0"/>
            <wp:docPr id="816"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D.中央全面依法治国改革领导小组</w:t>
      </w:r>
    </w:p>
    <w:p w:rsidR="00FE2B52" w:rsidRPr="00077F92" w:rsidRDefault="00FE2B52" w:rsidP="00FE2B52">
      <w:pPr>
        <w:rPr>
          <w:rFonts w:ascii="微软雅黑" w:eastAsia="微软雅黑" w:hAnsi="微软雅黑" w:cs="宋体"/>
          <w:b/>
          <w:bCs/>
          <w:color w:val="333333"/>
          <w:kern w:val="0"/>
          <w:sz w:val="24"/>
        </w:rPr>
      </w:pPr>
      <w:r w:rsidRPr="00077F92">
        <w:rPr>
          <w:rFonts w:ascii="微软雅黑" w:eastAsia="微软雅黑" w:hAnsi="微软雅黑" w:cs="宋体" w:hint="eastAsia"/>
          <w:b/>
          <w:bCs/>
          <w:color w:val="333333"/>
          <w:kern w:val="0"/>
          <w:sz w:val="24"/>
        </w:rPr>
        <w:t>2</w:t>
      </w:r>
      <w:r w:rsidR="00077F92">
        <w:rPr>
          <w:rFonts w:ascii="微软雅黑" w:eastAsia="微软雅黑" w:hAnsi="微软雅黑" w:cs="宋体" w:hint="eastAsia"/>
          <w:b/>
          <w:bCs/>
          <w:color w:val="333333"/>
          <w:kern w:val="0"/>
          <w:sz w:val="24"/>
        </w:rPr>
        <w:t>35</w:t>
      </w:r>
      <w:r w:rsidRPr="00077F92">
        <w:rPr>
          <w:rFonts w:ascii="微软雅黑" w:eastAsia="微软雅黑" w:hAnsi="微软雅黑" w:cs="宋体" w:hint="eastAsia"/>
          <w:b/>
          <w:bCs/>
          <w:color w:val="333333"/>
          <w:kern w:val="0"/>
          <w:sz w:val="24"/>
        </w:rPr>
        <w:t>、党的十九大报告指出，深化国家监察体制改革，将试点工作在全国推开，组建国家、省、市、县______，同党的纪律检查机关合署办公，实现对所有行使公权力的公职人员监察全覆盖。</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0E48B74" wp14:editId="7AC69E81">
            <wp:extent cx="257175" cy="257175"/>
            <wp:effectExtent l="19050" t="0" r="9525" b="0"/>
            <wp:docPr id="817"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A.巡视委员会</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FEE4265" wp14:editId="52761301">
            <wp:extent cx="257175" cy="257175"/>
            <wp:effectExtent l="19050" t="0" r="9525" b="0"/>
            <wp:docPr id="818"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B.巡察委员会</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822BA72" wp14:editId="1757A60C">
            <wp:extent cx="257175" cy="257175"/>
            <wp:effectExtent l="19050" t="0" r="9525" b="0"/>
            <wp:docPr id="819"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1"/>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C.监察委员会</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C33F9CF" wp14:editId="71037ED2">
            <wp:extent cx="257175" cy="257175"/>
            <wp:effectExtent l="19050" t="0" r="9525" b="0"/>
            <wp:docPr id="820"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D.检察委员会</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236</w:t>
      </w:r>
      <w:r w:rsidR="00FE2B52" w:rsidRPr="00077F92">
        <w:rPr>
          <w:rFonts w:ascii="微软雅黑" w:eastAsia="微软雅黑" w:hAnsi="微软雅黑" w:cs="宋体" w:hint="eastAsia"/>
          <w:b/>
          <w:bCs/>
          <w:color w:val="333333"/>
          <w:kern w:val="0"/>
          <w:sz w:val="24"/>
        </w:rPr>
        <w:t>、新时代坚持和发展中国特色社会主义的基本方略指出，坚持全面从严治党，必须以______为根本遵循，把党的政治建设摆在首位。</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D62C381" wp14:editId="50F331C3">
            <wp:extent cx="257175" cy="257175"/>
            <wp:effectExtent l="19050" t="0" r="9525" b="0"/>
            <wp:docPr id="821"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A.宪法</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5F7525DC" wp14:editId="2C3A636E">
            <wp:extent cx="257175" cy="257175"/>
            <wp:effectExtent l="19050" t="0" r="9525" b="0"/>
            <wp:docPr id="822"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B.党章</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645FC2E" wp14:editId="45E82217">
            <wp:extent cx="257175" cy="257175"/>
            <wp:effectExtent l="19050" t="0" r="9525" b="0"/>
            <wp:docPr id="823"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C.党的纪律</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DD47B7F" wp14:editId="5B92ADD2">
            <wp:extent cx="257175" cy="257175"/>
            <wp:effectExtent l="19050" t="0" r="9525" b="0"/>
            <wp:docPr id="824"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D.党内法规体系</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237</w:t>
      </w:r>
      <w:r w:rsidR="00FE2B52" w:rsidRPr="00077F92">
        <w:rPr>
          <w:rFonts w:ascii="微软雅黑" w:eastAsia="微软雅黑" w:hAnsi="微软雅黑" w:cs="宋体" w:hint="eastAsia"/>
          <w:b/>
          <w:bCs/>
          <w:color w:val="333333"/>
          <w:kern w:val="0"/>
          <w:sz w:val="24"/>
        </w:rPr>
        <w:t>、建设______是中华民族伟大复兴的基础工程。</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CC8A9AB" wp14:editId="0921C0B1">
            <wp:extent cx="257175" cy="257175"/>
            <wp:effectExtent l="19050" t="0" r="9525" b="0"/>
            <wp:docPr id="825"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A.经济强国</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99F4E55" wp14:editId="5F8CDA6F">
            <wp:extent cx="257175" cy="257175"/>
            <wp:effectExtent l="19050" t="0" r="9525" b="0"/>
            <wp:docPr id="826"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B.政治强国</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CF680E9" wp14:editId="47BC6AB2">
            <wp:extent cx="257175" cy="257175"/>
            <wp:effectExtent l="19050" t="0" r="9525" b="0"/>
            <wp:docPr id="827"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C.教育强国</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9CC3741" wp14:editId="5A70B30B">
            <wp:extent cx="257175" cy="257175"/>
            <wp:effectExtent l="19050" t="0" r="9525" b="0"/>
            <wp:docPr id="828"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D.文化强国</w:t>
      </w:r>
    </w:p>
    <w:p w:rsidR="00FE2B52" w:rsidRPr="00077F92" w:rsidRDefault="00FE2B52" w:rsidP="00FE2B52">
      <w:pPr>
        <w:rPr>
          <w:rFonts w:ascii="微软雅黑" w:eastAsia="微软雅黑" w:hAnsi="微软雅黑" w:cs="宋体"/>
          <w:b/>
          <w:bCs/>
          <w:color w:val="333333"/>
          <w:kern w:val="0"/>
          <w:sz w:val="24"/>
        </w:rPr>
      </w:pPr>
      <w:r w:rsidRPr="00077F92">
        <w:rPr>
          <w:rFonts w:ascii="微软雅黑" w:eastAsia="微软雅黑" w:hAnsi="微软雅黑" w:cs="宋体" w:hint="eastAsia"/>
          <w:b/>
          <w:bCs/>
          <w:color w:val="333333"/>
          <w:kern w:val="0"/>
          <w:sz w:val="24"/>
        </w:rPr>
        <w:t>23</w:t>
      </w:r>
      <w:r w:rsidR="00077F92">
        <w:rPr>
          <w:rFonts w:ascii="微软雅黑" w:eastAsia="微软雅黑" w:hAnsi="微软雅黑" w:cs="宋体" w:hint="eastAsia"/>
          <w:b/>
          <w:bCs/>
          <w:color w:val="333333"/>
          <w:kern w:val="0"/>
          <w:sz w:val="24"/>
        </w:rPr>
        <w:t>8</w:t>
      </w:r>
      <w:r w:rsidRPr="00077F92">
        <w:rPr>
          <w:rFonts w:ascii="微软雅黑" w:eastAsia="微软雅黑" w:hAnsi="微软雅黑" w:cs="宋体" w:hint="eastAsia"/>
          <w:b/>
          <w:bCs/>
          <w:color w:val="333333"/>
          <w:kern w:val="0"/>
          <w:sz w:val="24"/>
        </w:rPr>
        <w:t>、党的十九大报告指出，必须把维护中央对香港、澳门特别行政区______和</w:t>
      </w:r>
      <w:r w:rsidRPr="00077F92">
        <w:rPr>
          <w:rFonts w:ascii="微软雅黑" w:eastAsia="微软雅黑" w:hAnsi="微软雅黑" w:cs="宋体" w:hint="eastAsia"/>
          <w:b/>
          <w:bCs/>
          <w:color w:val="333333"/>
          <w:kern w:val="0"/>
          <w:sz w:val="24"/>
        </w:rPr>
        <w:lastRenderedPageBreak/>
        <w:t>保障特别行政区______有机结合起来，确保“一国两制”方针不会变、不动摇，确保“一国两制”实践不变形、不走样。</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C77F03A" wp14:editId="7047A57A">
            <wp:extent cx="257175" cy="257175"/>
            <wp:effectExtent l="19050" t="0" r="9525" b="0"/>
            <wp:docPr id="829"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A.全面管理权；高度自决权</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9070A63" wp14:editId="4E265B78">
            <wp:extent cx="257175" cy="257175"/>
            <wp:effectExtent l="19050" t="0" r="9525" b="0"/>
            <wp:docPr id="830"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B.全面管理权；高度自治权</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053807B" wp14:editId="3E74AFA6">
            <wp:extent cx="257175" cy="257175"/>
            <wp:effectExtent l="19050" t="0" r="9525" b="0"/>
            <wp:docPr id="831"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C.全面管治权；高度自决权</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5B68A045" wp14:editId="57D94DC2">
            <wp:extent cx="257175" cy="257175"/>
            <wp:effectExtent l="19050" t="0" r="9525" b="0"/>
            <wp:docPr id="832"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D.全面管治权；高度自治权</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239</w:t>
      </w:r>
      <w:r w:rsidR="00FE2B52" w:rsidRPr="00077F92">
        <w:rPr>
          <w:rFonts w:ascii="微软雅黑" w:eastAsia="微软雅黑" w:hAnsi="微软雅黑" w:cs="宋体" w:hint="eastAsia"/>
          <w:b/>
          <w:bCs/>
          <w:color w:val="333333"/>
          <w:kern w:val="0"/>
          <w:sz w:val="24"/>
        </w:rPr>
        <w:t>、______是党的基础组织，担负直接教育党员、管理党员、监督党员和组织群众、宣传群众、凝聚群众、服务群众的职责。</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79E066C" wp14:editId="146945FD">
            <wp:extent cx="257175" cy="257175"/>
            <wp:effectExtent l="19050" t="0" r="9525" b="0"/>
            <wp:docPr id="833"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A.党小组</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0CB505B7" wp14:editId="17A8EB1D">
            <wp:extent cx="257175" cy="257175"/>
            <wp:effectExtent l="19050" t="0" r="9525" b="0"/>
            <wp:docPr id="834"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B.党支部</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86AC3D6" wp14:editId="62E7D217">
            <wp:extent cx="257175" cy="257175"/>
            <wp:effectExtent l="19050" t="0" r="9525" b="0"/>
            <wp:docPr id="835"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C.党委会</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00242BA" wp14:editId="41C69E94">
            <wp:extent cx="257175" cy="257175"/>
            <wp:effectExtent l="19050" t="0" r="9525" b="0"/>
            <wp:docPr id="836"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D.党总支</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240</w:t>
      </w:r>
      <w:r w:rsidR="00FE2B52" w:rsidRPr="00077F92">
        <w:rPr>
          <w:rFonts w:ascii="微软雅黑" w:eastAsia="微软雅黑" w:hAnsi="微软雅黑" w:cs="宋体" w:hint="eastAsia"/>
          <w:b/>
          <w:bCs/>
          <w:color w:val="333333"/>
          <w:kern w:val="0"/>
          <w:sz w:val="24"/>
        </w:rPr>
        <w:t>、增强党自我净化能力，根本靠强化______和______。</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3CFC2739" wp14:editId="30798FD9">
            <wp:extent cx="257175" cy="257175"/>
            <wp:effectExtent l="19050" t="0" r="9525" b="0"/>
            <wp:docPr id="837"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A.党的自我监督；舆论监督</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2722CF55" wp14:editId="7D78C8F7">
            <wp:extent cx="257175" cy="257175"/>
            <wp:effectExtent l="19050" t="0" r="9525" b="0"/>
            <wp:docPr id="838"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B.党的自我监督；群众监督</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627BDF1" wp14:editId="0DAE7349">
            <wp:extent cx="257175" cy="257175"/>
            <wp:effectExtent l="19050" t="0" r="9525" b="0"/>
            <wp:docPr id="839"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C.党的自我监督；司法监督</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6B5E814" wp14:editId="5B94F5CB">
            <wp:extent cx="257175" cy="257175"/>
            <wp:effectExtent l="19050" t="0" r="9525" b="0"/>
            <wp:docPr id="840"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D.党的自我监督；民主监督</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241</w:t>
      </w:r>
      <w:r w:rsidR="00FE2B52" w:rsidRPr="00077F92">
        <w:rPr>
          <w:rFonts w:ascii="微软雅黑" w:eastAsia="微软雅黑" w:hAnsi="微软雅黑" w:cs="宋体" w:hint="eastAsia"/>
          <w:b/>
          <w:bCs/>
          <w:color w:val="333333"/>
          <w:kern w:val="0"/>
          <w:sz w:val="24"/>
        </w:rPr>
        <w:t>、十八大以来的五年，全面从严治党成效卓著。把______挺在前面，着力解决人民群众反映最强烈、对党的执政基础威胁最大的突出问题。</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303016C4" wp14:editId="3FE6353F">
            <wp:extent cx="257175" cy="257175"/>
            <wp:effectExtent l="19050" t="0" r="9525" b="0"/>
            <wp:docPr id="841"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A.规矩</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53416F1" wp14:editId="1A6100EE">
            <wp:extent cx="257175" cy="257175"/>
            <wp:effectExtent l="19050" t="0" r="9525" b="0"/>
            <wp:docPr id="842"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B.纪律</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96851CB" wp14:editId="4216A420">
            <wp:extent cx="257175" cy="257175"/>
            <wp:effectExtent l="19050" t="0" r="9525" b="0"/>
            <wp:docPr id="843"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C.问责</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lastRenderedPageBreak/>
        <w:drawing>
          <wp:inline distT="0" distB="0" distL="0" distR="0" wp14:anchorId="6779702A" wp14:editId="38D0DDAD">
            <wp:extent cx="257175" cy="257175"/>
            <wp:effectExtent l="19050" t="0" r="9525" b="0"/>
            <wp:docPr id="844"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D.执纪</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242</w:t>
      </w:r>
      <w:r w:rsidR="00FE2B52" w:rsidRPr="00077F92">
        <w:rPr>
          <w:rFonts w:ascii="微软雅黑" w:eastAsia="微软雅黑" w:hAnsi="微软雅黑" w:cs="宋体" w:hint="eastAsia"/>
          <w:b/>
          <w:bCs/>
          <w:color w:val="333333"/>
          <w:kern w:val="0"/>
          <w:sz w:val="24"/>
        </w:rPr>
        <w:t>、要全面深化改革，完善和发展中国特色社会主义制度，推进国家______现代化。</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14DC337" wp14:editId="4F47078C">
            <wp:extent cx="257175" cy="257175"/>
            <wp:effectExtent l="19050" t="0" r="9525" b="0"/>
            <wp:docPr id="845"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A.治理体系</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535B61D" wp14:editId="58985BE9">
            <wp:extent cx="257175" cy="257175"/>
            <wp:effectExtent l="19050" t="0" r="9525" b="0"/>
            <wp:docPr id="846"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B.治理能力</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0009F775" wp14:editId="1966E407">
            <wp:extent cx="257175" cy="257175"/>
            <wp:effectExtent l="19050" t="0" r="9525" b="0"/>
            <wp:docPr id="847"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C.治理体系和治理能力</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E8F94C4" wp14:editId="354AED29">
            <wp:extent cx="257175" cy="257175"/>
            <wp:effectExtent l="19050" t="0" r="9525" b="0"/>
            <wp:docPr id="848"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D.治理体制和治理能力</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243</w:t>
      </w:r>
      <w:r w:rsidR="00FE2B52" w:rsidRPr="00077F92">
        <w:rPr>
          <w:rFonts w:ascii="微软雅黑" w:eastAsia="微软雅黑" w:hAnsi="微软雅黑" w:cs="宋体" w:hint="eastAsia"/>
          <w:b/>
          <w:bCs/>
          <w:color w:val="333333"/>
          <w:kern w:val="0"/>
          <w:sz w:val="24"/>
        </w:rPr>
        <w:t>、为贯彻十八大精神，党中央召开______，分别就政府机构改革和职能转变、全面深化改革、全面推进依法治国、制定“十三五”规划、全面从严治党等重大问题</w:t>
      </w:r>
      <w:proofErr w:type="gramStart"/>
      <w:r w:rsidR="00FE2B52" w:rsidRPr="00077F92">
        <w:rPr>
          <w:rFonts w:ascii="微软雅黑" w:eastAsia="微软雅黑" w:hAnsi="微软雅黑" w:cs="宋体" w:hint="eastAsia"/>
          <w:b/>
          <w:bCs/>
          <w:color w:val="333333"/>
          <w:kern w:val="0"/>
          <w:sz w:val="24"/>
        </w:rPr>
        <w:t>作出</w:t>
      </w:r>
      <w:proofErr w:type="gramEnd"/>
      <w:r w:rsidR="00FE2B52" w:rsidRPr="00077F92">
        <w:rPr>
          <w:rFonts w:ascii="微软雅黑" w:eastAsia="微软雅黑" w:hAnsi="微软雅黑" w:cs="宋体" w:hint="eastAsia"/>
          <w:b/>
          <w:bCs/>
          <w:color w:val="333333"/>
          <w:kern w:val="0"/>
          <w:sz w:val="24"/>
        </w:rPr>
        <w:t>决定和部署。</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E54CAC7" wp14:editId="25F41D0B">
            <wp:extent cx="257175" cy="257175"/>
            <wp:effectExtent l="19050" t="0" r="9525" b="0"/>
            <wp:docPr id="849"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A.四次全会</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A8AF0E2" wp14:editId="3F4804DD">
            <wp:extent cx="257175" cy="257175"/>
            <wp:effectExtent l="19050" t="0" r="9525" b="0"/>
            <wp:docPr id="850"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B.五次全会</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8CBAE16" wp14:editId="48E2645F">
            <wp:extent cx="257175" cy="257175"/>
            <wp:effectExtent l="19050" t="0" r="9525" b="0"/>
            <wp:docPr id="851"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C.六次全会</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1F3B1E0" wp14:editId="5CFBC6E6">
            <wp:extent cx="257175" cy="257175"/>
            <wp:effectExtent l="19050" t="0" r="9525" b="0"/>
            <wp:docPr id="852"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D.七次全会</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244</w:t>
      </w:r>
      <w:r w:rsidR="00FE2B52" w:rsidRPr="00077F92">
        <w:rPr>
          <w:rFonts w:ascii="微软雅黑" w:eastAsia="微软雅黑" w:hAnsi="微软雅黑" w:cs="宋体" w:hint="eastAsia"/>
          <w:b/>
          <w:bCs/>
          <w:color w:val="333333"/>
          <w:kern w:val="0"/>
          <w:sz w:val="24"/>
        </w:rPr>
        <w:t>、要深刻认识党面临的______的长期性和复杂性。</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14D7CB6" wp14:editId="24B6339A">
            <wp:extent cx="257175" cy="257175"/>
            <wp:effectExtent l="19050" t="0" r="9525" b="0"/>
            <wp:docPr id="853"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A.执政考验、深化改革考验、开放经济考验、保护环境考验</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318896BF" wp14:editId="600BDFB2">
            <wp:extent cx="257175" cy="257175"/>
            <wp:effectExtent l="19050" t="0" r="9525" b="0"/>
            <wp:docPr id="854"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B.执政考验、改革开放考验、市场经济考验、外部环境考验</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3AD360B" wp14:editId="06FF2C73">
            <wp:extent cx="257175" cy="257175"/>
            <wp:effectExtent l="19050" t="0" r="9525" b="0"/>
            <wp:docPr id="855"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C.领导考验、深化改革考验、开放经济考验、保护环境考验</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3DE0D15D" wp14:editId="74CCB2E0">
            <wp:extent cx="257175" cy="257175"/>
            <wp:effectExtent l="19050" t="0" r="9525" b="0"/>
            <wp:docPr id="856"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D.领导考验、改革开放考验、市场经济考验、外部环境考验</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245</w:t>
      </w:r>
      <w:r w:rsidR="00FE2B52" w:rsidRPr="00077F92">
        <w:rPr>
          <w:rFonts w:ascii="微软雅黑" w:eastAsia="微软雅黑" w:hAnsi="微软雅黑" w:cs="宋体" w:hint="eastAsia"/>
          <w:b/>
          <w:bCs/>
          <w:color w:val="333333"/>
          <w:kern w:val="0"/>
          <w:sz w:val="24"/>
        </w:rPr>
        <w:t>、______是指导党和人民实现中华民族伟大复兴的正确理论。</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26935C7" wp14:editId="7940EBC8">
            <wp:extent cx="257175" cy="257175"/>
            <wp:effectExtent l="19050" t="0" r="9525" b="0"/>
            <wp:docPr id="857"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A.中国特色社会主义道路</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061FEDB9" wp14:editId="11EF91AD">
            <wp:extent cx="257175" cy="257175"/>
            <wp:effectExtent l="19050" t="0" r="9525" b="0"/>
            <wp:docPr id="858"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B.中国特色社会主义理论体系</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lastRenderedPageBreak/>
        <w:drawing>
          <wp:inline distT="0" distB="0" distL="0" distR="0" wp14:anchorId="3D90769C" wp14:editId="6A230D0B">
            <wp:extent cx="257175" cy="257175"/>
            <wp:effectExtent l="19050" t="0" r="9525" b="0"/>
            <wp:docPr id="859"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C.中国特色社会主义制度</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9974F32" wp14:editId="0CC5DD9A">
            <wp:extent cx="257175" cy="257175"/>
            <wp:effectExtent l="19050" t="0" r="9525" b="0"/>
            <wp:docPr id="860"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D.中国特色社会主义文化</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246</w:t>
      </w:r>
      <w:r w:rsidR="00FE2B52" w:rsidRPr="00077F92">
        <w:rPr>
          <w:rFonts w:ascii="微软雅黑" w:eastAsia="微软雅黑" w:hAnsi="微软雅黑" w:cs="宋体" w:hint="eastAsia"/>
          <w:b/>
          <w:bCs/>
          <w:color w:val="333333"/>
          <w:kern w:val="0"/>
          <w:sz w:val="24"/>
        </w:rPr>
        <w:t>、树立______是核心战斗力的思想，推进重大技术创新、自主创新，加强军事人才培养体系建设，建设创新型人民军队。</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AA300B1" wp14:editId="3A5E7E1D">
            <wp:extent cx="257175" cy="257175"/>
            <wp:effectExtent l="19050" t="0" r="9525" b="0"/>
            <wp:docPr id="861"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A.创新</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5CEFF9E4" wp14:editId="7D527EFC">
            <wp:extent cx="257175" cy="257175"/>
            <wp:effectExtent l="19050" t="0" r="9525" b="0"/>
            <wp:docPr id="862"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B.科技</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F4432CD" wp14:editId="765DDF3A">
            <wp:extent cx="257175" cy="257175"/>
            <wp:effectExtent l="19050" t="0" r="9525" b="0"/>
            <wp:docPr id="863"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C.人才</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DFA000F" wp14:editId="6AE0FD0A">
            <wp:extent cx="257175" cy="257175"/>
            <wp:effectExtent l="19050" t="0" r="9525" b="0"/>
            <wp:docPr id="864"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D.技术</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247</w:t>
      </w:r>
      <w:r w:rsidR="00FE2B52" w:rsidRPr="00077F92">
        <w:rPr>
          <w:rFonts w:ascii="微软雅黑" w:eastAsia="微软雅黑" w:hAnsi="微软雅黑" w:cs="宋体" w:hint="eastAsia"/>
          <w:b/>
          <w:bCs/>
          <w:color w:val="333333"/>
          <w:kern w:val="0"/>
          <w:sz w:val="24"/>
        </w:rPr>
        <w:t>、我们党紧密结合新的时代条件和实践要求，以全新的视野深化对______的认识，进行艰辛理论探索，取得重大理论创新成果。</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C2CCF6C" wp14:editId="4E1E327B">
            <wp:extent cx="257175" cy="257175"/>
            <wp:effectExtent l="19050" t="0" r="9525" b="0"/>
            <wp:docPr id="865"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A.共产党领导规律、社会建设规律、人类发展规律</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4A62FDA" wp14:editId="46867C76">
            <wp:extent cx="257175" cy="257175"/>
            <wp:effectExtent l="19050" t="0" r="9525" b="0"/>
            <wp:docPr id="866"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B.共产党发展规律、社会发展规律、世界发展规律</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5D9FC11A" wp14:editId="54BFEE57">
            <wp:extent cx="257175" cy="257175"/>
            <wp:effectExtent l="19050" t="0" r="9525" b="0"/>
            <wp:docPr id="867"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C.共产党执政规律、社会主义建设规律、人类社会发展规律</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C48FA1F" wp14:editId="66B03F44">
            <wp:extent cx="257175" cy="257175"/>
            <wp:effectExtent l="19050" t="0" r="9525" b="0"/>
            <wp:docPr id="868"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D.中国共产党执政规律、科学社会主义建设规律、人类社会发展规律</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248</w:t>
      </w:r>
      <w:r w:rsidR="00FE2B52" w:rsidRPr="00077F92">
        <w:rPr>
          <w:rFonts w:ascii="微软雅黑" w:eastAsia="微软雅黑" w:hAnsi="微软雅黑" w:cs="宋体" w:hint="eastAsia"/>
          <w:b/>
          <w:bCs/>
          <w:color w:val="333333"/>
          <w:kern w:val="0"/>
          <w:sz w:val="24"/>
        </w:rPr>
        <w:t>、赋予自由贸易试验区更大改革自主权，探索建设______。</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B66BAE6" wp14:editId="1F1CD143">
            <wp:extent cx="257175" cy="257175"/>
            <wp:effectExtent l="19050" t="0" r="9525" b="0"/>
            <wp:docPr id="869"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A.自由贸易城</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97BFFDB" wp14:editId="25136627">
            <wp:extent cx="257175" cy="257175"/>
            <wp:effectExtent l="19050" t="0" r="9525" b="0"/>
            <wp:docPr id="870"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B.自由贸易区</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04D08996" wp14:editId="4F3B01CE">
            <wp:extent cx="257175" cy="257175"/>
            <wp:effectExtent l="19050" t="0" r="9525" b="0"/>
            <wp:docPr id="871"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3"/>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C.自由贸易港</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A72AF64" wp14:editId="6CBF52FC">
            <wp:extent cx="257175" cy="257175"/>
            <wp:effectExtent l="19050" t="0" r="9525" b="0"/>
            <wp:docPr id="872"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D.自由贸易市</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249</w:t>
      </w:r>
      <w:r w:rsidR="00FE2B52" w:rsidRPr="00077F92">
        <w:rPr>
          <w:rFonts w:ascii="微软雅黑" w:eastAsia="微软雅黑" w:hAnsi="微软雅黑" w:cs="宋体" w:hint="eastAsia"/>
          <w:b/>
          <w:bCs/>
          <w:color w:val="333333"/>
          <w:kern w:val="0"/>
          <w:sz w:val="24"/>
        </w:rPr>
        <w:t>、党的十九大报告强调，我们党面临的执政环境是复杂的，影响党的先进性、弱化党的纯洁性的因素也是复杂的，党内存在的______等突出问题尚未得到根本解决。</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lastRenderedPageBreak/>
        <w:drawing>
          <wp:inline distT="0" distB="0" distL="0" distR="0" wp14:anchorId="7CD25DE6" wp14:editId="2D6931C6">
            <wp:extent cx="257175" cy="257175"/>
            <wp:effectExtent l="19050" t="0" r="9525" b="0"/>
            <wp:docPr id="873"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A.观念不纯、成分不纯、作风不纯</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B34497D" wp14:editId="6FF3F2AF">
            <wp:extent cx="257175" cy="257175"/>
            <wp:effectExtent l="19050" t="0" r="9525" b="0"/>
            <wp:docPr id="874"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B.观念不纯、组织不纯、行为不纯</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97429FC" wp14:editId="787BAD8B">
            <wp:extent cx="257175" cy="257175"/>
            <wp:effectExtent l="19050" t="0" r="9525" b="0"/>
            <wp:docPr id="875"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C.思想不纯、党员不纯、行为不纯</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59516B92" wp14:editId="2398B441">
            <wp:extent cx="257175" cy="257175"/>
            <wp:effectExtent l="19050" t="0" r="9525" b="0"/>
            <wp:docPr id="876"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8"/>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D.思想不纯、组织不纯、作风不纯</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250</w:t>
      </w:r>
      <w:r w:rsidR="00FE2B52" w:rsidRPr="00077F92">
        <w:rPr>
          <w:rFonts w:ascii="微软雅黑" w:eastAsia="微软雅黑" w:hAnsi="微软雅黑" w:cs="宋体" w:hint="eastAsia"/>
          <w:b/>
          <w:bCs/>
          <w:color w:val="333333"/>
          <w:kern w:val="0"/>
          <w:sz w:val="24"/>
        </w:rPr>
        <w:t>、全党要更加自觉地坚定党性原则，勇于直面问题，敢于刮骨疗毒，消除一切损害党的先进性和纯洁性的因素，清除一切侵蚀党的健康肌体的病毒，不断增强党的______，确保我们党永葆旺盛生命力和强大战斗力。</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7A336E3" wp14:editId="6B7D5D48">
            <wp:extent cx="257175" cy="257175"/>
            <wp:effectExtent l="19050" t="0" r="9525" b="0"/>
            <wp:docPr id="877"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A.政治统一力、思想引导力、群众凝聚力、社会号召力</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76DE19D" wp14:editId="3D751DF3">
            <wp:extent cx="257175" cy="257175"/>
            <wp:effectExtent l="19050" t="0" r="9525" b="0"/>
            <wp:docPr id="878"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B.政治凝聚力、思想引领力、群众组织力、社会影响力</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color w:val="333333"/>
          <w:kern w:val="0"/>
          <w:sz w:val="24"/>
        </w:rPr>
        <w:drawing>
          <wp:inline distT="0" distB="0" distL="0" distR="0" wp14:anchorId="1E97A9F2" wp14:editId="3B5F6049">
            <wp:extent cx="257175" cy="257175"/>
            <wp:effectExtent l="19050" t="0" r="9525" b="0"/>
            <wp:docPr id="879"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C.政治领导力、思想引领力、群众组织力、社会号召力</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E86B786" wp14:editId="413B84B8">
            <wp:extent cx="257175" cy="257175"/>
            <wp:effectExtent l="19050" t="0" r="9525" b="0"/>
            <wp:docPr id="880"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D.政治领导力、思想知音力、群众号召力、社会组织力</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251</w:t>
      </w:r>
      <w:r w:rsidR="00FE2B52" w:rsidRPr="00077F92">
        <w:rPr>
          <w:rFonts w:ascii="微软雅黑" w:eastAsia="微软雅黑" w:hAnsi="微软雅黑" w:cs="宋体" w:hint="eastAsia"/>
          <w:b/>
          <w:bCs/>
          <w:color w:val="333333"/>
          <w:kern w:val="0"/>
          <w:sz w:val="24"/>
        </w:rPr>
        <w:t>、五年来，我国经济保持中高速增长，在世界主要国家中名列前茅，国内生产总值从</w:t>
      </w:r>
      <w:proofErr w:type="gramStart"/>
      <w:r w:rsidR="00FE2B52" w:rsidRPr="00077F92">
        <w:rPr>
          <w:rFonts w:ascii="微软雅黑" w:eastAsia="微软雅黑" w:hAnsi="微软雅黑" w:cs="宋体" w:hint="eastAsia"/>
          <w:b/>
          <w:bCs/>
          <w:color w:val="333333"/>
          <w:kern w:val="0"/>
          <w:sz w:val="24"/>
        </w:rPr>
        <w:t>五十四万亿</w:t>
      </w:r>
      <w:proofErr w:type="gramEnd"/>
      <w:r w:rsidR="00FE2B52" w:rsidRPr="00077F92">
        <w:rPr>
          <w:rFonts w:ascii="微软雅黑" w:eastAsia="微软雅黑" w:hAnsi="微软雅黑" w:cs="宋体" w:hint="eastAsia"/>
          <w:b/>
          <w:bCs/>
          <w:color w:val="333333"/>
          <w:kern w:val="0"/>
          <w:sz w:val="24"/>
        </w:rPr>
        <w:t>元增长到</w:t>
      </w:r>
      <w:proofErr w:type="gramStart"/>
      <w:r w:rsidR="00FE2B52" w:rsidRPr="00077F92">
        <w:rPr>
          <w:rFonts w:ascii="微软雅黑" w:eastAsia="微软雅黑" w:hAnsi="微软雅黑" w:cs="宋体" w:hint="eastAsia"/>
          <w:b/>
          <w:bCs/>
          <w:color w:val="333333"/>
          <w:kern w:val="0"/>
          <w:sz w:val="24"/>
        </w:rPr>
        <w:t>八十万亿</w:t>
      </w:r>
      <w:proofErr w:type="gramEnd"/>
      <w:r w:rsidR="00FE2B52" w:rsidRPr="00077F92">
        <w:rPr>
          <w:rFonts w:ascii="微软雅黑" w:eastAsia="微软雅黑" w:hAnsi="微软雅黑" w:cs="宋体" w:hint="eastAsia"/>
          <w:b/>
          <w:bCs/>
          <w:color w:val="333333"/>
          <w:kern w:val="0"/>
          <w:sz w:val="24"/>
        </w:rPr>
        <w:t>元，稳居世界______，对世界经济增长贡献率超过百分之三十。</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876A974" wp14:editId="4B4F8ACD">
            <wp:extent cx="257175" cy="257175"/>
            <wp:effectExtent l="19050" t="0" r="9525" b="0"/>
            <wp:docPr id="881"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A.第一</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BAAA575" wp14:editId="0C9A7537">
            <wp:extent cx="257175" cy="257175"/>
            <wp:effectExtent l="19050" t="0" r="9525" b="0"/>
            <wp:docPr id="882"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B.第二</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3DBFF468" wp14:editId="081004AD">
            <wp:extent cx="257175" cy="257175"/>
            <wp:effectExtent l="19050" t="0" r="9525" b="0"/>
            <wp:docPr id="883"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C.第三</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0079E7E" wp14:editId="6F582B0D">
            <wp:extent cx="257175" cy="257175"/>
            <wp:effectExtent l="19050" t="0" r="9525" b="0"/>
            <wp:docPr id="884"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D.第四</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252</w:t>
      </w:r>
      <w:r w:rsidR="00FE2B52" w:rsidRPr="00077F92">
        <w:rPr>
          <w:rFonts w:ascii="微软雅黑" w:eastAsia="微软雅黑" w:hAnsi="微软雅黑" w:cs="宋体" w:hint="eastAsia"/>
          <w:b/>
          <w:bCs/>
          <w:color w:val="333333"/>
          <w:kern w:val="0"/>
          <w:sz w:val="24"/>
        </w:rPr>
        <w:t>、推进______，建设覆盖纪检监察系统的检举举报平台。强化不敢腐的震慑，扎牢不能腐的笼子，增强不想腐的自觉，通过不懈努力换来海晏河清、朗朗乾坤。</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E2F3355" wp14:editId="43D0F52F">
            <wp:extent cx="257175" cy="257175"/>
            <wp:effectExtent l="19050" t="0" r="9525" b="0"/>
            <wp:docPr id="885"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A.监察领域国家立法</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69FA58A" wp14:editId="159E7A53">
            <wp:extent cx="257175" cy="257175"/>
            <wp:effectExtent l="19050" t="0" r="9525" b="0"/>
            <wp:docPr id="886"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B.预防腐败国家立法</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lastRenderedPageBreak/>
        <w:drawing>
          <wp:inline distT="0" distB="0" distL="0" distR="0" wp14:anchorId="7453457E" wp14:editId="399DEDBB">
            <wp:extent cx="257175" cy="257175"/>
            <wp:effectExtent l="19050" t="0" r="9525" b="0"/>
            <wp:docPr id="887"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C.反腐败国家立法</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369BAF2C" wp14:editId="0D9C0A5F">
            <wp:extent cx="257175" cy="257175"/>
            <wp:effectExtent l="19050" t="0" r="9525" b="0"/>
            <wp:docPr id="888"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D.廉政国家立法</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253</w:t>
      </w:r>
      <w:r w:rsidR="00FE2B52" w:rsidRPr="00077F92">
        <w:rPr>
          <w:rFonts w:ascii="微软雅黑" w:eastAsia="微软雅黑" w:hAnsi="微软雅黑" w:cs="宋体" w:hint="eastAsia"/>
          <w:b/>
          <w:bCs/>
          <w:color w:val="333333"/>
          <w:kern w:val="0"/>
          <w:sz w:val="24"/>
        </w:rPr>
        <w:t>、全党必须牢记，______的问题，是检验一个政党、一个政权性质的试金石。</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1229AF00" wp14:editId="642B480C">
            <wp:extent cx="257175" cy="257175"/>
            <wp:effectExtent l="19050" t="0" r="9525" b="0"/>
            <wp:docPr id="889"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A.为什么人</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06A1A1A" wp14:editId="21782A65">
            <wp:extent cx="257175" cy="257175"/>
            <wp:effectExtent l="19050" t="0" r="9525" b="0"/>
            <wp:docPr id="890"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B.执政宗旨</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31B845A" wp14:editId="21B12632">
            <wp:extent cx="257175" cy="257175"/>
            <wp:effectExtent l="19050" t="0" r="9525" b="0"/>
            <wp:docPr id="891"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C.建党宗旨</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5F74195" wp14:editId="099BD037">
            <wp:extent cx="257175" cy="257175"/>
            <wp:effectExtent l="19050" t="0" r="9525" b="0"/>
            <wp:docPr id="892"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D.权力来源</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254</w:t>
      </w:r>
      <w:r w:rsidR="00FE2B52" w:rsidRPr="00077F92">
        <w:rPr>
          <w:rFonts w:ascii="微软雅黑" w:eastAsia="微软雅黑" w:hAnsi="微软雅黑" w:cs="宋体" w:hint="eastAsia"/>
          <w:b/>
          <w:bCs/>
          <w:color w:val="333333"/>
          <w:kern w:val="0"/>
          <w:sz w:val="24"/>
        </w:rPr>
        <w:t>、党的十九大报告强调，必须始终把______摆在至高无上的地位，让改革发展成果更多更公平惠及全体人民，朝着实现全体人民共同富裕不断迈进。</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18567ED8" wp14:editId="494CEA3A">
            <wp:extent cx="257175" cy="257175"/>
            <wp:effectExtent l="19050" t="0" r="9525" b="0"/>
            <wp:docPr id="893"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4"/>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A.人民利益</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A09E099" wp14:editId="17FA324A">
            <wp:extent cx="257175" cy="257175"/>
            <wp:effectExtent l="19050" t="0" r="9525" b="0"/>
            <wp:docPr id="894"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B.群众利益</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E04EE5F" wp14:editId="7E39A96B">
            <wp:extent cx="257175" cy="257175"/>
            <wp:effectExtent l="19050" t="0" r="9525" b="0"/>
            <wp:docPr id="895"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C.公民利益</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8CE8559" wp14:editId="75DE6405">
            <wp:extent cx="257175" cy="257175"/>
            <wp:effectExtent l="19050" t="0" r="9525" b="0"/>
            <wp:docPr id="896"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D.百姓利益</w:t>
      </w:r>
    </w:p>
    <w:p w:rsidR="00FE2B52" w:rsidRPr="00077F92" w:rsidRDefault="00077F92" w:rsidP="00FE2B52">
      <w:pPr>
        <w:rPr>
          <w:rFonts w:ascii="微软雅黑" w:eastAsia="微软雅黑" w:hAnsi="微软雅黑" w:cs="宋体"/>
          <w:color w:val="333333"/>
          <w:kern w:val="0"/>
          <w:sz w:val="24"/>
        </w:rPr>
      </w:pPr>
      <w:r>
        <w:rPr>
          <w:rFonts w:ascii="微软雅黑" w:eastAsia="微软雅黑" w:hAnsi="微软雅黑" w:cs="宋体" w:hint="eastAsia"/>
          <w:b/>
          <w:bCs/>
          <w:color w:val="333333"/>
          <w:kern w:val="0"/>
          <w:sz w:val="24"/>
        </w:rPr>
        <w:t>255</w:t>
      </w:r>
      <w:r w:rsidR="00FE2B52" w:rsidRPr="00077F92">
        <w:rPr>
          <w:rFonts w:ascii="微软雅黑" w:eastAsia="微软雅黑" w:hAnsi="微软雅黑" w:cs="宋体" w:hint="eastAsia"/>
          <w:b/>
          <w:bCs/>
          <w:color w:val="333333"/>
          <w:kern w:val="0"/>
          <w:sz w:val="24"/>
        </w:rPr>
        <w:t>、习近平新时代中国特色社会主义思想，是______最新成果，是党和人民实践经验和集体智慧的结晶，是中国特色社会主义理论体系的重要组成部分，是全党全国人民为实现中华民族伟大复兴而奋斗的行动指南，必须长期坚持并不断发</w:t>
      </w:r>
      <w:r w:rsidR="00FE2B52" w:rsidRPr="00077F92">
        <w:rPr>
          <w:rFonts w:ascii="微软雅黑" w:eastAsia="微软雅黑" w:hAnsi="微软雅黑" w:cs="宋体" w:hint="eastAsia"/>
          <w:b/>
          <w:color w:val="333333"/>
          <w:kern w:val="0"/>
          <w:sz w:val="24"/>
        </w:rPr>
        <w:t>展。</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39060BE" wp14:editId="24DC247A">
            <wp:extent cx="257175" cy="257175"/>
            <wp:effectExtent l="19050" t="0" r="9525" b="0"/>
            <wp:docPr id="897"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A.社会主义中国化</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A0F3946" wp14:editId="15152992">
            <wp:extent cx="257175" cy="257175"/>
            <wp:effectExtent l="19050" t="0" r="9525" b="0"/>
            <wp:docPr id="898" name="图片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B.马列主义中国化</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5C38F579" wp14:editId="102E0963">
            <wp:extent cx="257175" cy="257175"/>
            <wp:effectExtent l="19050" t="0" r="9525" b="0"/>
            <wp:docPr id="899" name="图片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C.马克思主义中国化</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51A9840" wp14:editId="784FC389">
            <wp:extent cx="257175" cy="257175"/>
            <wp:effectExtent l="19050" t="0" r="9525" b="0"/>
            <wp:docPr id="900" name="图片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D.科学社会主义中国化</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256</w:t>
      </w:r>
      <w:r w:rsidR="00FE2B52" w:rsidRPr="00077F92">
        <w:rPr>
          <w:rFonts w:ascii="微软雅黑" w:eastAsia="微软雅黑" w:hAnsi="微软雅黑" w:cs="宋体" w:hint="eastAsia"/>
          <w:b/>
          <w:bCs/>
          <w:color w:val="333333"/>
          <w:kern w:val="0"/>
          <w:sz w:val="24"/>
        </w:rPr>
        <w:t>、深刻认识党面临的______的尖锐性和严峻性，坚持问题导向，保持战略定</w:t>
      </w:r>
      <w:r w:rsidR="00FE2B52" w:rsidRPr="00077F92">
        <w:rPr>
          <w:rFonts w:ascii="微软雅黑" w:eastAsia="微软雅黑" w:hAnsi="微软雅黑" w:cs="宋体" w:hint="eastAsia"/>
          <w:b/>
          <w:bCs/>
          <w:color w:val="333333"/>
          <w:kern w:val="0"/>
          <w:sz w:val="24"/>
        </w:rPr>
        <w:lastRenderedPageBreak/>
        <w:t>力，</w:t>
      </w:r>
      <w:bookmarkStart w:id="0" w:name="OLE_LINK1"/>
      <w:r w:rsidR="00FE2B52" w:rsidRPr="00077F92">
        <w:rPr>
          <w:rFonts w:ascii="微软雅黑" w:eastAsia="微软雅黑" w:hAnsi="微软雅黑" w:cs="宋体" w:hint="eastAsia"/>
          <w:b/>
          <w:bCs/>
          <w:color w:val="333333"/>
          <w:kern w:val="0"/>
          <w:sz w:val="24"/>
        </w:rPr>
        <w:t>推动全面从严治党</w:t>
      </w:r>
      <w:bookmarkEnd w:id="0"/>
      <w:r w:rsidR="00FE2B52" w:rsidRPr="00077F92">
        <w:rPr>
          <w:rFonts w:ascii="微软雅黑" w:eastAsia="微软雅黑" w:hAnsi="微软雅黑" w:cs="宋体" w:hint="eastAsia"/>
          <w:b/>
          <w:bCs/>
          <w:color w:val="333333"/>
          <w:kern w:val="0"/>
          <w:sz w:val="24"/>
        </w:rPr>
        <w:t>向纵深发展。</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14E6FC3E" wp14:editId="7C67A113">
            <wp:extent cx="257175" cy="257175"/>
            <wp:effectExtent l="19050" t="0" r="9525" b="0"/>
            <wp:docPr id="901" name="图片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A.精神懈怠危险、能力不足危险、脱离群众危险、消极腐败危险</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C53D0AD" wp14:editId="2679550A">
            <wp:extent cx="257175" cy="257175"/>
            <wp:effectExtent l="19050" t="0" r="9525" b="0"/>
            <wp:docPr id="902" name="图片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B.精神懈怠危险、封闭僵化危险、脱离群众危险、消极腐败危险</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7726244" wp14:editId="7A30B5FF">
            <wp:extent cx="257175" cy="257175"/>
            <wp:effectExtent l="19050" t="0" r="9525" b="0"/>
            <wp:docPr id="903" name="图片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C.精神懈怠危险、能力不足危险、官僚主义危险、消极腐败危险</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9C9000B" wp14:editId="3F139318">
            <wp:extent cx="257175" cy="257175"/>
            <wp:effectExtent l="19050" t="0" r="9525" b="0"/>
            <wp:docPr id="904" name="图片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D.精神懈怠危险、能力不足危险、脱离群众危险、腐化堕落危险</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257</w:t>
      </w:r>
      <w:r w:rsidR="00FE2B52" w:rsidRPr="00077F92">
        <w:rPr>
          <w:rFonts w:ascii="微软雅黑" w:eastAsia="微软雅黑" w:hAnsi="微软雅黑" w:cs="宋体" w:hint="eastAsia"/>
          <w:b/>
          <w:bCs/>
          <w:color w:val="333333"/>
          <w:kern w:val="0"/>
          <w:sz w:val="24"/>
        </w:rPr>
        <w:t>、党的十九大报告指出，</w:t>
      </w:r>
      <w:bookmarkStart w:id="1" w:name="OLE_LINK2"/>
      <w:r w:rsidR="00FE2B52" w:rsidRPr="00077F92">
        <w:rPr>
          <w:rFonts w:ascii="微软雅黑" w:eastAsia="微软雅黑" w:hAnsi="微软雅黑" w:cs="宋体" w:hint="eastAsia"/>
          <w:b/>
          <w:bCs/>
          <w:color w:val="333333"/>
          <w:kern w:val="0"/>
          <w:sz w:val="24"/>
        </w:rPr>
        <w:t>发展是解决我国一切问题的</w:t>
      </w:r>
      <w:bookmarkEnd w:id="1"/>
      <w:r w:rsidR="00FE2B52" w:rsidRPr="00077F92">
        <w:rPr>
          <w:rFonts w:ascii="微软雅黑" w:eastAsia="微软雅黑" w:hAnsi="微软雅黑" w:cs="宋体" w:hint="eastAsia"/>
          <w:b/>
          <w:bCs/>
          <w:color w:val="333333"/>
          <w:kern w:val="0"/>
          <w:sz w:val="24"/>
        </w:rPr>
        <w:t>基础和关键，发展必须是______。</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9CC63D9" wp14:editId="611F66AE">
            <wp:extent cx="257175" cy="257175"/>
            <wp:effectExtent l="19050" t="0" r="9525" b="0"/>
            <wp:docPr id="905"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0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A.长期发展</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261B104" wp14:editId="48D0A16C">
            <wp:extent cx="257175" cy="257175"/>
            <wp:effectExtent l="19050" t="0" r="9525" b="0"/>
            <wp:docPr id="906"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0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B.持续发展</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3AE1C12" wp14:editId="1977A07B">
            <wp:extent cx="257175" cy="257175"/>
            <wp:effectExtent l="19050" t="0" r="9525" b="0"/>
            <wp:docPr id="907"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C.绿色发展</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2050FE26" wp14:editId="5E32BC96">
            <wp:extent cx="257175" cy="257175"/>
            <wp:effectExtent l="19050" t="0" r="9525" b="0"/>
            <wp:docPr id="908"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0"/>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D.科学发展</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258</w:t>
      </w:r>
      <w:r w:rsidR="00FE2B52" w:rsidRPr="00077F92">
        <w:rPr>
          <w:rFonts w:ascii="微软雅黑" w:eastAsia="微软雅黑" w:hAnsi="微软雅黑" w:cs="宋体" w:hint="eastAsia"/>
          <w:b/>
          <w:bCs/>
          <w:color w:val="333333"/>
          <w:kern w:val="0"/>
          <w:sz w:val="24"/>
        </w:rPr>
        <w:t>、实施______。</w:t>
      </w:r>
      <w:bookmarkStart w:id="2" w:name="OLE_LINK3"/>
      <w:r w:rsidR="00FE2B52" w:rsidRPr="00077F92">
        <w:rPr>
          <w:rFonts w:ascii="微软雅黑" w:eastAsia="微软雅黑" w:hAnsi="微软雅黑" w:cs="宋体" w:hint="eastAsia"/>
          <w:b/>
          <w:bCs/>
          <w:color w:val="333333"/>
          <w:kern w:val="0"/>
          <w:sz w:val="24"/>
        </w:rPr>
        <w:t>农业农村农民问题是</w:t>
      </w:r>
      <w:bookmarkEnd w:id="2"/>
      <w:r w:rsidR="00FE2B52" w:rsidRPr="00077F92">
        <w:rPr>
          <w:rFonts w:ascii="微软雅黑" w:eastAsia="微软雅黑" w:hAnsi="微软雅黑" w:cs="宋体" w:hint="eastAsia"/>
          <w:b/>
          <w:bCs/>
          <w:color w:val="333333"/>
          <w:kern w:val="0"/>
          <w:sz w:val="24"/>
        </w:rPr>
        <w:t>关系国计民生的根本性问题，必须始终把解决好“三农”问题作为全党工作重中之重。</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39FC1E5" wp14:editId="72DE37EB">
            <wp:extent cx="257175" cy="257175"/>
            <wp:effectExtent l="19050" t="0" r="9525" b="0"/>
            <wp:docPr id="909"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A.农村振兴战略</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B85C2DC" wp14:editId="05915701">
            <wp:extent cx="257175" cy="257175"/>
            <wp:effectExtent l="19050" t="0" r="9525" b="0"/>
            <wp:docPr id="910"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B.乡村振兴战略</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533B334B" wp14:editId="212B9399">
            <wp:extent cx="257175" cy="257175"/>
            <wp:effectExtent l="19050" t="0" r="9525" b="0"/>
            <wp:docPr id="911"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C.农业振兴战略</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F5570FF" wp14:editId="0BDCE079">
            <wp:extent cx="257175" cy="257175"/>
            <wp:effectExtent l="19050" t="0" r="9525" b="0"/>
            <wp:docPr id="912"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D.农民增收战略</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259</w:t>
      </w:r>
      <w:r w:rsidR="00FE2B52" w:rsidRPr="00077F92">
        <w:rPr>
          <w:rFonts w:ascii="微软雅黑" w:eastAsia="微软雅黑" w:hAnsi="微软雅黑" w:cs="宋体" w:hint="eastAsia"/>
          <w:b/>
          <w:bCs/>
          <w:color w:val="333333"/>
          <w:kern w:val="0"/>
          <w:sz w:val="24"/>
        </w:rPr>
        <w:t>、党的十九大报告指出，必须把______</w:t>
      </w:r>
      <w:bookmarkStart w:id="3" w:name="OLE_LINK19"/>
      <w:r w:rsidR="00FE2B52" w:rsidRPr="00077F92">
        <w:rPr>
          <w:rFonts w:ascii="微软雅黑" w:eastAsia="微软雅黑" w:hAnsi="微软雅黑" w:cs="宋体" w:hint="eastAsia"/>
          <w:b/>
          <w:bCs/>
          <w:color w:val="333333"/>
          <w:kern w:val="0"/>
          <w:sz w:val="24"/>
        </w:rPr>
        <w:t>贯彻落实到依法治国全过程和各方面</w:t>
      </w:r>
      <w:bookmarkEnd w:id="3"/>
      <w:r w:rsidR="00FE2B52" w:rsidRPr="00077F92">
        <w:rPr>
          <w:rFonts w:ascii="微软雅黑" w:eastAsia="微软雅黑" w:hAnsi="微软雅黑" w:cs="宋体" w:hint="eastAsia"/>
          <w:b/>
          <w:bCs/>
          <w:color w:val="333333"/>
          <w:kern w:val="0"/>
          <w:sz w:val="24"/>
        </w:rPr>
        <w:t>，</w:t>
      </w:r>
      <w:bookmarkStart w:id="4" w:name="OLE_LINK4"/>
      <w:r w:rsidR="00FE2B52" w:rsidRPr="00077F92">
        <w:rPr>
          <w:rFonts w:ascii="微软雅黑" w:eastAsia="微软雅黑" w:hAnsi="微软雅黑" w:cs="宋体" w:hint="eastAsia"/>
          <w:b/>
          <w:bCs/>
          <w:color w:val="333333"/>
          <w:kern w:val="0"/>
          <w:sz w:val="24"/>
        </w:rPr>
        <w:t>坚定不移走中国特色社会主义法</w:t>
      </w:r>
      <w:bookmarkEnd w:id="4"/>
      <w:r w:rsidR="00FE2B52" w:rsidRPr="00077F92">
        <w:rPr>
          <w:rFonts w:ascii="微软雅黑" w:eastAsia="微软雅黑" w:hAnsi="微软雅黑" w:cs="宋体" w:hint="eastAsia"/>
          <w:b/>
          <w:bCs/>
          <w:color w:val="333333"/>
          <w:kern w:val="0"/>
          <w:sz w:val="24"/>
        </w:rPr>
        <w:t>治道路。</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D3A12E9" wp14:editId="07F42A5F">
            <wp:extent cx="257175" cy="257175"/>
            <wp:effectExtent l="19050" t="0" r="9525" b="0"/>
            <wp:docPr id="913"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A.党的引导</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A69A817" wp14:editId="726279BB">
            <wp:extent cx="257175" cy="257175"/>
            <wp:effectExtent l="19050" t="0" r="9525" b="0"/>
            <wp:docPr id="914"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B.党的领导</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37F4A12" wp14:editId="75499ABC">
            <wp:extent cx="257175" cy="257175"/>
            <wp:effectExtent l="19050" t="0" r="9525" b="0"/>
            <wp:docPr id="915"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0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C.人民主体</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lastRenderedPageBreak/>
        <w:drawing>
          <wp:inline distT="0" distB="0" distL="0" distR="0" wp14:anchorId="46D5376E" wp14:editId="7CBC40FD">
            <wp:extent cx="257175" cy="257175"/>
            <wp:effectExtent l="19050" t="0" r="9525" b="0"/>
            <wp:docPr id="916"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1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D.协商民主</w:t>
      </w:r>
    </w:p>
    <w:p w:rsidR="00FE2B52" w:rsidRPr="00A15E6B" w:rsidRDefault="00077F92" w:rsidP="00FE2B52">
      <w:pPr>
        <w:rPr>
          <w:rFonts w:ascii="黑体" w:eastAsia="黑体"/>
          <w:sz w:val="32"/>
          <w:szCs w:val="32"/>
        </w:rPr>
      </w:pPr>
      <w:r w:rsidRPr="00077F92">
        <w:rPr>
          <w:rFonts w:ascii="微软雅黑" w:eastAsia="微软雅黑" w:hAnsi="微软雅黑" w:cs="宋体" w:hint="eastAsia"/>
          <w:b/>
          <w:bCs/>
          <w:color w:val="333333"/>
          <w:kern w:val="0"/>
          <w:sz w:val="24"/>
        </w:rPr>
        <w:t>260</w:t>
      </w:r>
      <w:r w:rsidR="00FE2B52" w:rsidRPr="00077F92">
        <w:rPr>
          <w:rFonts w:ascii="微软雅黑" w:eastAsia="微软雅黑" w:hAnsi="微软雅黑" w:cs="宋体" w:hint="eastAsia"/>
          <w:b/>
          <w:bCs/>
          <w:color w:val="333333"/>
          <w:kern w:val="0"/>
          <w:sz w:val="24"/>
        </w:rPr>
        <w:t>、______</w:t>
      </w:r>
      <w:bookmarkStart w:id="5" w:name="OLE_LINK20"/>
      <w:r w:rsidR="00FE2B52" w:rsidRPr="00077F92">
        <w:rPr>
          <w:rFonts w:ascii="微软雅黑" w:eastAsia="微软雅黑" w:hAnsi="微软雅黑" w:cs="宋体" w:hint="eastAsia"/>
          <w:b/>
          <w:bCs/>
          <w:color w:val="333333"/>
          <w:kern w:val="0"/>
          <w:sz w:val="24"/>
        </w:rPr>
        <w:t>是近</w:t>
      </w:r>
      <w:bookmarkStart w:id="6" w:name="OLE_LINK5"/>
      <w:r w:rsidR="00FE2B52" w:rsidRPr="00077F92">
        <w:rPr>
          <w:rFonts w:ascii="微软雅黑" w:eastAsia="微软雅黑" w:hAnsi="微软雅黑" w:cs="宋体" w:hint="eastAsia"/>
          <w:b/>
          <w:bCs/>
          <w:color w:val="333333"/>
          <w:kern w:val="0"/>
          <w:sz w:val="24"/>
        </w:rPr>
        <w:t>代以来中华民族最伟大的梦</w:t>
      </w:r>
      <w:bookmarkEnd w:id="6"/>
      <w:r w:rsidR="00FE2B52" w:rsidRPr="00077F92">
        <w:rPr>
          <w:rFonts w:ascii="微软雅黑" w:eastAsia="微软雅黑" w:hAnsi="微软雅黑" w:cs="宋体" w:hint="eastAsia"/>
          <w:b/>
          <w:bCs/>
          <w:color w:val="333333"/>
          <w:kern w:val="0"/>
          <w:sz w:val="24"/>
        </w:rPr>
        <w:t>想</w:t>
      </w:r>
      <w:bookmarkEnd w:id="5"/>
      <w:r w:rsidR="00FE2B52" w:rsidRPr="00077F92">
        <w:rPr>
          <w:rFonts w:ascii="微软雅黑" w:eastAsia="微软雅黑" w:hAnsi="微软雅黑" w:cs="宋体" w:hint="eastAsia"/>
          <w:b/>
          <w:bCs/>
          <w:color w:val="333333"/>
          <w:kern w:val="0"/>
          <w:sz w:val="24"/>
        </w:rPr>
        <w:t>。</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9DE0634" wp14:editId="75A0B3DB">
            <wp:extent cx="257175" cy="257175"/>
            <wp:effectExtent l="19050" t="0" r="9525" b="0"/>
            <wp:docPr id="917"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1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A.中国梦</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F6EFA56" wp14:editId="0F86B2C0">
            <wp:extent cx="257175" cy="257175"/>
            <wp:effectExtent l="19050" t="0" r="9525" b="0"/>
            <wp:docPr id="918"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1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B.强起来</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C3D55B0" wp14:editId="480D1648">
            <wp:extent cx="257175" cy="257175"/>
            <wp:effectExtent l="19050" t="0" r="9525" b="0"/>
            <wp:docPr id="919"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1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C.富起来</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35FCED28" wp14:editId="4322E921">
            <wp:extent cx="257175" cy="257175"/>
            <wp:effectExtent l="19050" t="0" r="9525" b="0"/>
            <wp:docPr id="920"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1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D.实现中华民族伟大复兴</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261</w:t>
      </w:r>
      <w:r w:rsidR="00FE2B52" w:rsidRPr="00077F92">
        <w:rPr>
          <w:rFonts w:ascii="微软雅黑" w:eastAsia="微软雅黑" w:hAnsi="微软雅黑" w:cs="宋体" w:hint="eastAsia"/>
          <w:b/>
          <w:bCs/>
          <w:color w:val="333333"/>
          <w:kern w:val="0"/>
          <w:sz w:val="24"/>
        </w:rPr>
        <w:t>、党的十九大报告指出，建设现代化经济体系，必须把发展经</w:t>
      </w:r>
      <w:bookmarkStart w:id="7" w:name="OLE_LINK6"/>
      <w:r w:rsidR="00FE2B52" w:rsidRPr="00077F92">
        <w:rPr>
          <w:rFonts w:ascii="微软雅黑" w:eastAsia="微软雅黑" w:hAnsi="微软雅黑" w:cs="宋体" w:hint="eastAsia"/>
          <w:b/>
          <w:bCs/>
          <w:color w:val="333333"/>
          <w:kern w:val="0"/>
          <w:sz w:val="24"/>
        </w:rPr>
        <w:t>济的着力点放在实体经</w:t>
      </w:r>
      <w:bookmarkEnd w:id="7"/>
      <w:r w:rsidR="00FE2B52" w:rsidRPr="00077F92">
        <w:rPr>
          <w:rFonts w:ascii="微软雅黑" w:eastAsia="微软雅黑" w:hAnsi="微软雅黑" w:cs="宋体" w:hint="eastAsia"/>
          <w:b/>
          <w:bCs/>
          <w:color w:val="333333"/>
          <w:kern w:val="0"/>
          <w:sz w:val="24"/>
        </w:rPr>
        <w:t>济上，把______作为主攻方向，显著增强我国经济质量优势。</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1029322" wp14:editId="3AD37C08">
            <wp:extent cx="257175" cy="257175"/>
            <wp:effectExtent l="19050" t="0" r="9525" b="0"/>
            <wp:docPr id="921" name="图片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15"/>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A.提高产品商品质量</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64AB01B6" wp14:editId="0F6D9EAD">
            <wp:extent cx="257175" cy="257175"/>
            <wp:effectExtent l="19050" t="0" r="9525" b="0"/>
            <wp:docPr id="922" name="图片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16"/>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B.提高供给体系质量</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95F62AB" wp14:editId="4B590EDD">
            <wp:extent cx="257175" cy="257175"/>
            <wp:effectExtent l="19050" t="0" r="9525" b="0"/>
            <wp:docPr id="923" name="图片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17"/>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C.提高生活物质水平</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21C5F71" wp14:editId="5586521C">
            <wp:extent cx="257175" cy="257175"/>
            <wp:effectExtent l="19050" t="0" r="9525" b="0"/>
            <wp:docPr id="924" name="图片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1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D.提高供给物质水平</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262</w:t>
      </w:r>
      <w:r w:rsidR="00FE2B52" w:rsidRPr="00077F92">
        <w:rPr>
          <w:rFonts w:ascii="微软雅黑" w:eastAsia="微软雅黑" w:hAnsi="微软雅黑" w:cs="宋体" w:hint="eastAsia"/>
          <w:b/>
          <w:bCs/>
          <w:color w:val="333333"/>
          <w:kern w:val="0"/>
          <w:sz w:val="24"/>
        </w:rPr>
        <w:t>、党的中央和省、自治区、直辖市委员会实行巡视制度，在一届任期内，对所管理的地方、部门、</w:t>
      </w:r>
      <w:bookmarkStart w:id="8" w:name="OLE_LINK7"/>
      <w:r w:rsidR="00FE2B52" w:rsidRPr="00077F92">
        <w:rPr>
          <w:rFonts w:ascii="微软雅黑" w:eastAsia="微软雅黑" w:hAnsi="微软雅黑" w:cs="宋体" w:hint="eastAsia"/>
          <w:b/>
          <w:bCs/>
          <w:color w:val="333333"/>
          <w:kern w:val="0"/>
          <w:sz w:val="24"/>
        </w:rPr>
        <w:t>企事业单位党组织</w:t>
      </w:r>
      <w:bookmarkEnd w:id="8"/>
      <w:r w:rsidR="00FE2B52" w:rsidRPr="00077F92">
        <w:rPr>
          <w:rFonts w:ascii="微软雅黑" w:eastAsia="微软雅黑" w:hAnsi="微软雅黑" w:cs="宋体" w:hint="eastAsia"/>
          <w:b/>
          <w:bCs/>
          <w:color w:val="333333"/>
          <w:kern w:val="0"/>
          <w:sz w:val="24"/>
        </w:rPr>
        <w:t>实现______全覆盖。</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18C169E6" wp14:editId="4F084EAE">
            <wp:extent cx="257175" cy="257175"/>
            <wp:effectExtent l="19050" t="0" r="9525" b="0"/>
            <wp:docPr id="925" name="图片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19"/>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A.巡视</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0950C6D" wp14:editId="310A7C87">
            <wp:extent cx="257175" cy="257175"/>
            <wp:effectExtent l="19050" t="0" r="9525" b="0"/>
            <wp:docPr id="926"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B.巡查</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702CAB4" wp14:editId="7127494F">
            <wp:extent cx="257175" cy="257175"/>
            <wp:effectExtent l="19050" t="0" r="9525" b="0"/>
            <wp:docPr id="927" name="图片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C.监察</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502F7C3" wp14:editId="5DE79B8D">
            <wp:extent cx="257175" cy="257175"/>
            <wp:effectExtent l="19050" t="0" r="9525" b="0"/>
            <wp:docPr id="928" name="图片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2"/>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D.纪律检察</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263</w:t>
      </w:r>
      <w:r w:rsidR="00FE2B52" w:rsidRPr="00077F92">
        <w:rPr>
          <w:rFonts w:ascii="微软雅黑" w:eastAsia="微软雅黑" w:hAnsi="微软雅黑" w:cs="宋体" w:hint="eastAsia"/>
          <w:b/>
          <w:bCs/>
          <w:color w:val="333333"/>
          <w:kern w:val="0"/>
          <w:sz w:val="24"/>
        </w:rPr>
        <w:t>、</w:t>
      </w:r>
      <w:bookmarkStart w:id="9" w:name="OLE_LINK8"/>
      <w:r w:rsidR="00FE2B52" w:rsidRPr="00077F92">
        <w:rPr>
          <w:rFonts w:ascii="微软雅黑" w:eastAsia="微软雅黑" w:hAnsi="微软雅黑" w:cs="宋体" w:hint="eastAsia"/>
          <w:b/>
          <w:bCs/>
          <w:color w:val="333333"/>
          <w:kern w:val="0"/>
          <w:sz w:val="24"/>
        </w:rPr>
        <w:t>社会主义文艺是人民的文艺</w:t>
      </w:r>
      <w:bookmarkEnd w:id="9"/>
      <w:r w:rsidR="00FE2B52" w:rsidRPr="00077F92">
        <w:rPr>
          <w:rFonts w:ascii="微软雅黑" w:eastAsia="微软雅黑" w:hAnsi="微软雅黑" w:cs="宋体" w:hint="eastAsia"/>
          <w:b/>
          <w:bCs/>
          <w:color w:val="333333"/>
          <w:kern w:val="0"/>
          <w:sz w:val="24"/>
        </w:rPr>
        <w:t>，必须坚持______的创作导向，在深入生活、扎根人民中进行无愧于时代的文艺创造。</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4397F43" wp14:editId="5CD420CE">
            <wp:extent cx="257175" cy="257175"/>
            <wp:effectExtent l="19050" t="0" r="9525" b="0"/>
            <wp:docPr id="929" name="图片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A.以人为本</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633DB5A6" wp14:editId="516E9BF6">
            <wp:extent cx="257175" cy="257175"/>
            <wp:effectExtent l="19050" t="0" r="9525" b="0"/>
            <wp:docPr id="930" name="图片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B.可持续发展</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lastRenderedPageBreak/>
        <w:drawing>
          <wp:inline distT="0" distB="0" distL="0" distR="0" wp14:anchorId="15604347" wp14:editId="2901AAAD">
            <wp:extent cx="257175" cy="257175"/>
            <wp:effectExtent l="19050" t="0" r="9525" b="0"/>
            <wp:docPr id="931"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7"/>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C.以人民为中心</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479545F9" wp14:editId="44AA34B4">
            <wp:extent cx="257175" cy="257175"/>
            <wp:effectExtent l="19050" t="0" r="9525" b="0"/>
            <wp:docPr id="932"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8"/>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D.以人民为主体</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264</w:t>
      </w:r>
      <w:r w:rsidR="00FE2B52" w:rsidRPr="00077F92">
        <w:rPr>
          <w:rFonts w:ascii="微软雅黑" w:eastAsia="微软雅黑" w:hAnsi="微软雅黑" w:cs="宋体" w:hint="eastAsia"/>
          <w:b/>
          <w:bCs/>
          <w:color w:val="333333"/>
          <w:kern w:val="0"/>
          <w:sz w:val="24"/>
        </w:rPr>
        <w:t>、党的十九大报告指出，</w:t>
      </w:r>
      <w:bookmarkStart w:id="10" w:name="OLE_LINK9"/>
      <w:r w:rsidR="00FE2B52" w:rsidRPr="00077F92">
        <w:rPr>
          <w:rFonts w:ascii="微软雅黑" w:eastAsia="微软雅黑" w:hAnsi="微软雅黑" w:cs="宋体" w:hint="eastAsia"/>
          <w:b/>
          <w:bCs/>
          <w:color w:val="333333"/>
          <w:kern w:val="0"/>
          <w:sz w:val="24"/>
        </w:rPr>
        <w:t>培养造就一支</w:t>
      </w:r>
      <w:bookmarkEnd w:id="10"/>
      <w:r w:rsidR="00FE2B52" w:rsidRPr="00077F92">
        <w:rPr>
          <w:rFonts w:ascii="微软雅黑" w:eastAsia="微软雅黑" w:hAnsi="微软雅黑" w:cs="宋体" w:hint="eastAsia"/>
          <w:b/>
          <w:bCs/>
          <w:color w:val="333333"/>
          <w:kern w:val="0"/>
          <w:sz w:val="24"/>
        </w:rPr>
        <w:t>______的“三农”工作队伍。</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633574E" wp14:editId="2AA94DF1">
            <wp:extent cx="257175" cy="257175"/>
            <wp:effectExtent l="19050" t="0" r="9525" b="0"/>
            <wp:docPr id="933"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6"/>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A.爱农业、爱农村、懂农民</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00CE9A6C" wp14:editId="1106DF0E">
            <wp:extent cx="257175" cy="257175"/>
            <wp:effectExtent l="19050" t="0" r="9525" b="0"/>
            <wp:docPr id="93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4"/>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B.懂农业、爱农村、懂农民</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A2B385B" wp14:editId="671DE6A7">
            <wp:extent cx="257175" cy="257175"/>
            <wp:effectExtent l="19050" t="0" r="9525" b="0"/>
            <wp:docPr id="93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5"/>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C.懂农业、爱农村、爱农民</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12FF1664" wp14:editId="5F0AB30C">
            <wp:extent cx="257175" cy="257175"/>
            <wp:effectExtent l="19050" t="0" r="9525" b="0"/>
            <wp:docPr id="936"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9"/>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D.爱农业、懂农村、懂农民</w:t>
      </w:r>
    </w:p>
    <w:p w:rsidR="00FE2B52" w:rsidRPr="00077F92" w:rsidRDefault="00077F92" w:rsidP="00FE2B5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265</w:t>
      </w:r>
      <w:r w:rsidR="00FE2B52" w:rsidRPr="00077F92">
        <w:rPr>
          <w:rFonts w:ascii="微软雅黑" w:eastAsia="微软雅黑" w:hAnsi="微软雅黑" w:cs="宋体" w:hint="eastAsia"/>
          <w:b/>
          <w:bCs/>
          <w:color w:val="333333"/>
          <w:kern w:val="0"/>
          <w:sz w:val="24"/>
        </w:rPr>
        <w:t>、一个政党，一个政权，其前途命运取决于______。人民群众反对什么、痛恨什么，</w:t>
      </w:r>
      <w:bookmarkStart w:id="11" w:name="OLE_LINK10"/>
      <w:r w:rsidR="00FE2B52" w:rsidRPr="00077F92">
        <w:rPr>
          <w:rFonts w:ascii="微软雅黑" w:eastAsia="微软雅黑" w:hAnsi="微软雅黑" w:cs="宋体" w:hint="eastAsia"/>
          <w:b/>
          <w:bCs/>
          <w:color w:val="333333"/>
          <w:kern w:val="0"/>
          <w:sz w:val="24"/>
        </w:rPr>
        <w:t>我们就要坚决防范和纠正什么</w:t>
      </w:r>
      <w:bookmarkEnd w:id="11"/>
      <w:r w:rsidR="00FE2B52" w:rsidRPr="00077F92">
        <w:rPr>
          <w:rFonts w:ascii="微软雅黑" w:eastAsia="微软雅黑" w:hAnsi="微软雅黑" w:cs="宋体" w:hint="eastAsia"/>
          <w:b/>
          <w:bCs/>
          <w:color w:val="333333"/>
          <w:kern w:val="0"/>
          <w:sz w:val="24"/>
        </w:rPr>
        <w:t>。</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77D59A2A" wp14:editId="58882BED">
            <wp:extent cx="257175" cy="257175"/>
            <wp:effectExtent l="19050" t="0" r="9525" b="0"/>
            <wp:docPr id="937"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0"/>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A.自身建设</w:t>
      </w:r>
    </w:p>
    <w:p w:rsidR="00FE2B52" w:rsidRPr="00077F92" w:rsidRDefault="00FE2B52" w:rsidP="00FE2B52">
      <w:pPr>
        <w:rPr>
          <w:rFonts w:ascii="微软雅黑" w:eastAsia="微软雅黑" w:hAnsi="微软雅黑" w:cs="宋体"/>
          <w:color w:val="333333"/>
          <w:kern w:val="0"/>
          <w:sz w:val="24"/>
        </w:rPr>
      </w:pPr>
      <w:r w:rsidRPr="00077F92">
        <w:rPr>
          <w:rFonts w:ascii="微软雅黑" w:eastAsia="微软雅黑" w:hAnsi="微软雅黑" w:cs="宋体" w:hint="eastAsia"/>
          <w:color w:val="333333"/>
          <w:kern w:val="0"/>
          <w:sz w:val="24"/>
        </w:rPr>
        <w:drawing>
          <wp:inline distT="0" distB="0" distL="0" distR="0" wp14:anchorId="265069E5" wp14:editId="75FB3281">
            <wp:extent cx="257175" cy="257175"/>
            <wp:effectExtent l="19050" t="0" r="9525" b="0"/>
            <wp:docPr id="938"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1"/>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B.执政能力</w:t>
      </w:r>
    </w:p>
    <w:p w:rsidR="00FE2B52" w:rsidRPr="00077F92" w:rsidRDefault="00FE2B52" w:rsidP="00FE2B52">
      <w:pPr>
        <w:rPr>
          <w:rFonts w:ascii="微软雅黑" w:eastAsia="微软雅黑" w:hAnsi="微软雅黑" w:cs="宋体"/>
          <w:b/>
          <w:color w:val="333333"/>
          <w:kern w:val="0"/>
          <w:sz w:val="24"/>
        </w:rPr>
      </w:pPr>
      <w:r w:rsidRPr="00077F92">
        <w:rPr>
          <w:rFonts w:ascii="微软雅黑" w:eastAsia="微软雅黑" w:hAnsi="微软雅黑" w:cs="宋体" w:hint="eastAsia"/>
          <w:b/>
          <w:color w:val="333333"/>
          <w:kern w:val="0"/>
          <w:sz w:val="24"/>
        </w:rPr>
        <w:drawing>
          <wp:inline distT="0" distB="0" distL="0" distR="0" wp14:anchorId="14E8637C" wp14:editId="323D370F">
            <wp:extent cx="257175" cy="257175"/>
            <wp:effectExtent l="19050" t="0" r="9525" b="0"/>
            <wp:docPr id="939"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2"/>
                    <pic:cNvPicPr>
                      <a:picLocks noChangeAspect="1" noChangeArrowheads="1"/>
                    </pic:cNvPicPr>
                  </pic:nvPicPr>
                  <pic:blipFill>
                    <a:blip r:embed="rId9"/>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b/>
          <w:color w:val="333333"/>
          <w:kern w:val="0"/>
          <w:sz w:val="24"/>
        </w:rPr>
        <w:t>C.人心向背</w:t>
      </w:r>
    </w:p>
    <w:p w:rsidR="00FE2B52" w:rsidRDefault="00FE2B52" w:rsidP="00FE2B52">
      <w:pPr>
        <w:rPr>
          <w:rFonts w:ascii="微软雅黑" w:eastAsia="微软雅黑" w:hAnsi="微软雅黑" w:cs="宋体" w:hint="eastAsia"/>
          <w:color w:val="333333"/>
          <w:kern w:val="0"/>
          <w:sz w:val="24"/>
        </w:rPr>
      </w:pPr>
      <w:r w:rsidRPr="00077F92">
        <w:rPr>
          <w:rFonts w:ascii="微软雅黑" w:eastAsia="微软雅黑" w:hAnsi="微软雅黑" w:cs="宋体" w:hint="eastAsia"/>
          <w:color w:val="333333"/>
          <w:kern w:val="0"/>
          <w:sz w:val="24"/>
        </w:rPr>
        <w:drawing>
          <wp:inline distT="0" distB="0" distL="0" distR="0" wp14:anchorId="0F687546" wp14:editId="3567B9B3">
            <wp:extent cx="257175" cy="257175"/>
            <wp:effectExtent l="19050" t="0" r="9525" b="0"/>
            <wp:docPr id="940"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3"/>
                    <pic:cNvPicPr>
                      <a:picLocks noChangeAspect="1" noChangeArrowheads="1"/>
                    </pic:cNvPicPr>
                  </pic:nvPicPr>
                  <pic:blipFill>
                    <a:blip r:embed="rId8"/>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77F92">
        <w:rPr>
          <w:rFonts w:ascii="微软雅黑" w:eastAsia="微软雅黑" w:hAnsi="微软雅黑" w:cs="宋体" w:hint="eastAsia"/>
          <w:color w:val="333333"/>
          <w:kern w:val="0"/>
          <w:sz w:val="24"/>
        </w:rPr>
        <w:t>D.政治理想</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266</w:t>
      </w:r>
      <w:r w:rsidR="00077F92" w:rsidRPr="00800530">
        <w:rPr>
          <w:rFonts w:ascii="微软雅黑" w:eastAsia="微软雅黑" w:hAnsi="微软雅黑" w:cs="宋体" w:hint="eastAsia"/>
          <w:b/>
          <w:bCs/>
          <w:color w:val="333333"/>
          <w:kern w:val="0"/>
          <w:sz w:val="24"/>
        </w:rPr>
        <w:t>、中国共产党人的初心和使命，就是为中国人民______ ，为中华民族______。这个</w:t>
      </w:r>
      <w:bookmarkStart w:id="12" w:name="OLE_LINK11"/>
      <w:r w:rsidR="00077F92" w:rsidRPr="00800530">
        <w:rPr>
          <w:rFonts w:ascii="微软雅黑" w:eastAsia="微软雅黑" w:hAnsi="微软雅黑" w:cs="宋体" w:hint="eastAsia"/>
          <w:b/>
          <w:bCs/>
          <w:color w:val="333333"/>
          <w:kern w:val="0"/>
          <w:sz w:val="24"/>
        </w:rPr>
        <w:t>初心和使命是激励中国</w:t>
      </w:r>
      <w:bookmarkEnd w:id="12"/>
      <w:r w:rsidR="00077F92" w:rsidRPr="00800530">
        <w:rPr>
          <w:rFonts w:ascii="微软雅黑" w:eastAsia="微软雅黑" w:hAnsi="微软雅黑" w:cs="宋体" w:hint="eastAsia"/>
          <w:b/>
          <w:bCs/>
          <w:color w:val="333333"/>
          <w:kern w:val="0"/>
          <w:sz w:val="24"/>
        </w:rPr>
        <w:t>共产党人不断前进的根本动力。</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20.25pt;height:16.5pt" o:ole="">
            <v:imagedata r:id="rId10" o:title=""/>
          </v:shape>
          <w:control r:id="rId11" w:name="DefaultOcxName60" w:shapeid="_x0000_i1360"/>
        </w:object>
      </w:r>
      <w:r w:rsidRPr="00800530">
        <w:rPr>
          <w:rFonts w:ascii="微软雅黑" w:eastAsia="微软雅黑" w:hAnsi="微软雅黑" w:cs="宋体" w:hint="eastAsia"/>
          <w:color w:val="333333"/>
          <w:kern w:val="0"/>
          <w:sz w:val="24"/>
        </w:rPr>
        <w:t>A.谋幸福；谋未来</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9" type="#_x0000_t75" style="width:20.25pt;height:16.5pt" o:ole="">
            <v:imagedata r:id="rId10" o:title=""/>
          </v:shape>
          <w:control r:id="rId12" w:name="DefaultOcxName61" w:shapeid="_x0000_i1359"/>
        </w:object>
      </w:r>
      <w:r w:rsidRPr="00800530">
        <w:rPr>
          <w:rFonts w:ascii="微软雅黑" w:eastAsia="微软雅黑" w:hAnsi="微软雅黑" w:cs="宋体" w:hint="eastAsia"/>
          <w:color w:val="333333"/>
          <w:kern w:val="0"/>
          <w:sz w:val="24"/>
        </w:rPr>
        <w:t>B.谋生活；谋复兴</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8" type="#_x0000_t75" style="width:20.25pt;height:16.5pt" o:ole="">
            <v:imagedata r:id="rId13" o:title=""/>
          </v:shape>
          <w:control r:id="rId14" w:name="DefaultOcxName62" w:shapeid="_x0000_i1358"/>
        </w:object>
      </w:r>
      <w:r w:rsidRPr="00800530">
        <w:rPr>
          <w:rFonts w:ascii="微软雅黑" w:eastAsia="微软雅黑" w:hAnsi="微软雅黑" w:cs="宋体" w:hint="eastAsia"/>
          <w:b/>
          <w:color w:val="333333"/>
          <w:kern w:val="0"/>
          <w:sz w:val="24"/>
        </w:rPr>
        <w:t>C.谋幸福；谋复兴</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7" type="#_x0000_t75" style="width:20.25pt;height:16.5pt" o:ole="">
            <v:imagedata r:id="rId10" o:title=""/>
          </v:shape>
          <w:control r:id="rId15" w:name="DefaultOcxName63" w:shapeid="_x0000_i1357"/>
        </w:object>
      </w:r>
      <w:r w:rsidRPr="00800530">
        <w:rPr>
          <w:rFonts w:ascii="微软雅黑" w:eastAsia="微软雅黑" w:hAnsi="微软雅黑" w:cs="宋体" w:hint="eastAsia"/>
          <w:color w:val="333333"/>
          <w:kern w:val="0"/>
          <w:sz w:val="24"/>
        </w:rPr>
        <w:t>D.谋生活；谋未来</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267</w:t>
      </w:r>
      <w:r w:rsidR="00077F92" w:rsidRPr="00800530">
        <w:rPr>
          <w:rFonts w:ascii="微软雅黑" w:eastAsia="微软雅黑" w:hAnsi="微软雅黑" w:cs="宋体" w:hint="eastAsia"/>
          <w:b/>
          <w:bCs/>
          <w:color w:val="333333"/>
          <w:kern w:val="0"/>
          <w:sz w:val="24"/>
        </w:rPr>
        <w:t>、要坚持党管干部原则，______，</w:t>
      </w:r>
      <w:bookmarkStart w:id="13" w:name="OLE_LINK12"/>
      <w:r w:rsidR="00077F92" w:rsidRPr="00800530">
        <w:rPr>
          <w:rFonts w:ascii="微软雅黑" w:eastAsia="微软雅黑" w:hAnsi="微软雅黑" w:cs="宋体" w:hint="eastAsia"/>
          <w:b/>
          <w:bCs/>
          <w:color w:val="333333"/>
          <w:kern w:val="0"/>
          <w:sz w:val="24"/>
        </w:rPr>
        <w:t>把好干部标准落到实</w:t>
      </w:r>
      <w:bookmarkEnd w:id="13"/>
      <w:r w:rsidR="00077F92" w:rsidRPr="00800530">
        <w:rPr>
          <w:rFonts w:ascii="微软雅黑" w:eastAsia="微软雅黑" w:hAnsi="微软雅黑" w:cs="宋体" w:hint="eastAsia"/>
          <w:b/>
          <w:bCs/>
          <w:color w:val="333333"/>
          <w:kern w:val="0"/>
          <w:sz w:val="24"/>
        </w:rPr>
        <w:t>处。</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6" type="#_x0000_t75" style="width:20.25pt;height:16.5pt" o:ole="">
            <v:imagedata r:id="rId10" o:title=""/>
          </v:shape>
          <w:control r:id="rId16" w:name="DefaultOcxName64" w:shapeid="_x0000_i1356"/>
        </w:object>
      </w:r>
      <w:r w:rsidRPr="00800530">
        <w:rPr>
          <w:rFonts w:ascii="微软雅黑" w:eastAsia="微软雅黑" w:hAnsi="微软雅黑" w:cs="宋体" w:hint="eastAsia"/>
          <w:color w:val="333333"/>
          <w:kern w:val="0"/>
          <w:sz w:val="24"/>
        </w:rPr>
        <w:t>A.坚持立场坚定、素质过硬，坚持五湖四海、任人唯贤，坚持事业为上、公道正派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lastRenderedPageBreak/>
        <w:object w:dxaOrig="405" w:dyaOrig="330">
          <v:shape id="_x0000_i1355" type="#_x0000_t75" style="width:20.25pt;height:16.5pt" o:ole="">
            <v:imagedata r:id="rId10" o:title=""/>
          </v:shape>
          <w:control r:id="rId17" w:name="DefaultOcxName65" w:shapeid="_x0000_i1355"/>
        </w:object>
      </w:r>
      <w:r w:rsidRPr="00800530">
        <w:rPr>
          <w:rFonts w:ascii="微软雅黑" w:eastAsia="微软雅黑" w:hAnsi="微软雅黑" w:cs="宋体" w:hint="eastAsia"/>
          <w:color w:val="333333"/>
          <w:kern w:val="0"/>
          <w:sz w:val="24"/>
        </w:rPr>
        <w:t>B.坚持德才兼备、以德为先，坚持立场坚定、素质过硬，坚持事业为上、公道正派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4" type="#_x0000_t75" style="width:20.25pt;height:16.5pt" o:ole="">
            <v:imagedata r:id="rId10" o:title=""/>
          </v:shape>
          <w:control r:id="rId18" w:name="DefaultOcxName66" w:shapeid="_x0000_i1354"/>
        </w:object>
      </w:r>
      <w:r w:rsidRPr="00800530">
        <w:rPr>
          <w:rFonts w:ascii="微软雅黑" w:eastAsia="微软雅黑" w:hAnsi="微软雅黑" w:cs="宋体" w:hint="eastAsia"/>
          <w:color w:val="333333"/>
          <w:kern w:val="0"/>
          <w:sz w:val="24"/>
        </w:rPr>
        <w:t>C.坚持德才兼备、以德为先，坚持五湖四海、任人唯贤，坚持立场坚定、素质过硬</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color w:val="333333"/>
          <w:kern w:val="0"/>
          <w:sz w:val="24"/>
        </w:rPr>
        <w:object w:dxaOrig="405" w:dyaOrig="330">
          <v:shape id="_x0000_i1353" type="#_x0000_t75" style="width:20.25pt;height:16.5pt" o:ole="">
            <v:imagedata r:id="rId13" o:title=""/>
          </v:shape>
          <w:control r:id="rId19" w:name="DefaultOcxName67" w:shapeid="_x0000_i1353"/>
        </w:object>
      </w:r>
      <w:r w:rsidRPr="00800530">
        <w:rPr>
          <w:rFonts w:ascii="微软雅黑" w:eastAsia="微软雅黑" w:hAnsi="微软雅黑" w:cs="宋体" w:hint="eastAsia"/>
          <w:b/>
          <w:color w:val="333333"/>
          <w:kern w:val="0"/>
          <w:sz w:val="24"/>
        </w:rPr>
        <w:t>D.坚持德才兼备、以德为先，坚持五湖四海、任人唯贤，坚持事业为上、公道正派</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268</w:t>
      </w:r>
      <w:r w:rsidR="00077F92" w:rsidRPr="00800530">
        <w:rPr>
          <w:rFonts w:ascii="微软雅黑" w:eastAsia="微软雅黑" w:hAnsi="微软雅黑" w:cs="宋体" w:hint="eastAsia"/>
          <w:b/>
          <w:bCs/>
          <w:color w:val="333333"/>
          <w:kern w:val="0"/>
          <w:sz w:val="24"/>
        </w:rPr>
        <w:t>、</w:t>
      </w:r>
      <w:bookmarkStart w:id="14" w:name="OLE_LINK13"/>
      <w:r w:rsidR="00077F92" w:rsidRPr="00800530">
        <w:rPr>
          <w:rFonts w:ascii="微软雅黑" w:eastAsia="微软雅黑" w:hAnsi="微软雅黑" w:cs="宋体" w:hint="eastAsia"/>
          <w:b/>
          <w:bCs/>
          <w:color w:val="333333"/>
          <w:kern w:val="0"/>
          <w:sz w:val="24"/>
        </w:rPr>
        <w:t>党内监督专责</w:t>
      </w:r>
      <w:bookmarkEnd w:id="14"/>
      <w:r w:rsidR="00077F92" w:rsidRPr="00800530">
        <w:rPr>
          <w:rFonts w:ascii="微软雅黑" w:eastAsia="微软雅黑" w:hAnsi="微软雅黑" w:cs="宋体" w:hint="eastAsia"/>
          <w:b/>
          <w:bCs/>
          <w:color w:val="333333"/>
          <w:kern w:val="0"/>
          <w:sz w:val="24"/>
        </w:rPr>
        <w:t>机关是______。</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2" type="#_x0000_t75" style="width:20.25pt;height:16.5pt" o:ole="">
            <v:imagedata r:id="rId10" o:title=""/>
          </v:shape>
          <w:control r:id="rId20" w:name="DefaultOcxName76" w:shapeid="_x0000_i1352"/>
        </w:object>
      </w:r>
      <w:r w:rsidRPr="00800530">
        <w:rPr>
          <w:rFonts w:ascii="微软雅黑" w:eastAsia="微软雅黑" w:hAnsi="微软雅黑" w:cs="宋体" w:hint="eastAsia"/>
          <w:color w:val="333333"/>
          <w:kern w:val="0"/>
          <w:sz w:val="24"/>
        </w:rPr>
        <w:t>A.各级监察委员会</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1" type="#_x0000_t75" style="width:20.25pt;height:16.5pt" o:ole="">
            <v:imagedata r:id="rId10" o:title=""/>
          </v:shape>
          <w:control r:id="rId21" w:name="DefaultOcxName77" w:shapeid="_x0000_i1351"/>
        </w:object>
      </w:r>
      <w:r w:rsidRPr="00800530">
        <w:rPr>
          <w:rFonts w:ascii="微软雅黑" w:eastAsia="微软雅黑" w:hAnsi="微软雅黑" w:cs="宋体" w:hint="eastAsia"/>
          <w:color w:val="333333"/>
          <w:kern w:val="0"/>
          <w:sz w:val="24"/>
        </w:rPr>
        <w:t>B.中央纪律检查委员会</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50" type="#_x0000_t75" style="width:20.25pt;height:16.5pt" o:ole="">
            <v:imagedata r:id="rId10" o:title=""/>
          </v:shape>
          <w:control r:id="rId22" w:name="DefaultOcxName78" w:shapeid="_x0000_i1350"/>
        </w:object>
      </w:r>
      <w:r w:rsidRPr="00800530">
        <w:rPr>
          <w:rFonts w:ascii="微软雅黑" w:eastAsia="微软雅黑" w:hAnsi="微软雅黑" w:cs="宋体" w:hint="eastAsia"/>
          <w:color w:val="333333"/>
          <w:kern w:val="0"/>
          <w:sz w:val="24"/>
        </w:rPr>
        <w:t>C.党的各级纪律检查组</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49" type="#_x0000_t75" style="width:20.25pt;height:16.5pt" o:ole="">
            <v:imagedata r:id="rId13" o:title=""/>
          </v:shape>
          <w:control r:id="rId23" w:name="DefaultOcxName79" w:shapeid="_x0000_i1349"/>
        </w:object>
      </w:r>
      <w:r w:rsidRPr="00800530">
        <w:rPr>
          <w:rFonts w:ascii="微软雅黑" w:eastAsia="微软雅黑" w:hAnsi="微软雅黑" w:cs="宋体" w:hint="eastAsia"/>
          <w:b/>
          <w:color w:val="333333"/>
          <w:kern w:val="0"/>
          <w:sz w:val="24"/>
        </w:rPr>
        <w:t>D.党的各级纪律检查委员会</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269</w:t>
      </w:r>
      <w:r w:rsidR="00077F92" w:rsidRPr="00800530">
        <w:rPr>
          <w:rFonts w:ascii="微软雅黑" w:eastAsia="微软雅黑" w:hAnsi="微软雅黑" w:cs="宋体" w:hint="eastAsia"/>
          <w:b/>
          <w:bCs/>
          <w:color w:val="333333"/>
          <w:kern w:val="0"/>
          <w:sz w:val="24"/>
        </w:rPr>
        <w:t>、加强社会治理制度建设，完善党委领导、政府负责、社会协同、公众参与、</w:t>
      </w:r>
      <w:bookmarkStart w:id="15" w:name="OLE_LINK14"/>
      <w:bookmarkStart w:id="16" w:name="OLE_LINK21"/>
      <w:r w:rsidR="00077F92" w:rsidRPr="00800530">
        <w:rPr>
          <w:rFonts w:ascii="微软雅黑" w:eastAsia="微软雅黑" w:hAnsi="微软雅黑" w:cs="宋体" w:hint="eastAsia"/>
          <w:b/>
          <w:bCs/>
          <w:color w:val="333333"/>
          <w:kern w:val="0"/>
          <w:sz w:val="24"/>
        </w:rPr>
        <w:t>法治保障的社会治</w:t>
      </w:r>
      <w:bookmarkEnd w:id="15"/>
      <w:r w:rsidR="00077F92" w:rsidRPr="00800530">
        <w:rPr>
          <w:rFonts w:ascii="微软雅黑" w:eastAsia="微软雅黑" w:hAnsi="微软雅黑" w:cs="宋体" w:hint="eastAsia"/>
          <w:b/>
          <w:bCs/>
          <w:color w:val="333333"/>
          <w:kern w:val="0"/>
          <w:sz w:val="24"/>
        </w:rPr>
        <w:t>理体制</w:t>
      </w:r>
      <w:bookmarkEnd w:id="16"/>
      <w:r w:rsidR="00077F92" w:rsidRPr="00800530">
        <w:rPr>
          <w:rFonts w:ascii="微软雅黑" w:eastAsia="微软雅黑" w:hAnsi="微软雅黑" w:cs="宋体" w:hint="eastAsia"/>
          <w:b/>
          <w:bCs/>
          <w:color w:val="333333"/>
          <w:kern w:val="0"/>
          <w:sz w:val="24"/>
        </w:rPr>
        <w:t>，提高社会治理______水平。</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48" type="#_x0000_t75" style="width:20.25pt;height:16.5pt" o:ole="">
            <v:imagedata r:id="rId10" o:title=""/>
          </v:shape>
          <w:control r:id="rId24" w:name="DefaultOcxName80" w:shapeid="_x0000_i1348"/>
        </w:object>
      </w:r>
      <w:r w:rsidRPr="00800530">
        <w:rPr>
          <w:rFonts w:ascii="微软雅黑" w:eastAsia="微软雅黑" w:hAnsi="微软雅黑" w:cs="宋体" w:hint="eastAsia"/>
          <w:color w:val="333333"/>
          <w:kern w:val="0"/>
          <w:sz w:val="24"/>
        </w:rPr>
        <w:t>A.多元化、法治化、信息化、专业化</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color w:val="333333"/>
          <w:kern w:val="0"/>
          <w:sz w:val="24"/>
        </w:rPr>
        <w:object w:dxaOrig="405" w:dyaOrig="330">
          <v:shape id="_x0000_i1347" type="#_x0000_t75" style="width:20.25pt;height:16.5pt" o:ole="">
            <v:imagedata r:id="rId13" o:title=""/>
          </v:shape>
          <w:control r:id="rId25" w:name="DefaultOcxName81" w:shapeid="_x0000_i1347"/>
        </w:object>
      </w:r>
      <w:r w:rsidRPr="00800530">
        <w:rPr>
          <w:rFonts w:ascii="微软雅黑" w:eastAsia="微软雅黑" w:hAnsi="微软雅黑" w:cs="宋体" w:hint="eastAsia"/>
          <w:b/>
          <w:color w:val="333333"/>
          <w:kern w:val="0"/>
          <w:sz w:val="24"/>
        </w:rPr>
        <w:t>B.社会化、法治化、智能化、专业化</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46" type="#_x0000_t75" style="width:20.25pt;height:16.5pt" o:ole="">
            <v:imagedata r:id="rId10" o:title=""/>
          </v:shape>
          <w:control r:id="rId26" w:name="DefaultOcxName82" w:shapeid="_x0000_i1346"/>
        </w:object>
      </w:r>
      <w:r w:rsidRPr="00800530">
        <w:rPr>
          <w:rFonts w:ascii="微软雅黑" w:eastAsia="微软雅黑" w:hAnsi="微软雅黑" w:cs="宋体" w:hint="eastAsia"/>
          <w:color w:val="333333"/>
          <w:kern w:val="0"/>
          <w:sz w:val="24"/>
        </w:rPr>
        <w:t>C.多元化、法治化、智能化、职业化</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45" type="#_x0000_t75" style="width:20.25pt;height:16.5pt" o:ole="">
            <v:imagedata r:id="rId10" o:title=""/>
          </v:shape>
          <w:control r:id="rId27" w:name="DefaultOcxName83" w:shapeid="_x0000_i1345"/>
        </w:object>
      </w:r>
      <w:r w:rsidRPr="00800530">
        <w:rPr>
          <w:rFonts w:ascii="微软雅黑" w:eastAsia="微软雅黑" w:hAnsi="微软雅黑" w:cs="宋体" w:hint="eastAsia"/>
          <w:color w:val="333333"/>
          <w:kern w:val="0"/>
          <w:sz w:val="24"/>
        </w:rPr>
        <w:t>D.社会化、法治化、信息化、职业化</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270</w:t>
      </w:r>
      <w:r w:rsidR="00077F92" w:rsidRPr="00800530">
        <w:rPr>
          <w:rFonts w:ascii="微软雅黑" w:eastAsia="微软雅黑" w:hAnsi="微软雅黑" w:cs="宋体" w:hint="eastAsia"/>
          <w:b/>
          <w:bCs/>
          <w:color w:val="333333"/>
          <w:kern w:val="0"/>
          <w:sz w:val="24"/>
        </w:rPr>
        <w:t>、全党要更加自觉地坚持党的领导和我国______，坚决反对一切削弱、歪曲、</w:t>
      </w:r>
      <w:bookmarkStart w:id="17" w:name="OLE_LINK15"/>
      <w:bookmarkStart w:id="18" w:name="OLE_LINK22"/>
      <w:r w:rsidR="00077F92" w:rsidRPr="00800530">
        <w:rPr>
          <w:rFonts w:ascii="微软雅黑" w:eastAsia="微软雅黑" w:hAnsi="微软雅黑" w:cs="宋体" w:hint="eastAsia"/>
          <w:b/>
          <w:bCs/>
          <w:color w:val="333333"/>
          <w:kern w:val="0"/>
          <w:sz w:val="24"/>
        </w:rPr>
        <w:t>否定党的领导和我</w:t>
      </w:r>
      <w:bookmarkEnd w:id="17"/>
      <w:r w:rsidR="00077F92" w:rsidRPr="00800530">
        <w:rPr>
          <w:rFonts w:ascii="微软雅黑" w:eastAsia="微软雅黑" w:hAnsi="微软雅黑" w:cs="宋体" w:hint="eastAsia"/>
          <w:b/>
          <w:bCs/>
          <w:color w:val="333333"/>
          <w:kern w:val="0"/>
          <w:sz w:val="24"/>
        </w:rPr>
        <w:t>国社</w:t>
      </w:r>
      <w:bookmarkEnd w:id="18"/>
      <w:r w:rsidR="00077F92" w:rsidRPr="00800530">
        <w:rPr>
          <w:rFonts w:ascii="微软雅黑" w:eastAsia="微软雅黑" w:hAnsi="微软雅黑" w:cs="宋体" w:hint="eastAsia"/>
          <w:b/>
          <w:bCs/>
          <w:color w:val="333333"/>
          <w:kern w:val="0"/>
          <w:sz w:val="24"/>
        </w:rPr>
        <w:t>会主义制度的言行。</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44" type="#_x0000_t75" style="width:20.25pt;height:16.5pt" o:ole="">
            <v:imagedata r:id="rId10" o:title=""/>
          </v:shape>
          <w:control r:id="rId28" w:name="DefaultOcxName84" w:shapeid="_x0000_i1344"/>
        </w:object>
      </w:r>
      <w:r w:rsidRPr="00800530">
        <w:rPr>
          <w:rFonts w:ascii="微软雅黑" w:eastAsia="微软雅黑" w:hAnsi="微软雅黑" w:cs="宋体" w:hint="eastAsia"/>
          <w:color w:val="333333"/>
          <w:kern w:val="0"/>
          <w:sz w:val="24"/>
        </w:rPr>
        <w:t>A.社会制度</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43" type="#_x0000_t75" style="width:20.25pt;height:16.5pt" o:ole="">
            <v:imagedata r:id="rId13" o:title=""/>
          </v:shape>
          <w:control r:id="rId29" w:name="DefaultOcxName85" w:shapeid="_x0000_i1343"/>
        </w:object>
      </w:r>
      <w:r w:rsidRPr="00800530">
        <w:rPr>
          <w:rFonts w:ascii="微软雅黑" w:eastAsia="微软雅黑" w:hAnsi="微软雅黑" w:cs="宋体" w:hint="eastAsia"/>
          <w:b/>
          <w:color w:val="333333"/>
          <w:kern w:val="0"/>
          <w:sz w:val="24"/>
        </w:rPr>
        <w:t>B.社会主义制度</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42" type="#_x0000_t75" style="width:20.25pt;height:16.5pt" o:ole="">
            <v:imagedata r:id="rId10" o:title=""/>
          </v:shape>
          <w:control r:id="rId30" w:name="DefaultOcxName86" w:shapeid="_x0000_i1342"/>
        </w:object>
      </w:r>
      <w:r w:rsidRPr="00800530">
        <w:rPr>
          <w:rFonts w:ascii="微软雅黑" w:eastAsia="微软雅黑" w:hAnsi="微软雅黑" w:cs="宋体" w:hint="eastAsia"/>
          <w:color w:val="333333"/>
          <w:kern w:val="0"/>
          <w:sz w:val="24"/>
        </w:rPr>
        <w:t>C.中国特色社会主义制度</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lastRenderedPageBreak/>
        <w:object w:dxaOrig="405" w:dyaOrig="330">
          <v:shape id="_x0000_i1341" type="#_x0000_t75" style="width:20.25pt;height:16.5pt" o:ole="">
            <v:imagedata r:id="rId10" o:title=""/>
          </v:shape>
          <w:control r:id="rId31" w:name="DefaultOcxName87" w:shapeid="_x0000_i1341"/>
        </w:object>
      </w:r>
      <w:r w:rsidRPr="00800530">
        <w:rPr>
          <w:rFonts w:ascii="微软雅黑" w:eastAsia="微软雅黑" w:hAnsi="微软雅黑" w:cs="宋体" w:hint="eastAsia"/>
          <w:color w:val="333333"/>
          <w:kern w:val="0"/>
          <w:sz w:val="24"/>
        </w:rPr>
        <w:t>D.新时代中国特色社会主义制度</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271</w:t>
      </w:r>
      <w:r w:rsidR="00077F92" w:rsidRPr="00800530">
        <w:rPr>
          <w:rFonts w:ascii="微软雅黑" w:eastAsia="微软雅黑" w:hAnsi="微软雅黑" w:cs="宋体" w:hint="eastAsia"/>
          <w:b/>
          <w:bCs/>
          <w:color w:val="333333"/>
          <w:kern w:val="0"/>
          <w:sz w:val="24"/>
        </w:rPr>
        <w:t>、五年来，我们勇于面对党面临的重大风险考验和党内存在的突出问题，</w:t>
      </w:r>
      <w:bookmarkStart w:id="19" w:name="OLE_LINK16"/>
      <w:bookmarkStart w:id="20" w:name="OLE_LINK26"/>
      <w:r w:rsidR="00077F92" w:rsidRPr="00800530">
        <w:rPr>
          <w:rFonts w:ascii="微软雅黑" w:eastAsia="微软雅黑" w:hAnsi="微软雅黑" w:cs="宋体" w:hint="eastAsia"/>
          <w:b/>
          <w:bCs/>
          <w:color w:val="333333"/>
          <w:kern w:val="0"/>
          <w:sz w:val="24"/>
        </w:rPr>
        <w:t>以顽强意志品质</w:t>
      </w:r>
      <w:bookmarkEnd w:id="19"/>
      <w:r w:rsidR="00077F92" w:rsidRPr="00800530">
        <w:rPr>
          <w:rFonts w:ascii="微软雅黑" w:eastAsia="微软雅黑" w:hAnsi="微软雅黑" w:cs="宋体" w:hint="eastAsia"/>
          <w:b/>
          <w:bCs/>
          <w:color w:val="333333"/>
          <w:kern w:val="0"/>
          <w:sz w:val="24"/>
        </w:rPr>
        <w:t>正风</w:t>
      </w:r>
      <w:proofErr w:type="gramStart"/>
      <w:r w:rsidR="00077F92" w:rsidRPr="00800530">
        <w:rPr>
          <w:rFonts w:ascii="微软雅黑" w:eastAsia="微软雅黑" w:hAnsi="微软雅黑" w:cs="宋体" w:hint="eastAsia"/>
          <w:b/>
          <w:bCs/>
          <w:color w:val="333333"/>
          <w:kern w:val="0"/>
          <w:sz w:val="24"/>
        </w:rPr>
        <w:t>肃</w:t>
      </w:r>
      <w:proofErr w:type="gramEnd"/>
      <w:r w:rsidR="00077F92" w:rsidRPr="00800530">
        <w:rPr>
          <w:rFonts w:ascii="微软雅黑" w:eastAsia="微软雅黑" w:hAnsi="微软雅黑" w:cs="宋体" w:hint="eastAsia"/>
          <w:b/>
          <w:bCs/>
          <w:color w:val="333333"/>
          <w:kern w:val="0"/>
          <w:sz w:val="24"/>
        </w:rPr>
        <w:t>纪</w:t>
      </w:r>
      <w:bookmarkEnd w:id="20"/>
      <w:r w:rsidR="00077F92" w:rsidRPr="00800530">
        <w:rPr>
          <w:rFonts w:ascii="微软雅黑" w:eastAsia="微软雅黑" w:hAnsi="微软雅黑" w:cs="宋体" w:hint="eastAsia"/>
          <w:b/>
          <w:bCs/>
          <w:color w:val="333333"/>
          <w:kern w:val="0"/>
          <w:sz w:val="24"/>
        </w:rPr>
        <w:t>、反腐惩恶，消除了党和国家内部存在的严重隐患，党内政治生活气象更新，党内政治生态明显好转，党的______显著增强。</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40" type="#_x0000_t75" style="width:20.25pt;height:16.5pt" o:ole="">
            <v:imagedata r:id="rId10" o:title=""/>
          </v:shape>
          <w:control r:id="rId32" w:name="DefaultOcxName88" w:shapeid="_x0000_i1340"/>
        </w:object>
      </w:r>
      <w:r w:rsidRPr="00800530">
        <w:rPr>
          <w:rFonts w:ascii="微软雅黑" w:eastAsia="微软雅黑" w:hAnsi="微软雅黑" w:cs="宋体" w:hint="eastAsia"/>
          <w:color w:val="333333"/>
          <w:kern w:val="0"/>
          <w:sz w:val="24"/>
        </w:rPr>
        <w:t>A.创造力、创新力、组织力</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39" type="#_x0000_t75" style="width:20.25pt;height:16.5pt" o:ole="">
            <v:imagedata r:id="rId13" o:title=""/>
          </v:shape>
          <w:control r:id="rId33" w:name="DefaultOcxName89" w:shapeid="_x0000_i1339"/>
        </w:object>
      </w:r>
      <w:r w:rsidRPr="00800530">
        <w:rPr>
          <w:rFonts w:ascii="微软雅黑" w:eastAsia="微软雅黑" w:hAnsi="微软雅黑" w:cs="宋体" w:hint="eastAsia"/>
          <w:b/>
          <w:color w:val="333333"/>
          <w:kern w:val="0"/>
          <w:sz w:val="24"/>
        </w:rPr>
        <w:t>B.创造力、凝聚力、战斗力</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8" type="#_x0000_t75" style="width:20.25pt;height:16.5pt" o:ole="">
            <v:imagedata r:id="rId10" o:title=""/>
          </v:shape>
          <w:control r:id="rId34" w:name="DefaultOcxName90" w:shapeid="_x0000_i1338"/>
        </w:object>
      </w:r>
      <w:r w:rsidRPr="00800530">
        <w:rPr>
          <w:rFonts w:ascii="微软雅黑" w:eastAsia="微软雅黑" w:hAnsi="微软雅黑" w:cs="宋体" w:hint="eastAsia"/>
          <w:color w:val="333333"/>
          <w:kern w:val="0"/>
          <w:sz w:val="24"/>
        </w:rPr>
        <w:t>C.创新力、凝聚力、战斗力</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7" type="#_x0000_t75" style="width:20.25pt;height:16.5pt" o:ole="">
            <v:imagedata r:id="rId10" o:title=""/>
          </v:shape>
          <w:control r:id="rId35" w:name="DefaultOcxName91" w:shapeid="_x0000_i1337"/>
        </w:object>
      </w:r>
      <w:r w:rsidRPr="00800530">
        <w:rPr>
          <w:rFonts w:ascii="微软雅黑" w:eastAsia="微软雅黑" w:hAnsi="微软雅黑" w:cs="宋体" w:hint="eastAsia"/>
          <w:color w:val="333333"/>
          <w:kern w:val="0"/>
          <w:sz w:val="24"/>
        </w:rPr>
        <w:t>D.创新力、凝聚力、战斗力</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272</w:t>
      </w:r>
      <w:r w:rsidR="00077F92" w:rsidRPr="00800530">
        <w:rPr>
          <w:rFonts w:ascii="微软雅黑" w:eastAsia="微软雅黑" w:hAnsi="微软雅黑" w:cs="宋体" w:hint="eastAsia"/>
          <w:b/>
          <w:bCs/>
          <w:color w:val="333333"/>
          <w:kern w:val="0"/>
          <w:sz w:val="24"/>
        </w:rPr>
        <w:t>、要坚持______发展，按照产业兴旺、生态宜居、乡风文明、治理有效、</w:t>
      </w:r>
      <w:bookmarkStart w:id="21" w:name="OLE_LINK17"/>
      <w:bookmarkStart w:id="22" w:name="OLE_LINK23"/>
      <w:r w:rsidR="00077F92" w:rsidRPr="00800530">
        <w:rPr>
          <w:rFonts w:ascii="微软雅黑" w:eastAsia="微软雅黑" w:hAnsi="微软雅黑" w:cs="宋体" w:hint="eastAsia"/>
          <w:b/>
          <w:bCs/>
          <w:color w:val="333333"/>
          <w:kern w:val="0"/>
          <w:sz w:val="24"/>
        </w:rPr>
        <w:t>生活富裕的总</w:t>
      </w:r>
      <w:bookmarkEnd w:id="21"/>
      <w:r w:rsidR="00077F92" w:rsidRPr="00800530">
        <w:rPr>
          <w:rFonts w:ascii="微软雅黑" w:eastAsia="微软雅黑" w:hAnsi="微软雅黑" w:cs="宋体" w:hint="eastAsia"/>
          <w:b/>
          <w:bCs/>
          <w:color w:val="333333"/>
          <w:kern w:val="0"/>
          <w:sz w:val="24"/>
        </w:rPr>
        <w:t>要求</w:t>
      </w:r>
      <w:bookmarkEnd w:id="22"/>
      <w:r w:rsidR="00077F92" w:rsidRPr="00800530">
        <w:rPr>
          <w:rFonts w:ascii="微软雅黑" w:eastAsia="微软雅黑" w:hAnsi="微软雅黑" w:cs="宋体" w:hint="eastAsia"/>
          <w:b/>
          <w:bCs/>
          <w:color w:val="333333"/>
          <w:kern w:val="0"/>
          <w:sz w:val="24"/>
        </w:rPr>
        <w:t>，建立健全城乡融合发展体制机制和政策体系，加快推进农业农村现代化。</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6" type="#_x0000_t75" style="width:20.25pt;height:16.5pt" o:ole="">
            <v:imagedata r:id="rId10" o:title=""/>
          </v:shape>
          <w:control r:id="rId36" w:name="DefaultOcxName92" w:shapeid="_x0000_i1336"/>
        </w:object>
      </w:r>
      <w:r w:rsidRPr="00800530">
        <w:rPr>
          <w:rFonts w:ascii="微软雅黑" w:eastAsia="微软雅黑" w:hAnsi="微软雅黑" w:cs="宋体" w:hint="eastAsia"/>
          <w:color w:val="333333"/>
          <w:kern w:val="0"/>
          <w:sz w:val="24"/>
        </w:rPr>
        <w:t>A.农业农民优先</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35" type="#_x0000_t75" style="width:20.25pt;height:16.5pt" o:ole="">
            <v:imagedata r:id="rId13" o:title=""/>
          </v:shape>
          <w:control r:id="rId37" w:name="DefaultOcxName93" w:shapeid="_x0000_i1335"/>
        </w:object>
      </w:r>
      <w:r w:rsidRPr="00800530">
        <w:rPr>
          <w:rFonts w:ascii="微软雅黑" w:eastAsia="微软雅黑" w:hAnsi="微软雅黑" w:cs="宋体" w:hint="eastAsia"/>
          <w:b/>
          <w:color w:val="333333"/>
          <w:kern w:val="0"/>
          <w:sz w:val="24"/>
        </w:rPr>
        <w:t>B.农业农村优先</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4" type="#_x0000_t75" style="width:20.25pt;height:16.5pt" o:ole="">
            <v:imagedata r:id="rId10" o:title=""/>
          </v:shape>
          <w:control r:id="rId38" w:name="DefaultOcxName94" w:shapeid="_x0000_i1334"/>
        </w:object>
      </w:r>
      <w:r w:rsidRPr="00800530">
        <w:rPr>
          <w:rFonts w:ascii="微软雅黑" w:eastAsia="微软雅黑" w:hAnsi="微软雅黑" w:cs="宋体" w:hint="eastAsia"/>
          <w:color w:val="333333"/>
          <w:kern w:val="0"/>
          <w:sz w:val="24"/>
        </w:rPr>
        <w:t>C.农村农民优先</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3" type="#_x0000_t75" style="width:20.25pt;height:16.5pt" o:ole="">
            <v:imagedata r:id="rId10" o:title=""/>
          </v:shape>
          <w:control r:id="rId39" w:name="DefaultOcxName95" w:shapeid="_x0000_i1333"/>
        </w:object>
      </w:r>
      <w:r w:rsidRPr="00800530">
        <w:rPr>
          <w:rFonts w:ascii="微软雅黑" w:eastAsia="微软雅黑" w:hAnsi="微软雅黑" w:cs="宋体" w:hint="eastAsia"/>
          <w:color w:val="333333"/>
          <w:kern w:val="0"/>
          <w:sz w:val="24"/>
        </w:rPr>
        <w:t>D.农业农村农民优先</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273</w:t>
      </w:r>
      <w:r w:rsidR="00077F92" w:rsidRPr="00800530">
        <w:rPr>
          <w:rFonts w:ascii="微软雅黑" w:eastAsia="微软雅黑" w:hAnsi="微软雅黑" w:cs="宋体" w:hint="eastAsia"/>
          <w:b/>
          <w:bCs/>
          <w:color w:val="333333"/>
          <w:kern w:val="0"/>
          <w:sz w:val="24"/>
        </w:rPr>
        <w:t>、党的十九大报告指出，科学立法、严格执法、公正司法、全民守法深入推进，法治国家、法治政党、</w:t>
      </w:r>
      <w:bookmarkStart w:id="23" w:name="OLE_LINK24"/>
      <w:r w:rsidR="00077F92" w:rsidRPr="00800530">
        <w:rPr>
          <w:rFonts w:ascii="微软雅黑" w:eastAsia="微软雅黑" w:hAnsi="微软雅黑" w:cs="宋体" w:hint="eastAsia"/>
          <w:b/>
          <w:bCs/>
          <w:color w:val="333333"/>
          <w:kern w:val="0"/>
          <w:sz w:val="24"/>
        </w:rPr>
        <w:t>法治社会建设相互促进</w:t>
      </w:r>
      <w:bookmarkEnd w:id="23"/>
      <w:r w:rsidR="00077F92" w:rsidRPr="00800530">
        <w:rPr>
          <w:rFonts w:ascii="微软雅黑" w:eastAsia="微软雅黑" w:hAnsi="微软雅黑" w:cs="宋体" w:hint="eastAsia"/>
          <w:b/>
          <w:bCs/>
          <w:color w:val="333333"/>
          <w:kern w:val="0"/>
          <w:sz w:val="24"/>
        </w:rPr>
        <w:t>，中</w:t>
      </w:r>
      <w:bookmarkStart w:id="24" w:name="OLE_LINK18"/>
      <w:r w:rsidR="00077F92" w:rsidRPr="00800530">
        <w:rPr>
          <w:rFonts w:ascii="微软雅黑" w:eastAsia="微软雅黑" w:hAnsi="微软雅黑" w:cs="宋体" w:hint="eastAsia"/>
          <w:b/>
          <w:bCs/>
          <w:color w:val="333333"/>
          <w:kern w:val="0"/>
          <w:sz w:val="24"/>
        </w:rPr>
        <w:t>国特色社会主义法治</w:t>
      </w:r>
      <w:bookmarkEnd w:id="24"/>
      <w:r w:rsidR="00077F92" w:rsidRPr="00800530">
        <w:rPr>
          <w:rFonts w:ascii="微软雅黑" w:eastAsia="微软雅黑" w:hAnsi="微软雅黑" w:cs="宋体" w:hint="eastAsia"/>
          <w:b/>
          <w:bCs/>
          <w:color w:val="333333"/>
          <w:kern w:val="0"/>
          <w:sz w:val="24"/>
        </w:rPr>
        <w:t>体系日益完善，全社会______明显增强。</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2" type="#_x0000_t75" style="width:20.25pt;height:16.5pt" o:ole="">
            <v:imagedata r:id="rId10" o:title=""/>
          </v:shape>
          <w:control r:id="rId40" w:name="DefaultOcxName100" w:shapeid="_x0000_i1332"/>
        </w:object>
      </w:r>
      <w:r w:rsidRPr="00800530">
        <w:rPr>
          <w:rFonts w:ascii="微软雅黑" w:eastAsia="微软雅黑" w:hAnsi="微软雅黑" w:cs="宋体" w:hint="eastAsia"/>
          <w:color w:val="333333"/>
          <w:kern w:val="0"/>
          <w:sz w:val="24"/>
        </w:rPr>
        <w:t>A.法治水平</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1" type="#_x0000_t75" style="width:20.25pt;height:16.5pt" o:ole="">
            <v:imagedata r:id="rId10" o:title=""/>
          </v:shape>
          <w:control r:id="rId41" w:name="DefaultOcxName101" w:shapeid="_x0000_i1331"/>
        </w:object>
      </w:r>
      <w:r w:rsidRPr="00800530">
        <w:rPr>
          <w:rFonts w:ascii="微软雅黑" w:eastAsia="微软雅黑" w:hAnsi="微软雅黑" w:cs="宋体" w:hint="eastAsia"/>
          <w:color w:val="333333"/>
          <w:kern w:val="0"/>
          <w:sz w:val="24"/>
        </w:rPr>
        <w:t>B.法治意识</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30" type="#_x0000_t75" style="width:20.25pt;height:16.5pt" o:ole="">
            <v:imagedata r:id="rId10" o:title=""/>
          </v:shape>
          <w:control r:id="rId42" w:name="DefaultOcxName102" w:shapeid="_x0000_i1330"/>
        </w:object>
      </w:r>
      <w:r w:rsidRPr="00800530">
        <w:rPr>
          <w:rFonts w:ascii="微软雅黑" w:eastAsia="微软雅黑" w:hAnsi="微软雅黑" w:cs="宋体" w:hint="eastAsia"/>
          <w:color w:val="333333"/>
          <w:kern w:val="0"/>
          <w:sz w:val="24"/>
        </w:rPr>
        <w:t>C.法治理念</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29" type="#_x0000_t75" style="width:20.25pt;height:16.5pt" o:ole="">
            <v:imagedata r:id="rId13" o:title=""/>
          </v:shape>
          <w:control r:id="rId43" w:name="DefaultOcxName103" w:shapeid="_x0000_i1329"/>
        </w:object>
      </w:r>
      <w:r w:rsidRPr="00800530">
        <w:rPr>
          <w:rFonts w:ascii="微软雅黑" w:eastAsia="微软雅黑" w:hAnsi="微软雅黑" w:cs="宋体" w:hint="eastAsia"/>
          <w:b/>
          <w:color w:val="333333"/>
          <w:kern w:val="0"/>
          <w:sz w:val="24"/>
        </w:rPr>
        <w:t>D.法治观念</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lastRenderedPageBreak/>
        <w:t>274</w:t>
      </w:r>
      <w:r w:rsidR="00077F92" w:rsidRPr="00800530">
        <w:rPr>
          <w:rFonts w:ascii="微软雅黑" w:eastAsia="微软雅黑" w:hAnsi="微软雅黑" w:cs="宋体" w:hint="eastAsia"/>
          <w:b/>
          <w:bCs/>
          <w:color w:val="333333"/>
          <w:kern w:val="0"/>
          <w:sz w:val="24"/>
        </w:rPr>
        <w:t>、领</w:t>
      </w:r>
      <w:bookmarkStart w:id="25" w:name="OLE_LINK25"/>
      <w:r w:rsidR="00077F92" w:rsidRPr="00800530">
        <w:rPr>
          <w:rFonts w:ascii="微软雅黑" w:eastAsia="微软雅黑" w:hAnsi="微软雅黑" w:cs="宋体" w:hint="eastAsia"/>
          <w:b/>
          <w:bCs/>
          <w:color w:val="333333"/>
          <w:kern w:val="0"/>
          <w:sz w:val="24"/>
        </w:rPr>
        <w:t>导十三亿多人的</w:t>
      </w:r>
      <w:bookmarkEnd w:id="25"/>
      <w:r w:rsidR="00077F92" w:rsidRPr="00800530">
        <w:rPr>
          <w:rFonts w:ascii="微软雅黑" w:eastAsia="微软雅黑" w:hAnsi="微软雅黑" w:cs="宋体" w:hint="eastAsia"/>
          <w:b/>
          <w:bCs/>
          <w:color w:val="333333"/>
          <w:kern w:val="0"/>
          <w:sz w:val="24"/>
        </w:rPr>
        <w:t>社会主义大国，我们党______。</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28" type="#_x0000_t75" style="width:20.25pt;height:16.5pt" o:ole="">
            <v:imagedata r:id="rId10" o:title=""/>
          </v:shape>
          <w:control r:id="rId44" w:name="DefaultOcxName104" w:shapeid="_x0000_i1328"/>
        </w:object>
      </w:r>
      <w:r w:rsidRPr="00800530">
        <w:rPr>
          <w:rFonts w:ascii="微软雅黑" w:eastAsia="微软雅黑" w:hAnsi="微软雅黑" w:cs="宋体" w:hint="eastAsia"/>
          <w:color w:val="333333"/>
          <w:kern w:val="0"/>
          <w:sz w:val="24"/>
        </w:rPr>
        <w:t>A.既要政治自信，也要本领高强</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27" type="#_x0000_t75" style="width:20.25pt;height:16.5pt" o:ole="">
            <v:imagedata r:id="rId10" o:title=""/>
          </v:shape>
          <w:control r:id="rId45" w:name="DefaultOcxName105" w:shapeid="_x0000_i1327"/>
        </w:object>
      </w:r>
      <w:r w:rsidRPr="00800530">
        <w:rPr>
          <w:rFonts w:ascii="微软雅黑" w:eastAsia="微软雅黑" w:hAnsi="微软雅黑" w:cs="宋体" w:hint="eastAsia"/>
          <w:color w:val="333333"/>
          <w:kern w:val="0"/>
          <w:sz w:val="24"/>
        </w:rPr>
        <w:t>B.既要政治本领，也要学习本领</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26" type="#_x0000_t75" style="width:20.25pt;height:16.5pt" o:ole="">
            <v:imagedata r:id="rId10" o:title=""/>
          </v:shape>
          <w:control r:id="rId46" w:name="DefaultOcxName106" w:shapeid="_x0000_i1326"/>
        </w:object>
      </w:r>
      <w:r w:rsidRPr="00800530">
        <w:rPr>
          <w:rFonts w:ascii="微软雅黑" w:eastAsia="微软雅黑" w:hAnsi="微软雅黑" w:cs="宋体" w:hint="eastAsia"/>
          <w:color w:val="333333"/>
          <w:kern w:val="0"/>
          <w:sz w:val="24"/>
        </w:rPr>
        <w:t>C.既要政治理想，也要素质过硬</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25" type="#_x0000_t75" style="width:20.25pt;height:16.5pt" o:ole="">
            <v:imagedata r:id="rId13" o:title=""/>
          </v:shape>
          <w:control r:id="rId47" w:name="DefaultOcxName107" w:shapeid="_x0000_i1325"/>
        </w:object>
      </w:r>
      <w:r w:rsidRPr="00800530">
        <w:rPr>
          <w:rFonts w:ascii="微软雅黑" w:eastAsia="微软雅黑" w:hAnsi="微软雅黑" w:cs="宋体" w:hint="eastAsia"/>
          <w:b/>
          <w:color w:val="333333"/>
          <w:kern w:val="0"/>
          <w:sz w:val="24"/>
        </w:rPr>
        <w:t>D.既要政治过硬，也要本领高强</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275</w:t>
      </w:r>
      <w:r w:rsidR="00077F92" w:rsidRPr="00800530">
        <w:rPr>
          <w:rFonts w:ascii="微软雅黑" w:eastAsia="微软雅黑" w:hAnsi="微软雅黑" w:cs="宋体" w:hint="eastAsia"/>
          <w:b/>
          <w:bCs/>
          <w:color w:val="333333"/>
          <w:kern w:val="0"/>
          <w:sz w:val="24"/>
        </w:rPr>
        <w:t>、党的十九大报告指出，五年来，我们坚持反腐败无禁区、全覆盖、零容忍，坚定不移“打虎”、“拍蝇”、“猎狐”，______的目标初步实现，______的笼子越扎越牢，______的堤坝正在构筑，反腐败斗</w:t>
      </w:r>
      <w:bookmarkStart w:id="26" w:name="OLE_LINK27"/>
      <w:r w:rsidR="00077F92" w:rsidRPr="00800530">
        <w:rPr>
          <w:rFonts w:ascii="微软雅黑" w:eastAsia="微软雅黑" w:hAnsi="微软雅黑" w:cs="宋体" w:hint="eastAsia"/>
          <w:b/>
          <w:bCs/>
          <w:color w:val="333333"/>
          <w:kern w:val="0"/>
          <w:sz w:val="24"/>
        </w:rPr>
        <w:t>争压倒性态势已</w:t>
      </w:r>
      <w:bookmarkEnd w:id="26"/>
      <w:r w:rsidR="00077F92" w:rsidRPr="00800530">
        <w:rPr>
          <w:rFonts w:ascii="微软雅黑" w:eastAsia="微软雅黑" w:hAnsi="微软雅黑" w:cs="宋体" w:hint="eastAsia"/>
          <w:b/>
          <w:bCs/>
          <w:color w:val="333333"/>
          <w:kern w:val="0"/>
          <w:sz w:val="24"/>
        </w:rPr>
        <w:t>经形成并巩固发展。</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24" type="#_x0000_t75" style="width:20.25pt;height:16.5pt" o:ole="">
            <v:imagedata r:id="rId13" o:title=""/>
          </v:shape>
          <w:control r:id="rId48" w:name="DefaultOcxName108" w:shapeid="_x0000_i1324"/>
        </w:object>
      </w:r>
      <w:r w:rsidRPr="00800530">
        <w:rPr>
          <w:rFonts w:ascii="微软雅黑" w:eastAsia="微软雅黑" w:hAnsi="微软雅黑" w:cs="宋体" w:hint="eastAsia"/>
          <w:b/>
          <w:color w:val="333333"/>
          <w:kern w:val="0"/>
          <w:sz w:val="24"/>
        </w:rPr>
        <w:t>A.不敢腐；不能腐；不想</w:t>
      </w:r>
      <w:proofErr w:type="gramStart"/>
      <w:r w:rsidRPr="00800530">
        <w:rPr>
          <w:rFonts w:ascii="微软雅黑" w:eastAsia="微软雅黑" w:hAnsi="微软雅黑" w:cs="宋体" w:hint="eastAsia"/>
          <w:b/>
          <w:color w:val="333333"/>
          <w:kern w:val="0"/>
          <w:sz w:val="24"/>
        </w:rPr>
        <w:t>腐</w:t>
      </w:r>
      <w:proofErr w:type="gramEnd"/>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23" type="#_x0000_t75" style="width:20.25pt;height:16.5pt" o:ole="">
            <v:imagedata r:id="rId10" o:title=""/>
          </v:shape>
          <w:control r:id="rId49" w:name="DefaultOcxName109" w:shapeid="_x0000_i1323"/>
        </w:object>
      </w:r>
      <w:r w:rsidRPr="00800530">
        <w:rPr>
          <w:rFonts w:ascii="微软雅黑" w:eastAsia="微软雅黑" w:hAnsi="微软雅黑" w:cs="宋体" w:hint="eastAsia"/>
          <w:color w:val="333333"/>
          <w:kern w:val="0"/>
          <w:sz w:val="24"/>
        </w:rPr>
        <w:t>B.不能腐；不敢腐；不想</w:t>
      </w:r>
      <w:proofErr w:type="gramStart"/>
      <w:r w:rsidRPr="00800530">
        <w:rPr>
          <w:rFonts w:ascii="微软雅黑" w:eastAsia="微软雅黑" w:hAnsi="微软雅黑" w:cs="宋体" w:hint="eastAsia"/>
          <w:color w:val="333333"/>
          <w:kern w:val="0"/>
          <w:sz w:val="24"/>
        </w:rPr>
        <w:t>腐</w:t>
      </w:r>
      <w:proofErr w:type="gramEnd"/>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22" type="#_x0000_t75" style="width:20.25pt;height:16.5pt" o:ole="">
            <v:imagedata r:id="rId10" o:title=""/>
          </v:shape>
          <w:control r:id="rId50" w:name="DefaultOcxName110" w:shapeid="_x0000_i1322"/>
        </w:object>
      </w:r>
      <w:r w:rsidRPr="00800530">
        <w:rPr>
          <w:rFonts w:ascii="微软雅黑" w:eastAsia="微软雅黑" w:hAnsi="微软雅黑" w:cs="宋体" w:hint="eastAsia"/>
          <w:color w:val="333333"/>
          <w:kern w:val="0"/>
          <w:sz w:val="24"/>
        </w:rPr>
        <w:t>C.不想腐；不敢腐；不能</w:t>
      </w:r>
      <w:proofErr w:type="gramStart"/>
      <w:r w:rsidRPr="00800530">
        <w:rPr>
          <w:rFonts w:ascii="微软雅黑" w:eastAsia="微软雅黑" w:hAnsi="微软雅黑" w:cs="宋体" w:hint="eastAsia"/>
          <w:color w:val="333333"/>
          <w:kern w:val="0"/>
          <w:sz w:val="24"/>
        </w:rPr>
        <w:t>腐</w:t>
      </w:r>
      <w:proofErr w:type="gramEnd"/>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412" type="#_x0000_t75" style="width:20.25pt;height:20.25pt" o:ole="">
            <v:imagedata r:id="rId51" o:title=""/>
          </v:shape>
          <w:control r:id="rId52" w:name="DefaultOcxName111" w:shapeid="_x0000_i1412"/>
        </w:object>
      </w:r>
      <w:r w:rsidRPr="00800530">
        <w:rPr>
          <w:rFonts w:ascii="微软雅黑" w:eastAsia="微软雅黑" w:hAnsi="微软雅黑" w:cs="宋体" w:hint="eastAsia"/>
          <w:color w:val="333333"/>
          <w:kern w:val="0"/>
          <w:sz w:val="24"/>
        </w:rPr>
        <w:t>D.不敢腐；不想腐；不能</w:t>
      </w:r>
      <w:proofErr w:type="gramStart"/>
      <w:r w:rsidRPr="00800530">
        <w:rPr>
          <w:rFonts w:ascii="微软雅黑" w:eastAsia="微软雅黑" w:hAnsi="微软雅黑" w:cs="宋体" w:hint="eastAsia"/>
          <w:color w:val="333333"/>
          <w:kern w:val="0"/>
          <w:sz w:val="24"/>
        </w:rPr>
        <w:t>腐</w:t>
      </w:r>
      <w:proofErr w:type="gramEnd"/>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276</w:t>
      </w:r>
      <w:r w:rsidR="00077F92" w:rsidRPr="00800530">
        <w:rPr>
          <w:rFonts w:ascii="微软雅黑" w:eastAsia="微软雅黑" w:hAnsi="微软雅黑" w:cs="宋体" w:hint="eastAsia"/>
          <w:b/>
          <w:bCs/>
          <w:color w:val="333333"/>
          <w:kern w:val="0"/>
          <w:sz w:val="24"/>
        </w:rPr>
        <w:t>、</w:t>
      </w:r>
      <w:bookmarkStart w:id="27" w:name="OLE_LINK28"/>
      <w:r w:rsidR="00077F92" w:rsidRPr="00800530">
        <w:rPr>
          <w:rFonts w:ascii="微软雅黑" w:eastAsia="微软雅黑" w:hAnsi="微软雅黑" w:cs="宋体" w:hint="eastAsia"/>
          <w:b/>
          <w:bCs/>
          <w:color w:val="333333"/>
          <w:kern w:val="0"/>
          <w:sz w:val="24"/>
        </w:rPr>
        <w:t>坚持党要管党、全面从严</w:t>
      </w:r>
      <w:bookmarkEnd w:id="27"/>
      <w:r w:rsidR="00077F92" w:rsidRPr="00800530">
        <w:rPr>
          <w:rFonts w:ascii="微软雅黑" w:eastAsia="微软雅黑" w:hAnsi="微软雅黑" w:cs="宋体" w:hint="eastAsia"/>
          <w:b/>
          <w:bCs/>
          <w:color w:val="333333"/>
          <w:kern w:val="0"/>
          <w:sz w:val="24"/>
        </w:rPr>
        <w:t>治党，加强党的______、先进性和纯洁性建设。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20" type="#_x0000_t75" style="width:20.25pt;height:16.5pt" o:ole="">
            <v:imagedata r:id="rId10" o:title=""/>
          </v:shape>
          <w:control r:id="rId53" w:name="DefaultOcxName112" w:shapeid="_x0000_i1320"/>
        </w:object>
      </w:r>
      <w:r w:rsidRPr="00800530">
        <w:rPr>
          <w:rFonts w:ascii="微软雅黑" w:eastAsia="微软雅黑" w:hAnsi="微软雅黑" w:cs="宋体" w:hint="eastAsia"/>
          <w:color w:val="333333"/>
          <w:kern w:val="0"/>
          <w:sz w:val="24"/>
        </w:rPr>
        <w:t>A.自身建设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19" type="#_x0000_t75" style="width:20.25pt;height:16.5pt" o:ole="">
            <v:imagedata r:id="rId10" o:title=""/>
          </v:shape>
          <w:control r:id="rId54" w:name="DefaultOcxName113" w:shapeid="_x0000_i1319"/>
        </w:object>
      </w:r>
      <w:r w:rsidRPr="00800530">
        <w:rPr>
          <w:rFonts w:ascii="微软雅黑" w:eastAsia="微软雅黑" w:hAnsi="微软雅黑" w:cs="宋体" w:hint="eastAsia"/>
          <w:color w:val="333333"/>
          <w:kern w:val="0"/>
          <w:sz w:val="24"/>
        </w:rPr>
        <w:t>B.领导能力建设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18" type="#_x0000_t75" style="width:20.25pt;height:16.5pt" o:ole="">
            <v:imagedata r:id="rId10" o:title=""/>
          </v:shape>
          <w:control r:id="rId55" w:name="DefaultOcxName114" w:shapeid="_x0000_i1318"/>
        </w:object>
      </w:r>
      <w:r w:rsidRPr="00800530">
        <w:rPr>
          <w:rFonts w:ascii="微软雅黑" w:eastAsia="微软雅黑" w:hAnsi="微软雅黑" w:cs="宋体" w:hint="eastAsia"/>
          <w:color w:val="333333"/>
          <w:kern w:val="0"/>
          <w:sz w:val="24"/>
        </w:rPr>
        <w:t>C.执政能力建设</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17" type="#_x0000_t75" style="width:20.25pt;height:16.5pt" o:ole="">
            <v:imagedata r:id="rId13" o:title=""/>
          </v:shape>
          <w:control r:id="rId56" w:name="DefaultOcxName115" w:shapeid="_x0000_i1317"/>
        </w:object>
      </w:r>
      <w:r w:rsidRPr="00800530">
        <w:rPr>
          <w:rFonts w:ascii="微软雅黑" w:eastAsia="微软雅黑" w:hAnsi="微软雅黑" w:cs="宋体" w:hint="eastAsia"/>
          <w:b/>
          <w:color w:val="333333"/>
          <w:kern w:val="0"/>
          <w:sz w:val="24"/>
        </w:rPr>
        <w:t>D.长期执政能力建设</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277</w:t>
      </w:r>
      <w:r w:rsidR="00077F92" w:rsidRPr="00800530">
        <w:rPr>
          <w:rFonts w:ascii="微软雅黑" w:eastAsia="微软雅黑" w:hAnsi="微软雅黑" w:cs="宋体" w:hint="eastAsia"/>
          <w:b/>
          <w:bCs/>
          <w:color w:val="333333"/>
          <w:kern w:val="0"/>
          <w:sz w:val="24"/>
        </w:rPr>
        <w:t>、</w:t>
      </w:r>
      <w:bookmarkStart w:id="28" w:name="OLE_LINK29"/>
      <w:r w:rsidR="00077F92" w:rsidRPr="00800530">
        <w:rPr>
          <w:rFonts w:ascii="微软雅黑" w:eastAsia="微软雅黑" w:hAnsi="微软雅黑" w:cs="宋体" w:hint="eastAsia"/>
          <w:b/>
          <w:bCs/>
          <w:color w:val="333333"/>
          <w:kern w:val="0"/>
          <w:sz w:val="24"/>
        </w:rPr>
        <w:t>全党要充分认识这场伟大斗争</w:t>
      </w:r>
      <w:bookmarkEnd w:id="28"/>
      <w:r w:rsidR="00077F92" w:rsidRPr="00800530">
        <w:rPr>
          <w:rFonts w:ascii="微软雅黑" w:eastAsia="微软雅黑" w:hAnsi="微软雅黑" w:cs="宋体" w:hint="eastAsia"/>
          <w:b/>
          <w:bCs/>
          <w:color w:val="333333"/>
          <w:kern w:val="0"/>
          <w:sz w:val="24"/>
        </w:rPr>
        <w:t>的______，发扬斗争精神，提高斗争本领，不断夺取伟大斗争新胜利。</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16" type="#_x0000_t75" style="width:20.25pt;height:16.5pt" o:ole="">
            <v:imagedata r:id="rId13" o:title=""/>
          </v:shape>
          <w:control r:id="rId57" w:name="DefaultOcxName116" w:shapeid="_x0000_i1316"/>
        </w:object>
      </w:r>
      <w:r w:rsidRPr="00800530">
        <w:rPr>
          <w:rFonts w:ascii="微软雅黑" w:eastAsia="微软雅黑" w:hAnsi="微软雅黑" w:cs="宋体" w:hint="eastAsia"/>
          <w:b/>
          <w:color w:val="333333"/>
          <w:kern w:val="0"/>
          <w:sz w:val="24"/>
        </w:rPr>
        <w:t>A.长期性、复杂性、艰巨性</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15" type="#_x0000_t75" style="width:20.25pt;height:16.5pt" o:ole="">
            <v:imagedata r:id="rId10" o:title=""/>
          </v:shape>
          <w:control r:id="rId58" w:name="DefaultOcxName117" w:shapeid="_x0000_i1315"/>
        </w:object>
      </w:r>
      <w:r w:rsidRPr="00800530">
        <w:rPr>
          <w:rFonts w:ascii="微软雅黑" w:eastAsia="微软雅黑" w:hAnsi="微软雅黑" w:cs="宋体" w:hint="eastAsia"/>
          <w:color w:val="333333"/>
          <w:kern w:val="0"/>
          <w:sz w:val="24"/>
        </w:rPr>
        <w:t>B.长期性、系统性、复杂性</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lastRenderedPageBreak/>
        <w:object w:dxaOrig="405" w:dyaOrig="330">
          <v:shape id="_x0000_i1314" type="#_x0000_t75" style="width:20.25pt;height:16.5pt" o:ole="">
            <v:imagedata r:id="rId10" o:title=""/>
          </v:shape>
          <w:control r:id="rId59" w:name="DefaultOcxName118" w:shapeid="_x0000_i1314"/>
        </w:object>
      </w:r>
      <w:r w:rsidRPr="00800530">
        <w:rPr>
          <w:rFonts w:ascii="微软雅黑" w:eastAsia="微软雅黑" w:hAnsi="微软雅黑" w:cs="宋体" w:hint="eastAsia"/>
          <w:color w:val="333333"/>
          <w:kern w:val="0"/>
          <w:sz w:val="24"/>
        </w:rPr>
        <w:t>C.持续性、复杂性、整体性</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13" type="#_x0000_t75" style="width:20.25pt;height:16.5pt" o:ole="">
            <v:imagedata r:id="rId10" o:title=""/>
          </v:shape>
          <w:control r:id="rId60" w:name="DefaultOcxName119" w:shapeid="_x0000_i1313"/>
        </w:object>
      </w:r>
      <w:r w:rsidRPr="00800530">
        <w:rPr>
          <w:rFonts w:ascii="微软雅黑" w:eastAsia="微软雅黑" w:hAnsi="微软雅黑" w:cs="宋体" w:hint="eastAsia"/>
          <w:color w:val="333333"/>
          <w:kern w:val="0"/>
          <w:sz w:val="24"/>
        </w:rPr>
        <w:t>D.持续性、系统性、艰巨性</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278</w:t>
      </w:r>
      <w:r w:rsidR="00077F92" w:rsidRPr="00800530">
        <w:rPr>
          <w:rFonts w:ascii="微软雅黑" w:eastAsia="微软雅黑" w:hAnsi="微软雅黑" w:cs="宋体" w:hint="eastAsia"/>
          <w:b/>
          <w:bCs/>
          <w:color w:val="333333"/>
          <w:kern w:val="0"/>
          <w:sz w:val="24"/>
        </w:rPr>
        <w:t>、</w:t>
      </w:r>
      <w:bookmarkStart w:id="29" w:name="OLE_LINK30"/>
      <w:r w:rsidR="00077F92" w:rsidRPr="00800530">
        <w:rPr>
          <w:rFonts w:ascii="微软雅黑" w:eastAsia="微软雅黑" w:hAnsi="微软雅黑" w:cs="宋体" w:hint="eastAsia"/>
          <w:b/>
          <w:bCs/>
          <w:color w:val="333333"/>
          <w:kern w:val="0"/>
          <w:sz w:val="24"/>
        </w:rPr>
        <w:t>党的中央和地方纪律检查委员会</w:t>
      </w:r>
      <w:bookmarkEnd w:id="29"/>
      <w:r w:rsidR="00077F92" w:rsidRPr="00800530">
        <w:rPr>
          <w:rFonts w:ascii="微软雅黑" w:eastAsia="微软雅黑" w:hAnsi="微软雅黑" w:cs="宋体" w:hint="eastAsia"/>
          <w:b/>
          <w:bCs/>
          <w:color w:val="333333"/>
          <w:kern w:val="0"/>
          <w:sz w:val="24"/>
        </w:rPr>
        <w:t>向______党和国家机关全面派驻党的纪律检查组。</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12" type="#_x0000_t75" style="width:20.25pt;height:16.5pt" o:ole="">
            <v:imagedata r:id="rId10" o:title=""/>
          </v:shape>
          <w:control r:id="rId61" w:name="DefaultOcxName120" w:shapeid="_x0000_i1312"/>
        </w:object>
      </w:r>
      <w:r w:rsidRPr="00800530">
        <w:rPr>
          <w:rFonts w:ascii="微软雅黑" w:eastAsia="微软雅黑" w:hAnsi="微软雅黑" w:cs="宋体" w:hint="eastAsia"/>
          <w:color w:val="333333"/>
          <w:kern w:val="0"/>
          <w:sz w:val="24"/>
        </w:rPr>
        <w:t>A.下级</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11" type="#_x0000_t75" style="width:20.25pt;height:16.5pt" o:ole="">
            <v:imagedata r:id="rId13" o:title=""/>
          </v:shape>
          <w:control r:id="rId62" w:name="DefaultOcxName121" w:shapeid="_x0000_i1311"/>
        </w:object>
      </w:r>
      <w:r w:rsidRPr="00800530">
        <w:rPr>
          <w:rFonts w:ascii="微软雅黑" w:eastAsia="微软雅黑" w:hAnsi="微软雅黑" w:cs="宋体" w:hint="eastAsia"/>
          <w:b/>
          <w:color w:val="333333"/>
          <w:kern w:val="0"/>
          <w:sz w:val="24"/>
        </w:rPr>
        <w:t>B.同级</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10" type="#_x0000_t75" style="width:20.25pt;height:16.5pt" o:ole="">
            <v:imagedata r:id="rId10" o:title=""/>
          </v:shape>
          <w:control r:id="rId63" w:name="DefaultOcxName122" w:shapeid="_x0000_i1310"/>
        </w:object>
      </w:r>
      <w:r w:rsidRPr="00800530">
        <w:rPr>
          <w:rFonts w:ascii="微软雅黑" w:eastAsia="微软雅黑" w:hAnsi="微软雅黑" w:cs="宋体" w:hint="eastAsia"/>
          <w:color w:val="333333"/>
          <w:kern w:val="0"/>
          <w:sz w:val="24"/>
        </w:rPr>
        <w:t>C.上级</w:t>
      </w:r>
    </w:p>
    <w:p w:rsidR="00077F92" w:rsidRPr="00800530" w:rsidRDefault="00077F92" w:rsidP="00077F92">
      <w:pPr>
        <w:rPr>
          <w:rFonts w:ascii="微软雅黑" w:eastAsia="微软雅黑" w:hAnsi="微软雅黑" w:cs="宋体"/>
          <w:bCs/>
          <w:color w:val="333333"/>
          <w:kern w:val="0"/>
          <w:sz w:val="24"/>
        </w:rPr>
      </w:pPr>
      <w:r w:rsidRPr="00800530">
        <w:rPr>
          <w:rFonts w:ascii="微软雅黑" w:eastAsia="微软雅黑" w:hAnsi="微软雅黑" w:cs="宋体"/>
          <w:bCs/>
          <w:color w:val="333333"/>
          <w:kern w:val="0"/>
          <w:sz w:val="24"/>
        </w:rPr>
        <w:object w:dxaOrig="405" w:dyaOrig="330">
          <v:shape id="_x0000_i1309" type="#_x0000_t75" style="width:20.25pt;height:16.5pt" o:ole="">
            <v:imagedata r:id="rId10" o:title=""/>
          </v:shape>
          <w:control r:id="rId64" w:name="DefaultOcxName123" w:shapeid="_x0000_i1309"/>
        </w:object>
      </w:r>
      <w:r w:rsidRPr="00800530">
        <w:rPr>
          <w:rFonts w:ascii="微软雅黑" w:eastAsia="微软雅黑" w:hAnsi="微软雅黑" w:cs="宋体" w:hint="eastAsia"/>
          <w:bCs/>
          <w:color w:val="333333"/>
          <w:kern w:val="0"/>
          <w:sz w:val="24"/>
        </w:rPr>
        <w:t>D.</w:t>
      </w:r>
      <w:proofErr w:type="gramStart"/>
      <w:r w:rsidRPr="00800530">
        <w:rPr>
          <w:rFonts w:ascii="微软雅黑" w:eastAsia="微软雅黑" w:hAnsi="微软雅黑" w:cs="宋体" w:hint="eastAsia"/>
          <w:bCs/>
          <w:color w:val="333333"/>
          <w:kern w:val="0"/>
          <w:sz w:val="24"/>
        </w:rPr>
        <w:t>同级与</w:t>
      </w:r>
      <w:proofErr w:type="gramEnd"/>
      <w:r w:rsidRPr="00800530">
        <w:rPr>
          <w:rFonts w:ascii="微软雅黑" w:eastAsia="微软雅黑" w:hAnsi="微软雅黑" w:cs="宋体" w:hint="eastAsia"/>
          <w:bCs/>
          <w:color w:val="333333"/>
          <w:kern w:val="0"/>
          <w:sz w:val="24"/>
        </w:rPr>
        <w:t>下级</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279</w:t>
      </w:r>
      <w:r w:rsidR="00077F92" w:rsidRPr="00800530">
        <w:rPr>
          <w:rFonts w:ascii="微软雅黑" w:eastAsia="微软雅黑" w:hAnsi="微软雅黑" w:cs="宋体" w:hint="eastAsia"/>
          <w:b/>
          <w:bCs/>
          <w:color w:val="333333"/>
          <w:kern w:val="0"/>
          <w:sz w:val="24"/>
        </w:rPr>
        <w:t>、过去五年，______</w:t>
      </w:r>
      <w:bookmarkStart w:id="30" w:name="OLE_LINK31"/>
      <w:r w:rsidR="00077F92" w:rsidRPr="00800530">
        <w:rPr>
          <w:rFonts w:ascii="微软雅黑" w:eastAsia="微软雅黑" w:hAnsi="微软雅黑" w:cs="宋体" w:hint="eastAsia"/>
          <w:b/>
          <w:bCs/>
          <w:color w:val="333333"/>
          <w:kern w:val="0"/>
          <w:sz w:val="24"/>
        </w:rPr>
        <w:t>新体制逐步健全</w:t>
      </w:r>
      <w:bookmarkEnd w:id="30"/>
      <w:r w:rsidR="00077F92" w:rsidRPr="00800530">
        <w:rPr>
          <w:rFonts w:ascii="微软雅黑" w:eastAsia="微软雅黑" w:hAnsi="微软雅黑" w:cs="宋体" w:hint="eastAsia"/>
          <w:b/>
          <w:bCs/>
          <w:color w:val="333333"/>
          <w:kern w:val="0"/>
          <w:sz w:val="24"/>
        </w:rPr>
        <w:t>，对外贸易、对外投资、外汇储备稳居世界前列。</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08" type="#_x0000_t75" style="width:20.25pt;height:16.5pt" o:ole="">
            <v:imagedata r:id="rId10" o:title=""/>
          </v:shape>
          <w:control r:id="rId65" w:name="DefaultOcxName124" w:shapeid="_x0000_i1308"/>
        </w:object>
      </w:r>
      <w:r w:rsidRPr="00800530">
        <w:rPr>
          <w:rFonts w:ascii="微软雅黑" w:eastAsia="微软雅黑" w:hAnsi="微软雅黑" w:cs="宋体" w:hint="eastAsia"/>
          <w:color w:val="333333"/>
          <w:kern w:val="0"/>
          <w:sz w:val="24"/>
        </w:rPr>
        <w:t>A.对外贸易</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07" type="#_x0000_t75" style="width:20.25pt;height:16.5pt" o:ole="">
            <v:imagedata r:id="rId10" o:title=""/>
          </v:shape>
          <w:control r:id="rId66" w:name="DefaultOcxName125" w:shapeid="_x0000_i1307"/>
        </w:object>
      </w:r>
      <w:r w:rsidRPr="00800530">
        <w:rPr>
          <w:rFonts w:ascii="微软雅黑" w:eastAsia="微软雅黑" w:hAnsi="微软雅黑" w:cs="宋体" w:hint="eastAsia"/>
          <w:color w:val="333333"/>
          <w:kern w:val="0"/>
          <w:sz w:val="24"/>
        </w:rPr>
        <w:t>B.对外投资</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06" type="#_x0000_t75" style="width:20.25pt;height:16.5pt" o:ole="">
            <v:imagedata r:id="rId13" o:title=""/>
          </v:shape>
          <w:control r:id="rId67" w:name="DefaultOcxName126" w:shapeid="_x0000_i1306"/>
        </w:object>
      </w:r>
      <w:r w:rsidRPr="00800530">
        <w:rPr>
          <w:rFonts w:ascii="微软雅黑" w:eastAsia="微软雅黑" w:hAnsi="微软雅黑" w:cs="宋体" w:hint="eastAsia"/>
          <w:b/>
          <w:color w:val="333333"/>
          <w:kern w:val="0"/>
          <w:sz w:val="24"/>
        </w:rPr>
        <w:t>C.开放型经济</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05" type="#_x0000_t75" style="width:20.25pt;height:16.5pt" o:ole="">
            <v:imagedata r:id="rId10" o:title=""/>
          </v:shape>
          <w:control r:id="rId68" w:name="DefaultOcxName127" w:shapeid="_x0000_i1305"/>
        </w:object>
      </w:r>
      <w:r w:rsidRPr="00800530">
        <w:rPr>
          <w:rFonts w:ascii="微软雅黑" w:eastAsia="微软雅黑" w:hAnsi="微软雅黑" w:cs="宋体" w:hint="eastAsia"/>
          <w:color w:val="333333"/>
          <w:kern w:val="0"/>
          <w:sz w:val="24"/>
        </w:rPr>
        <w:t>D.走出去战略</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280</w:t>
      </w:r>
      <w:r w:rsidR="00077F92" w:rsidRPr="00800530">
        <w:rPr>
          <w:rFonts w:ascii="微软雅黑" w:eastAsia="微软雅黑" w:hAnsi="微软雅黑" w:cs="宋体" w:hint="eastAsia"/>
          <w:b/>
          <w:bCs/>
          <w:color w:val="333333"/>
          <w:kern w:val="0"/>
          <w:sz w:val="24"/>
        </w:rPr>
        <w:t>、党的十九大报告指出，面对世界经济复苏乏力、局部冲突和动荡频发、</w:t>
      </w:r>
      <w:bookmarkStart w:id="31" w:name="OLE_LINK32"/>
      <w:r w:rsidR="00077F92" w:rsidRPr="00800530">
        <w:rPr>
          <w:rFonts w:ascii="微软雅黑" w:eastAsia="微软雅黑" w:hAnsi="微软雅黑" w:cs="宋体" w:hint="eastAsia"/>
          <w:b/>
          <w:bCs/>
          <w:color w:val="333333"/>
          <w:kern w:val="0"/>
          <w:sz w:val="24"/>
        </w:rPr>
        <w:t>全球性问题加剧的外部环</w:t>
      </w:r>
      <w:bookmarkEnd w:id="31"/>
      <w:r w:rsidR="00077F92" w:rsidRPr="00800530">
        <w:rPr>
          <w:rFonts w:ascii="微软雅黑" w:eastAsia="微软雅黑" w:hAnsi="微软雅黑" w:cs="宋体" w:hint="eastAsia"/>
          <w:b/>
          <w:bCs/>
          <w:color w:val="333333"/>
          <w:kern w:val="0"/>
          <w:sz w:val="24"/>
        </w:rPr>
        <w:t>境，面对我国经济发展进入新常态等一系列深刻变化，我们坚持______工作总基调，迎难而上，开拓进取，取得了改革开放和社会主义现代化建设的历史性成就。</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04" type="#_x0000_t75" style="width:20.25pt;height:16.5pt" o:ole="">
            <v:imagedata r:id="rId10" o:title=""/>
          </v:shape>
          <w:control r:id="rId69" w:name="DefaultOcxName128" w:shapeid="_x0000_i1304"/>
        </w:object>
      </w:r>
      <w:r w:rsidRPr="00800530">
        <w:rPr>
          <w:rFonts w:ascii="微软雅黑" w:eastAsia="微软雅黑" w:hAnsi="微软雅黑" w:cs="宋体" w:hint="eastAsia"/>
          <w:color w:val="333333"/>
          <w:kern w:val="0"/>
          <w:sz w:val="24"/>
        </w:rPr>
        <w:t>A.以进为主</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03" type="#_x0000_t75" style="width:20.25pt;height:16.5pt" o:ole="">
            <v:imagedata r:id="rId10" o:title=""/>
          </v:shape>
          <w:control r:id="rId70" w:name="DefaultOcxName129" w:shapeid="_x0000_i1303"/>
        </w:object>
      </w:r>
      <w:r w:rsidRPr="00800530">
        <w:rPr>
          <w:rFonts w:ascii="微软雅黑" w:eastAsia="微软雅黑" w:hAnsi="微软雅黑" w:cs="宋体" w:hint="eastAsia"/>
          <w:color w:val="333333"/>
          <w:kern w:val="0"/>
          <w:sz w:val="24"/>
        </w:rPr>
        <w:t>B.</w:t>
      </w:r>
      <w:proofErr w:type="gramStart"/>
      <w:r w:rsidRPr="00800530">
        <w:rPr>
          <w:rFonts w:ascii="微软雅黑" w:eastAsia="微软雅黑" w:hAnsi="微软雅黑" w:cs="宋体" w:hint="eastAsia"/>
          <w:color w:val="333333"/>
          <w:kern w:val="0"/>
          <w:sz w:val="24"/>
        </w:rPr>
        <w:t>舍进求稳</w:t>
      </w:r>
      <w:proofErr w:type="gramEnd"/>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302" type="#_x0000_t75" style="width:20.25pt;height:16.5pt" o:ole="">
            <v:imagedata r:id="rId13" o:title=""/>
          </v:shape>
          <w:control r:id="rId71" w:name="DefaultOcxName130" w:shapeid="_x0000_i1302"/>
        </w:object>
      </w:r>
      <w:r w:rsidRPr="00800530">
        <w:rPr>
          <w:rFonts w:ascii="微软雅黑" w:eastAsia="微软雅黑" w:hAnsi="微软雅黑" w:cs="宋体" w:hint="eastAsia"/>
          <w:b/>
          <w:color w:val="333333"/>
          <w:kern w:val="0"/>
          <w:sz w:val="24"/>
        </w:rPr>
        <w:t>C.稳中求进</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01" type="#_x0000_t75" style="width:20.25pt;height:16.5pt" o:ole="">
            <v:imagedata r:id="rId10" o:title=""/>
          </v:shape>
          <w:control r:id="rId72" w:name="DefaultOcxName131" w:shapeid="_x0000_i1301"/>
        </w:object>
      </w:r>
      <w:r w:rsidRPr="00800530">
        <w:rPr>
          <w:rFonts w:ascii="微软雅黑" w:eastAsia="微软雅黑" w:hAnsi="微软雅黑" w:cs="宋体" w:hint="eastAsia"/>
          <w:color w:val="333333"/>
          <w:kern w:val="0"/>
          <w:sz w:val="24"/>
        </w:rPr>
        <w:t>D.多快好省</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lastRenderedPageBreak/>
        <w:t>281</w:t>
      </w:r>
      <w:r w:rsidR="00077F92" w:rsidRPr="00800530">
        <w:rPr>
          <w:rFonts w:ascii="微软雅黑" w:eastAsia="微软雅黑" w:hAnsi="微软雅黑" w:cs="宋体" w:hint="eastAsia"/>
          <w:b/>
          <w:bCs/>
          <w:color w:val="333333"/>
          <w:kern w:val="0"/>
          <w:sz w:val="24"/>
        </w:rPr>
        <w:t>、解决台湾问题、实现祖国完全统一，</w:t>
      </w:r>
      <w:bookmarkStart w:id="32" w:name="OLE_LINK33"/>
      <w:r w:rsidR="00077F92" w:rsidRPr="00800530">
        <w:rPr>
          <w:rFonts w:ascii="微软雅黑" w:eastAsia="微软雅黑" w:hAnsi="微软雅黑" w:cs="宋体" w:hint="eastAsia"/>
          <w:b/>
          <w:bCs/>
          <w:color w:val="333333"/>
          <w:kern w:val="0"/>
          <w:sz w:val="24"/>
        </w:rPr>
        <w:t>是全体中华儿女</w:t>
      </w:r>
      <w:bookmarkEnd w:id="32"/>
      <w:r w:rsidR="00077F92" w:rsidRPr="00800530">
        <w:rPr>
          <w:rFonts w:ascii="微软雅黑" w:eastAsia="微软雅黑" w:hAnsi="微软雅黑" w:cs="宋体" w:hint="eastAsia"/>
          <w:b/>
          <w:bCs/>
          <w:color w:val="333333"/>
          <w:kern w:val="0"/>
          <w:sz w:val="24"/>
        </w:rPr>
        <w:t>______，是中华民族______所在。</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300" type="#_x0000_t75" style="width:20.25pt;height:16.5pt" o:ole="">
            <v:imagedata r:id="rId10" o:title=""/>
          </v:shape>
          <w:control r:id="rId73" w:name="DefaultOcxName132" w:shapeid="_x0000_i1300"/>
        </w:object>
      </w:r>
      <w:r w:rsidRPr="00800530">
        <w:rPr>
          <w:rFonts w:ascii="微软雅黑" w:eastAsia="微软雅黑" w:hAnsi="微软雅黑" w:cs="宋体" w:hint="eastAsia"/>
          <w:color w:val="333333"/>
          <w:kern w:val="0"/>
          <w:sz w:val="24"/>
        </w:rPr>
        <w:t>A.一致愿望；根本利益</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99" type="#_x0000_t75" style="width:20.25pt;height:16.5pt" o:ole="">
            <v:imagedata r:id="rId10" o:title=""/>
          </v:shape>
          <w:control r:id="rId74" w:name="DefaultOcxName133" w:shapeid="_x0000_i1299"/>
        </w:object>
      </w:r>
      <w:r w:rsidRPr="00800530">
        <w:rPr>
          <w:rFonts w:ascii="微软雅黑" w:eastAsia="微软雅黑" w:hAnsi="微软雅黑" w:cs="宋体" w:hint="eastAsia"/>
          <w:color w:val="333333"/>
          <w:kern w:val="0"/>
          <w:sz w:val="24"/>
        </w:rPr>
        <w:t>B.共同愿望；本质利益</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98" type="#_x0000_t75" style="width:20.25pt;height:16.5pt" o:ole="">
            <v:imagedata r:id="rId10" o:title=""/>
          </v:shape>
          <w:control r:id="rId75" w:name="DefaultOcxName134" w:shapeid="_x0000_i1298"/>
        </w:object>
      </w:r>
      <w:r w:rsidRPr="00800530">
        <w:rPr>
          <w:rFonts w:ascii="微软雅黑" w:eastAsia="微软雅黑" w:hAnsi="微软雅黑" w:cs="宋体" w:hint="eastAsia"/>
          <w:color w:val="333333"/>
          <w:kern w:val="0"/>
          <w:sz w:val="24"/>
        </w:rPr>
        <w:t>C.一致愿望；本质利益</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97" type="#_x0000_t75" style="width:20.25pt;height:16.5pt" o:ole="">
            <v:imagedata r:id="rId13" o:title=""/>
          </v:shape>
          <w:control r:id="rId76" w:name="DefaultOcxName135" w:shapeid="_x0000_i1297"/>
        </w:object>
      </w:r>
      <w:r w:rsidRPr="00800530">
        <w:rPr>
          <w:rFonts w:ascii="微软雅黑" w:eastAsia="微软雅黑" w:hAnsi="微软雅黑" w:cs="宋体" w:hint="eastAsia"/>
          <w:b/>
          <w:color w:val="333333"/>
          <w:kern w:val="0"/>
          <w:sz w:val="24"/>
        </w:rPr>
        <w:t>D.共同愿望；根本利益</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282</w:t>
      </w:r>
      <w:r w:rsidR="00077F92" w:rsidRPr="00800530">
        <w:rPr>
          <w:rFonts w:ascii="微软雅黑" w:eastAsia="微软雅黑" w:hAnsi="微软雅黑" w:cs="宋体" w:hint="eastAsia"/>
          <w:b/>
          <w:bCs/>
          <w:color w:val="333333"/>
          <w:kern w:val="0"/>
          <w:sz w:val="24"/>
        </w:rPr>
        <w:t>、实现“两个一百年”奋斗目标、实现中华民族伟大复兴的中国梦，</w:t>
      </w:r>
      <w:bookmarkStart w:id="33" w:name="OLE_LINK34"/>
      <w:r w:rsidR="00077F92" w:rsidRPr="00800530">
        <w:rPr>
          <w:rFonts w:ascii="微软雅黑" w:eastAsia="微软雅黑" w:hAnsi="微软雅黑" w:cs="宋体" w:hint="eastAsia"/>
          <w:b/>
          <w:bCs/>
          <w:color w:val="333333"/>
          <w:kern w:val="0"/>
          <w:sz w:val="24"/>
        </w:rPr>
        <w:t>不断提高人民生活水平</w:t>
      </w:r>
      <w:bookmarkEnd w:id="33"/>
      <w:r w:rsidR="00077F92" w:rsidRPr="00800530">
        <w:rPr>
          <w:rFonts w:ascii="微软雅黑" w:eastAsia="微软雅黑" w:hAnsi="微软雅黑" w:cs="宋体" w:hint="eastAsia"/>
          <w:b/>
          <w:bCs/>
          <w:color w:val="333333"/>
          <w:kern w:val="0"/>
          <w:sz w:val="24"/>
        </w:rPr>
        <w:t>，必须坚定不移把______作为党执政兴国的第一要务。</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96" type="#_x0000_t75" style="width:20.25pt;height:16.5pt" o:ole="">
            <v:imagedata r:id="rId10" o:title=""/>
          </v:shape>
          <w:control r:id="rId77" w:name="DefaultOcxName136" w:shapeid="_x0000_i1296"/>
        </w:object>
      </w:r>
      <w:r w:rsidRPr="00800530">
        <w:rPr>
          <w:rFonts w:ascii="微软雅黑" w:eastAsia="微软雅黑" w:hAnsi="微软雅黑" w:cs="宋体" w:hint="eastAsia"/>
          <w:color w:val="333333"/>
          <w:kern w:val="0"/>
          <w:sz w:val="24"/>
        </w:rPr>
        <w:t>A.创新</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95" type="#_x0000_t75" style="width:20.25pt;height:16.5pt" o:ole="">
            <v:imagedata r:id="rId10" o:title=""/>
          </v:shape>
          <w:control r:id="rId78" w:name="DefaultOcxName137" w:shapeid="_x0000_i1295"/>
        </w:object>
      </w:r>
      <w:r w:rsidRPr="00800530">
        <w:rPr>
          <w:rFonts w:ascii="微软雅黑" w:eastAsia="微软雅黑" w:hAnsi="微软雅黑" w:cs="宋体" w:hint="eastAsia"/>
          <w:color w:val="333333"/>
          <w:kern w:val="0"/>
          <w:sz w:val="24"/>
        </w:rPr>
        <w:t>B.改革</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94" type="#_x0000_t75" style="width:20.25pt;height:16.5pt" o:ole="">
            <v:imagedata r:id="rId13" o:title=""/>
          </v:shape>
          <w:control r:id="rId79" w:name="DefaultOcxName138" w:shapeid="_x0000_i1294"/>
        </w:object>
      </w:r>
      <w:r w:rsidRPr="00800530">
        <w:rPr>
          <w:rFonts w:ascii="微软雅黑" w:eastAsia="微软雅黑" w:hAnsi="微软雅黑" w:cs="宋体" w:hint="eastAsia"/>
          <w:b/>
          <w:color w:val="333333"/>
          <w:kern w:val="0"/>
          <w:sz w:val="24"/>
        </w:rPr>
        <w:t>C.发展</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93" type="#_x0000_t75" style="width:20.25pt;height:16.5pt" o:ole="">
            <v:imagedata r:id="rId10" o:title=""/>
          </v:shape>
          <w:control r:id="rId80" w:name="DefaultOcxName139" w:shapeid="_x0000_i1293"/>
        </w:object>
      </w:r>
      <w:r w:rsidRPr="00800530">
        <w:rPr>
          <w:rFonts w:ascii="微软雅黑" w:eastAsia="微软雅黑" w:hAnsi="微软雅黑" w:cs="宋体" w:hint="eastAsia"/>
          <w:color w:val="333333"/>
          <w:kern w:val="0"/>
          <w:sz w:val="24"/>
        </w:rPr>
        <w:t>D.开放</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283</w:t>
      </w:r>
      <w:r w:rsidR="00077F92" w:rsidRPr="00800530">
        <w:rPr>
          <w:rFonts w:ascii="微软雅黑" w:eastAsia="微软雅黑" w:hAnsi="微软雅黑" w:cs="宋体" w:hint="eastAsia"/>
          <w:b/>
          <w:bCs/>
          <w:color w:val="333333"/>
          <w:kern w:val="0"/>
          <w:sz w:val="24"/>
        </w:rPr>
        <w:t>、要坚持无禁区、全覆盖、零容忍，坚持______，坚持受贿行贿一起查，</w:t>
      </w:r>
      <w:bookmarkStart w:id="34" w:name="OLE_LINK35"/>
      <w:r w:rsidR="00077F92" w:rsidRPr="00800530">
        <w:rPr>
          <w:rFonts w:ascii="微软雅黑" w:eastAsia="微软雅黑" w:hAnsi="微软雅黑" w:cs="宋体" w:hint="eastAsia"/>
          <w:b/>
          <w:bCs/>
          <w:color w:val="333333"/>
          <w:kern w:val="0"/>
          <w:sz w:val="24"/>
        </w:rPr>
        <w:t>坚决防止党内形成利益集团</w:t>
      </w:r>
      <w:bookmarkEnd w:id="34"/>
      <w:r w:rsidR="00077F92" w:rsidRPr="00800530">
        <w:rPr>
          <w:rFonts w:ascii="微软雅黑" w:eastAsia="微软雅黑" w:hAnsi="微软雅黑" w:cs="宋体" w:hint="eastAsia"/>
          <w:b/>
          <w:bCs/>
          <w:color w:val="333333"/>
          <w:kern w:val="0"/>
          <w:sz w:val="24"/>
        </w:rPr>
        <w:t>。</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92" type="#_x0000_t75" style="width:20.25pt;height:16.5pt" o:ole="">
            <v:imagedata r:id="rId10" o:title=""/>
          </v:shape>
          <w:control r:id="rId81" w:name="DefaultOcxName140" w:shapeid="_x0000_i1292"/>
        </w:object>
      </w:r>
      <w:r w:rsidRPr="00800530">
        <w:rPr>
          <w:rFonts w:ascii="微软雅黑" w:eastAsia="微软雅黑" w:hAnsi="微软雅黑" w:cs="宋体" w:hint="eastAsia"/>
          <w:color w:val="333333"/>
          <w:kern w:val="0"/>
          <w:sz w:val="24"/>
        </w:rPr>
        <w:t>A.重预防、强高压、长震慑</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91" type="#_x0000_t75" style="width:20.25pt;height:16.5pt" o:ole="">
            <v:imagedata r:id="rId13" o:title=""/>
          </v:shape>
          <w:control r:id="rId82" w:name="DefaultOcxName141" w:shapeid="_x0000_i1291"/>
        </w:object>
      </w:r>
      <w:r w:rsidRPr="00800530">
        <w:rPr>
          <w:rFonts w:ascii="微软雅黑" w:eastAsia="微软雅黑" w:hAnsi="微软雅黑" w:cs="宋体" w:hint="eastAsia"/>
          <w:b/>
          <w:color w:val="333333"/>
          <w:kern w:val="0"/>
          <w:sz w:val="24"/>
        </w:rPr>
        <w:t>B.重遏制、强高压、长震慑</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90" type="#_x0000_t75" style="width:20.25pt;height:16.5pt" o:ole="">
            <v:imagedata r:id="rId10" o:title=""/>
          </v:shape>
          <w:control r:id="rId83" w:name="DefaultOcxName142" w:shapeid="_x0000_i1290"/>
        </w:object>
      </w:r>
      <w:r w:rsidRPr="00800530">
        <w:rPr>
          <w:rFonts w:ascii="微软雅黑" w:eastAsia="微软雅黑" w:hAnsi="微软雅黑" w:cs="宋体" w:hint="eastAsia"/>
          <w:color w:val="333333"/>
          <w:kern w:val="0"/>
          <w:sz w:val="24"/>
        </w:rPr>
        <w:t>C.重遏制、不减压、长震慑</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89" type="#_x0000_t75" style="width:20.25pt;height:16.5pt" o:ole="">
            <v:imagedata r:id="rId10" o:title=""/>
          </v:shape>
          <w:control r:id="rId84" w:name="DefaultOcxName143" w:shapeid="_x0000_i1289"/>
        </w:object>
      </w:r>
      <w:r w:rsidRPr="00800530">
        <w:rPr>
          <w:rFonts w:ascii="微软雅黑" w:eastAsia="微软雅黑" w:hAnsi="微软雅黑" w:cs="宋体" w:hint="eastAsia"/>
          <w:color w:val="333333"/>
          <w:kern w:val="0"/>
          <w:sz w:val="24"/>
        </w:rPr>
        <w:t>D.重遏制、强高压、长威慑</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284</w:t>
      </w:r>
      <w:r w:rsidR="00077F92" w:rsidRPr="00800530">
        <w:rPr>
          <w:rFonts w:ascii="微软雅黑" w:eastAsia="微软雅黑" w:hAnsi="微软雅黑" w:cs="宋体" w:hint="eastAsia"/>
          <w:b/>
          <w:bCs/>
          <w:color w:val="333333"/>
          <w:kern w:val="0"/>
          <w:sz w:val="24"/>
        </w:rPr>
        <w:t>、巩固和发展爱国统一战线。坚持长期共存、互相监督、肝胆相照、荣辱与共，</w:t>
      </w:r>
      <w:bookmarkStart w:id="35" w:name="OLE_LINK36"/>
      <w:r w:rsidR="00077F92" w:rsidRPr="00800530">
        <w:rPr>
          <w:rFonts w:ascii="微软雅黑" w:eastAsia="微软雅黑" w:hAnsi="微软雅黑" w:cs="宋体" w:hint="eastAsia"/>
          <w:b/>
          <w:bCs/>
          <w:color w:val="333333"/>
          <w:kern w:val="0"/>
          <w:sz w:val="24"/>
        </w:rPr>
        <w:t>支持民主党派按照中国特</w:t>
      </w:r>
      <w:bookmarkEnd w:id="35"/>
      <w:r w:rsidR="00077F92" w:rsidRPr="00800530">
        <w:rPr>
          <w:rFonts w:ascii="微软雅黑" w:eastAsia="微软雅黑" w:hAnsi="微软雅黑" w:cs="宋体" w:hint="eastAsia"/>
          <w:b/>
          <w:bCs/>
          <w:color w:val="333333"/>
          <w:kern w:val="0"/>
          <w:sz w:val="24"/>
        </w:rPr>
        <w:t>色社会主义______要求更好履行职能。</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88" type="#_x0000_t75" style="width:20.25pt;height:16.5pt" o:ole="">
            <v:imagedata r:id="rId10" o:title=""/>
          </v:shape>
          <w:control r:id="rId85" w:name="DefaultOcxName144" w:shapeid="_x0000_i1288"/>
        </w:object>
      </w:r>
      <w:r w:rsidRPr="00800530">
        <w:rPr>
          <w:rFonts w:ascii="微软雅黑" w:eastAsia="微软雅黑" w:hAnsi="微软雅黑" w:cs="宋体" w:hint="eastAsia"/>
          <w:color w:val="333333"/>
          <w:kern w:val="0"/>
          <w:sz w:val="24"/>
        </w:rPr>
        <w:t>A.联盟党</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87" type="#_x0000_t75" style="width:20.25pt;height:16.5pt" o:ole="">
            <v:imagedata r:id="rId10" o:title=""/>
          </v:shape>
          <w:control r:id="rId86" w:name="DefaultOcxName145" w:shapeid="_x0000_i1287"/>
        </w:object>
      </w:r>
      <w:r w:rsidRPr="00800530">
        <w:rPr>
          <w:rFonts w:ascii="微软雅黑" w:eastAsia="微软雅黑" w:hAnsi="微软雅黑" w:cs="宋体" w:hint="eastAsia"/>
          <w:color w:val="333333"/>
          <w:kern w:val="0"/>
          <w:sz w:val="24"/>
        </w:rPr>
        <w:t>B.合作党</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lastRenderedPageBreak/>
        <w:object w:dxaOrig="405" w:dyaOrig="330">
          <v:shape id="_x0000_i1286" type="#_x0000_t75" style="width:20.25pt;height:16.5pt" o:ole="">
            <v:imagedata r:id="rId10" o:title=""/>
          </v:shape>
          <w:control r:id="rId87" w:name="DefaultOcxName146" w:shapeid="_x0000_i1286"/>
        </w:object>
      </w:r>
      <w:r w:rsidRPr="00800530">
        <w:rPr>
          <w:rFonts w:ascii="微软雅黑" w:eastAsia="微软雅黑" w:hAnsi="微软雅黑" w:cs="宋体" w:hint="eastAsia"/>
          <w:color w:val="333333"/>
          <w:kern w:val="0"/>
          <w:sz w:val="24"/>
        </w:rPr>
        <w:t>C.议政党</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85" type="#_x0000_t75" style="width:20.25pt;height:16.5pt" o:ole="">
            <v:imagedata r:id="rId13" o:title=""/>
          </v:shape>
          <w:control r:id="rId88" w:name="DefaultOcxName147" w:shapeid="_x0000_i1285"/>
        </w:object>
      </w:r>
      <w:r w:rsidRPr="00800530">
        <w:rPr>
          <w:rFonts w:ascii="微软雅黑" w:eastAsia="微软雅黑" w:hAnsi="微软雅黑" w:cs="宋体" w:hint="eastAsia"/>
          <w:b/>
          <w:color w:val="333333"/>
          <w:kern w:val="0"/>
          <w:sz w:val="24"/>
        </w:rPr>
        <w:t>D.参政党</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285</w:t>
      </w:r>
      <w:r w:rsidR="00077F92" w:rsidRPr="00800530">
        <w:rPr>
          <w:rFonts w:ascii="微软雅黑" w:eastAsia="微软雅黑" w:hAnsi="微软雅黑" w:cs="宋体" w:hint="eastAsia"/>
          <w:b/>
          <w:bCs/>
          <w:color w:val="333333"/>
          <w:kern w:val="0"/>
          <w:sz w:val="24"/>
        </w:rPr>
        <w:t>、党的十九大报告指出，重点攻克深度贫困地区脱贫任务，确保到______我</w:t>
      </w:r>
      <w:bookmarkStart w:id="36" w:name="OLE_LINK37"/>
      <w:r w:rsidR="00077F92" w:rsidRPr="00800530">
        <w:rPr>
          <w:rFonts w:ascii="微软雅黑" w:eastAsia="微软雅黑" w:hAnsi="微软雅黑" w:cs="宋体" w:hint="eastAsia"/>
          <w:b/>
          <w:bCs/>
          <w:color w:val="333333"/>
          <w:kern w:val="0"/>
          <w:sz w:val="24"/>
        </w:rPr>
        <w:t>国现行标准下农村贫困人口实</w:t>
      </w:r>
      <w:bookmarkEnd w:id="36"/>
      <w:r w:rsidR="00077F92" w:rsidRPr="00800530">
        <w:rPr>
          <w:rFonts w:ascii="微软雅黑" w:eastAsia="微软雅黑" w:hAnsi="微软雅黑" w:cs="宋体" w:hint="eastAsia"/>
          <w:b/>
          <w:bCs/>
          <w:color w:val="333333"/>
          <w:kern w:val="0"/>
          <w:sz w:val="24"/>
        </w:rPr>
        <w:t>现脱贫，贫困县全部摘帽，解决区域性整体贫困，</w:t>
      </w:r>
      <w:proofErr w:type="gramStart"/>
      <w:r w:rsidR="00077F92" w:rsidRPr="00800530">
        <w:rPr>
          <w:rFonts w:ascii="微软雅黑" w:eastAsia="微软雅黑" w:hAnsi="微软雅黑" w:cs="宋体" w:hint="eastAsia"/>
          <w:b/>
          <w:bCs/>
          <w:color w:val="333333"/>
          <w:kern w:val="0"/>
          <w:sz w:val="24"/>
        </w:rPr>
        <w:t>做到脱真贫</w:t>
      </w:r>
      <w:proofErr w:type="gramEnd"/>
      <w:r w:rsidR="00077F92" w:rsidRPr="00800530">
        <w:rPr>
          <w:rFonts w:ascii="微软雅黑" w:eastAsia="微软雅黑" w:hAnsi="微软雅黑" w:cs="宋体" w:hint="eastAsia"/>
          <w:b/>
          <w:bCs/>
          <w:color w:val="333333"/>
          <w:kern w:val="0"/>
          <w:sz w:val="24"/>
        </w:rPr>
        <w:t>、真脱贫。</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84" type="#_x0000_t75" style="width:20.25pt;height:16.5pt" o:ole="">
            <v:imagedata r:id="rId13" o:title=""/>
          </v:shape>
          <w:control r:id="rId89" w:name="DefaultOcxName148" w:shapeid="_x0000_i1284"/>
        </w:object>
      </w:r>
      <w:r w:rsidRPr="00800530">
        <w:rPr>
          <w:rFonts w:ascii="微软雅黑" w:eastAsia="微软雅黑" w:hAnsi="微软雅黑" w:cs="宋体" w:hint="eastAsia"/>
          <w:b/>
          <w:color w:val="333333"/>
          <w:kern w:val="0"/>
          <w:sz w:val="24"/>
        </w:rPr>
        <w:t>A.二〇二〇年</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83" type="#_x0000_t75" style="width:20.25pt;height:16.5pt" o:ole="">
            <v:imagedata r:id="rId10" o:title=""/>
          </v:shape>
          <w:control r:id="rId90" w:name="DefaultOcxName149" w:shapeid="_x0000_i1283"/>
        </w:object>
      </w:r>
      <w:r w:rsidRPr="00800530">
        <w:rPr>
          <w:rFonts w:ascii="微软雅黑" w:eastAsia="微软雅黑" w:hAnsi="微软雅黑" w:cs="宋体" w:hint="eastAsia"/>
          <w:color w:val="333333"/>
          <w:kern w:val="0"/>
          <w:sz w:val="24"/>
        </w:rPr>
        <w:t>B.二〇三五年</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82" type="#_x0000_t75" style="width:20.25pt;height:16.5pt" o:ole="">
            <v:imagedata r:id="rId10" o:title=""/>
          </v:shape>
          <w:control r:id="rId91" w:name="DefaultOcxName150" w:shapeid="_x0000_i1282"/>
        </w:object>
      </w:r>
      <w:r w:rsidRPr="00800530">
        <w:rPr>
          <w:rFonts w:ascii="微软雅黑" w:eastAsia="微软雅黑" w:hAnsi="微软雅黑" w:cs="宋体" w:hint="eastAsia"/>
          <w:color w:val="333333"/>
          <w:kern w:val="0"/>
          <w:sz w:val="24"/>
        </w:rPr>
        <w:t>C.二〇五〇年</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81" type="#_x0000_t75" style="width:20.25pt;height:16.5pt" o:ole="">
            <v:imagedata r:id="rId10" o:title=""/>
          </v:shape>
          <w:control r:id="rId92" w:name="DefaultOcxName151" w:shapeid="_x0000_i1281"/>
        </w:object>
      </w:r>
      <w:r w:rsidRPr="00800530">
        <w:rPr>
          <w:rFonts w:ascii="微软雅黑" w:eastAsia="微软雅黑" w:hAnsi="微软雅黑" w:cs="宋体" w:hint="eastAsia"/>
          <w:color w:val="333333"/>
          <w:kern w:val="0"/>
          <w:sz w:val="24"/>
        </w:rPr>
        <w:t>D.本世纪中叶</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286</w:t>
      </w:r>
      <w:r w:rsidR="00077F92" w:rsidRPr="00800530">
        <w:rPr>
          <w:rFonts w:ascii="微软雅黑" w:eastAsia="微软雅黑" w:hAnsi="微软雅黑" w:cs="宋体" w:hint="eastAsia"/>
          <w:b/>
          <w:bCs/>
          <w:color w:val="333333"/>
          <w:kern w:val="0"/>
          <w:sz w:val="24"/>
        </w:rPr>
        <w:t>、加强社会保障体系建设。</w:t>
      </w:r>
      <w:bookmarkStart w:id="37" w:name="OLE_LINK38"/>
      <w:r w:rsidR="00077F92" w:rsidRPr="00800530">
        <w:rPr>
          <w:rFonts w:ascii="微软雅黑" w:eastAsia="微软雅黑" w:hAnsi="微软雅黑" w:cs="宋体" w:hint="eastAsia"/>
          <w:b/>
          <w:bCs/>
          <w:color w:val="333333"/>
          <w:kern w:val="0"/>
          <w:sz w:val="24"/>
        </w:rPr>
        <w:t>坚持房子是用来住的</w:t>
      </w:r>
      <w:bookmarkEnd w:id="37"/>
      <w:r w:rsidR="00077F92" w:rsidRPr="00800530">
        <w:rPr>
          <w:rFonts w:ascii="微软雅黑" w:eastAsia="微软雅黑" w:hAnsi="微软雅黑" w:cs="宋体" w:hint="eastAsia"/>
          <w:b/>
          <w:bCs/>
          <w:color w:val="333333"/>
          <w:kern w:val="0"/>
          <w:sz w:val="24"/>
        </w:rPr>
        <w:t>、不是用来炒的定位，加快建立______的住房制度，让全体人民住有所居。</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80" type="#_x0000_t75" style="width:20.25pt;height:16.5pt" o:ole="">
            <v:imagedata r:id="rId13" o:title=""/>
          </v:shape>
          <w:control r:id="rId93" w:name="DefaultOcxName152" w:shapeid="_x0000_i1280"/>
        </w:object>
      </w:r>
      <w:r w:rsidRPr="00800530">
        <w:rPr>
          <w:rFonts w:ascii="微软雅黑" w:eastAsia="微软雅黑" w:hAnsi="微软雅黑" w:cs="宋体" w:hint="eastAsia"/>
          <w:b/>
          <w:color w:val="333333"/>
          <w:kern w:val="0"/>
          <w:sz w:val="24"/>
        </w:rPr>
        <w:t>A.多主体供给、多渠道保障、租购并举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79" type="#_x0000_t75" style="width:20.25pt;height:16.5pt" o:ole="">
            <v:imagedata r:id="rId10" o:title=""/>
          </v:shape>
          <w:control r:id="rId94" w:name="DefaultOcxName153" w:shapeid="_x0000_i1279"/>
        </w:object>
      </w:r>
      <w:r w:rsidRPr="00800530">
        <w:rPr>
          <w:rFonts w:ascii="微软雅黑" w:eastAsia="微软雅黑" w:hAnsi="微软雅黑" w:cs="宋体" w:hint="eastAsia"/>
          <w:color w:val="333333"/>
          <w:kern w:val="0"/>
          <w:sz w:val="24"/>
        </w:rPr>
        <w:t>B.多主体供给、多部门监管、租购并举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78" type="#_x0000_t75" style="width:20.25pt;height:16.5pt" o:ole="">
            <v:imagedata r:id="rId10" o:title=""/>
          </v:shape>
          <w:control r:id="rId95" w:name="DefaultOcxName154" w:shapeid="_x0000_i1278"/>
        </w:object>
      </w:r>
      <w:r w:rsidRPr="00800530">
        <w:rPr>
          <w:rFonts w:ascii="微软雅黑" w:eastAsia="微软雅黑" w:hAnsi="微软雅黑" w:cs="宋体" w:hint="eastAsia"/>
          <w:color w:val="333333"/>
          <w:kern w:val="0"/>
          <w:sz w:val="24"/>
        </w:rPr>
        <w:t>C.多样化保障、多渠道保障、租购并举</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77" type="#_x0000_t75" style="width:20.25pt;height:16.5pt" o:ole="">
            <v:imagedata r:id="rId10" o:title=""/>
          </v:shape>
          <w:control r:id="rId96" w:name="DefaultOcxName155" w:shapeid="_x0000_i1277"/>
        </w:object>
      </w:r>
      <w:r w:rsidRPr="00800530">
        <w:rPr>
          <w:rFonts w:ascii="微软雅黑" w:eastAsia="微软雅黑" w:hAnsi="微软雅黑" w:cs="宋体" w:hint="eastAsia"/>
          <w:color w:val="333333"/>
          <w:kern w:val="0"/>
          <w:sz w:val="24"/>
        </w:rPr>
        <w:t>D.多样化保障、多部门监管、租购并举</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287</w:t>
      </w:r>
      <w:r w:rsidR="00077F92" w:rsidRPr="00800530">
        <w:rPr>
          <w:rFonts w:ascii="微软雅黑" w:eastAsia="微软雅黑" w:hAnsi="微软雅黑" w:cs="宋体" w:hint="eastAsia"/>
          <w:b/>
          <w:bCs/>
          <w:color w:val="333333"/>
          <w:kern w:val="0"/>
          <w:sz w:val="24"/>
        </w:rPr>
        <w:t>、</w:t>
      </w:r>
      <w:bookmarkStart w:id="38" w:name="OLE_LINK39"/>
      <w:r w:rsidR="00077F92" w:rsidRPr="00800530">
        <w:rPr>
          <w:rFonts w:ascii="微软雅黑" w:eastAsia="微软雅黑" w:hAnsi="微软雅黑" w:cs="宋体" w:hint="eastAsia"/>
          <w:b/>
          <w:bCs/>
          <w:color w:val="333333"/>
          <w:kern w:val="0"/>
          <w:sz w:val="24"/>
        </w:rPr>
        <w:t>适应世界新军事革命发展趋势和国家安全需</w:t>
      </w:r>
      <w:bookmarkEnd w:id="38"/>
      <w:r w:rsidR="00077F92" w:rsidRPr="00800530">
        <w:rPr>
          <w:rFonts w:ascii="微软雅黑" w:eastAsia="微软雅黑" w:hAnsi="微软雅黑" w:cs="宋体" w:hint="eastAsia"/>
          <w:b/>
          <w:bCs/>
          <w:color w:val="333333"/>
          <w:kern w:val="0"/>
          <w:sz w:val="24"/>
        </w:rPr>
        <w:t>求，提高建设质量和效益，确保到二〇二〇年基本实现______，______建设取得重大进展，______有大的提升。</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76" type="#_x0000_t75" style="width:20.25pt;height:16.5pt" o:ole="">
            <v:imagedata r:id="rId10" o:title=""/>
          </v:shape>
          <w:control r:id="rId97" w:name="DefaultOcxName164" w:shapeid="_x0000_i1276"/>
        </w:object>
      </w:r>
      <w:r w:rsidRPr="00800530">
        <w:rPr>
          <w:rFonts w:ascii="微软雅黑" w:eastAsia="微软雅黑" w:hAnsi="微软雅黑" w:cs="宋体" w:hint="eastAsia"/>
          <w:color w:val="333333"/>
          <w:kern w:val="0"/>
          <w:sz w:val="24"/>
        </w:rPr>
        <w:t>A.现代化；信息化；战斗能力</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75" type="#_x0000_t75" style="width:20.25pt;height:16.5pt" o:ole="">
            <v:imagedata r:id="rId10" o:title=""/>
          </v:shape>
          <w:control r:id="rId98" w:name="DefaultOcxName165" w:shapeid="_x0000_i1275"/>
        </w:object>
      </w:r>
      <w:r w:rsidRPr="00800530">
        <w:rPr>
          <w:rFonts w:ascii="微软雅黑" w:eastAsia="微软雅黑" w:hAnsi="微软雅黑" w:cs="宋体" w:hint="eastAsia"/>
          <w:color w:val="333333"/>
          <w:kern w:val="0"/>
          <w:sz w:val="24"/>
        </w:rPr>
        <w:t>B.机械化；信息化；战斗能力</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74" type="#_x0000_t75" style="width:20.25pt;height:16.5pt" o:ole="">
            <v:imagedata r:id="rId13" o:title=""/>
          </v:shape>
          <w:control r:id="rId99" w:name="DefaultOcxName166" w:shapeid="_x0000_i1274"/>
        </w:object>
      </w:r>
      <w:r w:rsidRPr="00800530">
        <w:rPr>
          <w:rFonts w:ascii="微软雅黑" w:eastAsia="微软雅黑" w:hAnsi="微软雅黑" w:cs="宋体" w:hint="eastAsia"/>
          <w:b/>
          <w:color w:val="333333"/>
          <w:kern w:val="0"/>
          <w:sz w:val="24"/>
        </w:rPr>
        <w:t>C.机械化；信息化；战略能力</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73" type="#_x0000_t75" style="width:20.25pt;height:16.5pt" o:ole="">
            <v:imagedata r:id="rId10" o:title=""/>
          </v:shape>
          <w:control r:id="rId100" w:name="DefaultOcxName167" w:shapeid="_x0000_i1273"/>
        </w:object>
      </w:r>
      <w:r w:rsidRPr="00800530">
        <w:rPr>
          <w:rFonts w:ascii="微软雅黑" w:eastAsia="微软雅黑" w:hAnsi="微软雅黑" w:cs="宋体" w:hint="eastAsia"/>
          <w:color w:val="333333"/>
          <w:kern w:val="0"/>
          <w:sz w:val="24"/>
        </w:rPr>
        <w:t>D.现代化；信息化；战略能力</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288</w:t>
      </w:r>
      <w:r w:rsidR="00077F92" w:rsidRPr="00800530">
        <w:rPr>
          <w:rFonts w:ascii="微软雅黑" w:eastAsia="微软雅黑" w:hAnsi="微软雅黑" w:cs="宋体" w:hint="eastAsia"/>
          <w:b/>
          <w:bCs/>
          <w:color w:val="333333"/>
          <w:kern w:val="0"/>
          <w:sz w:val="24"/>
        </w:rPr>
        <w:t>、党的十九大报告指出，坚持全面从严治党，______是我</w:t>
      </w:r>
      <w:bookmarkStart w:id="39" w:name="OLE_LINK40"/>
      <w:r w:rsidR="00077F92" w:rsidRPr="00800530">
        <w:rPr>
          <w:rFonts w:ascii="微软雅黑" w:eastAsia="微软雅黑" w:hAnsi="微软雅黑" w:cs="宋体" w:hint="eastAsia"/>
          <w:b/>
          <w:bCs/>
          <w:color w:val="333333"/>
          <w:kern w:val="0"/>
          <w:sz w:val="24"/>
        </w:rPr>
        <w:t>们党最鲜明的品格</w:t>
      </w:r>
      <w:bookmarkEnd w:id="39"/>
      <w:r w:rsidR="00077F92" w:rsidRPr="00800530">
        <w:rPr>
          <w:rFonts w:ascii="微软雅黑" w:eastAsia="微软雅黑" w:hAnsi="微软雅黑" w:cs="宋体" w:hint="eastAsia"/>
          <w:b/>
          <w:bCs/>
          <w:color w:val="333333"/>
          <w:kern w:val="0"/>
          <w:sz w:val="24"/>
        </w:rPr>
        <w:t>。</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lastRenderedPageBreak/>
        <w:object w:dxaOrig="405" w:dyaOrig="330">
          <v:shape id="_x0000_i1272" type="#_x0000_t75" style="width:20.25pt;height:16.5pt" o:ole="">
            <v:imagedata r:id="rId10" o:title=""/>
          </v:shape>
          <w:control r:id="rId101" w:name="DefaultOcxName168" w:shapeid="_x0000_i1272"/>
        </w:object>
      </w:r>
      <w:r w:rsidRPr="00800530">
        <w:rPr>
          <w:rFonts w:ascii="微软雅黑" w:eastAsia="微软雅黑" w:hAnsi="微软雅黑" w:cs="宋体" w:hint="eastAsia"/>
          <w:color w:val="333333"/>
          <w:kern w:val="0"/>
          <w:sz w:val="24"/>
        </w:rPr>
        <w:t>A.勇于自我革新，从</w:t>
      </w:r>
      <w:proofErr w:type="gramStart"/>
      <w:r w:rsidRPr="00800530">
        <w:rPr>
          <w:rFonts w:ascii="微软雅黑" w:eastAsia="微软雅黑" w:hAnsi="微软雅黑" w:cs="宋体" w:hint="eastAsia"/>
          <w:color w:val="333333"/>
          <w:kern w:val="0"/>
          <w:sz w:val="24"/>
        </w:rPr>
        <w:t>严管党</w:t>
      </w:r>
      <w:proofErr w:type="gramEnd"/>
      <w:r w:rsidRPr="00800530">
        <w:rPr>
          <w:rFonts w:ascii="微软雅黑" w:eastAsia="微软雅黑" w:hAnsi="微软雅黑" w:cs="宋体" w:hint="eastAsia"/>
          <w:color w:val="333333"/>
          <w:kern w:val="0"/>
          <w:sz w:val="24"/>
        </w:rPr>
        <w:t>治党</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71" type="#_x0000_t75" style="width:20.25pt;height:16.5pt" o:ole="">
            <v:imagedata r:id="rId10" o:title=""/>
          </v:shape>
          <w:control r:id="rId102" w:name="DefaultOcxName169" w:shapeid="_x0000_i1271"/>
        </w:object>
      </w:r>
      <w:r w:rsidRPr="00800530">
        <w:rPr>
          <w:rFonts w:ascii="微软雅黑" w:eastAsia="微软雅黑" w:hAnsi="微软雅黑" w:cs="宋体" w:hint="eastAsia"/>
          <w:color w:val="333333"/>
          <w:kern w:val="0"/>
          <w:sz w:val="24"/>
        </w:rPr>
        <w:t>B.勇于管党治党，从严自我约束</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70" type="#_x0000_t75" style="width:20.25pt;height:16.5pt" o:ole="">
            <v:imagedata r:id="rId13" o:title=""/>
          </v:shape>
          <w:control r:id="rId103" w:name="DefaultOcxName170" w:shapeid="_x0000_i1270"/>
        </w:object>
      </w:r>
      <w:r w:rsidRPr="00800530">
        <w:rPr>
          <w:rFonts w:ascii="微软雅黑" w:eastAsia="微软雅黑" w:hAnsi="微软雅黑" w:cs="宋体" w:hint="eastAsia"/>
          <w:b/>
          <w:color w:val="333333"/>
          <w:kern w:val="0"/>
          <w:sz w:val="24"/>
        </w:rPr>
        <w:t>C.勇于自我革命，从</w:t>
      </w:r>
      <w:proofErr w:type="gramStart"/>
      <w:r w:rsidRPr="00800530">
        <w:rPr>
          <w:rFonts w:ascii="微软雅黑" w:eastAsia="微软雅黑" w:hAnsi="微软雅黑" w:cs="宋体" w:hint="eastAsia"/>
          <w:b/>
          <w:color w:val="333333"/>
          <w:kern w:val="0"/>
          <w:sz w:val="24"/>
        </w:rPr>
        <w:t>严管党</w:t>
      </w:r>
      <w:proofErr w:type="gramEnd"/>
      <w:r w:rsidRPr="00800530">
        <w:rPr>
          <w:rFonts w:ascii="微软雅黑" w:eastAsia="微软雅黑" w:hAnsi="微软雅黑" w:cs="宋体" w:hint="eastAsia"/>
          <w:b/>
          <w:color w:val="333333"/>
          <w:kern w:val="0"/>
          <w:sz w:val="24"/>
        </w:rPr>
        <w:t>治党</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9" type="#_x0000_t75" style="width:20.25pt;height:16.5pt" o:ole="">
            <v:imagedata r:id="rId10" o:title=""/>
          </v:shape>
          <w:control r:id="rId104" w:name="DefaultOcxName171" w:shapeid="_x0000_i1269"/>
        </w:object>
      </w:r>
      <w:r w:rsidRPr="00800530">
        <w:rPr>
          <w:rFonts w:ascii="微软雅黑" w:eastAsia="微软雅黑" w:hAnsi="微软雅黑" w:cs="宋体" w:hint="eastAsia"/>
          <w:color w:val="333333"/>
          <w:kern w:val="0"/>
          <w:sz w:val="24"/>
        </w:rPr>
        <w:t>D.勇于自我净化，从严打击腐败</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289</w:t>
      </w:r>
      <w:r w:rsidR="00077F92" w:rsidRPr="00800530">
        <w:rPr>
          <w:rFonts w:ascii="微软雅黑" w:eastAsia="微软雅黑" w:hAnsi="微软雅黑" w:cs="宋体" w:hint="eastAsia"/>
          <w:b/>
          <w:bCs/>
          <w:color w:val="333333"/>
          <w:kern w:val="0"/>
          <w:sz w:val="24"/>
        </w:rPr>
        <w:t>、党的十九大报告指出，自觉抵制______对党内生活的侵蚀，营造风清气正的良好政治生态。</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68" type="#_x0000_t75" style="width:20.25pt;height:16.5pt" o:ole="">
            <v:imagedata r:id="rId13" o:title=""/>
          </v:shape>
          <w:control r:id="rId105" w:name="DefaultOcxName176" w:shapeid="_x0000_i1268"/>
        </w:object>
      </w:r>
      <w:r w:rsidRPr="00800530">
        <w:rPr>
          <w:rFonts w:ascii="微软雅黑" w:eastAsia="微软雅黑" w:hAnsi="微软雅黑" w:cs="宋体" w:hint="eastAsia"/>
          <w:b/>
          <w:color w:val="333333"/>
          <w:kern w:val="0"/>
          <w:sz w:val="24"/>
        </w:rPr>
        <w:t>A.</w:t>
      </w:r>
      <w:bookmarkStart w:id="40" w:name="OLE_LINK41"/>
      <w:r w:rsidRPr="00800530">
        <w:rPr>
          <w:rFonts w:ascii="微软雅黑" w:eastAsia="微软雅黑" w:hAnsi="微软雅黑" w:cs="宋体" w:hint="eastAsia"/>
          <w:b/>
          <w:color w:val="333333"/>
          <w:kern w:val="0"/>
          <w:sz w:val="24"/>
        </w:rPr>
        <w:t>商品交换原则</w:t>
      </w:r>
    </w:p>
    <w:bookmarkEnd w:id="40"/>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7" type="#_x0000_t75" style="width:20.25pt;height:16.5pt" o:ole="">
            <v:imagedata r:id="rId10" o:title=""/>
          </v:shape>
          <w:control r:id="rId106" w:name="DefaultOcxName177" w:shapeid="_x0000_i1267"/>
        </w:object>
      </w:r>
      <w:r w:rsidRPr="00800530">
        <w:rPr>
          <w:rFonts w:ascii="微软雅黑" w:eastAsia="微软雅黑" w:hAnsi="微软雅黑" w:cs="宋体" w:hint="eastAsia"/>
          <w:color w:val="333333"/>
          <w:kern w:val="0"/>
          <w:sz w:val="24"/>
        </w:rPr>
        <w:t>B.市场经济原则</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6" type="#_x0000_t75" style="width:20.25pt;height:16.5pt" o:ole="">
            <v:imagedata r:id="rId10" o:title=""/>
          </v:shape>
          <w:control r:id="rId107" w:name="DefaultOcxName178" w:shapeid="_x0000_i1266"/>
        </w:object>
      </w:r>
      <w:r w:rsidRPr="00800530">
        <w:rPr>
          <w:rFonts w:ascii="微软雅黑" w:eastAsia="微软雅黑" w:hAnsi="微软雅黑" w:cs="宋体" w:hint="eastAsia"/>
          <w:color w:val="333333"/>
          <w:kern w:val="0"/>
          <w:sz w:val="24"/>
        </w:rPr>
        <w:t>C.拜金享乐原则</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5" type="#_x0000_t75" style="width:20.25pt;height:16.5pt" o:ole="">
            <v:imagedata r:id="rId10" o:title=""/>
          </v:shape>
          <w:control r:id="rId108" w:name="DefaultOcxName179" w:shapeid="_x0000_i1265"/>
        </w:object>
      </w:r>
      <w:r w:rsidRPr="00800530">
        <w:rPr>
          <w:rFonts w:ascii="微软雅黑" w:eastAsia="微软雅黑" w:hAnsi="微软雅黑" w:cs="宋体" w:hint="eastAsia"/>
          <w:color w:val="333333"/>
          <w:kern w:val="0"/>
          <w:sz w:val="24"/>
        </w:rPr>
        <w:t>D.权钱交易原则</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290</w:t>
      </w:r>
      <w:r w:rsidR="00077F92" w:rsidRPr="00800530">
        <w:rPr>
          <w:rFonts w:ascii="微软雅黑" w:eastAsia="微软雅黑" w:hAnsi="微软雅黑" w:cs="宋体" w:hint="eastAsia"/>
          <w:b/>
          <w:bCs/>
          <w:color w:val="333333"/>
          <w:kern w:val="0"/>
          <w:sz w:val="24"/>
        </w:rPr>
        <w:t>、加强和规范党内政治生活，增强党内政治生活的政治性、时代性、原则性、战斗性，发展积极健康的党内______，营造风清气正的良好______。</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4" type="#_x0000_t75" style="width:20.25pt;height:16.5pt" o:ole="">
            <v:imagedata r:id="rId10" o:title=""/>
          </v:shape>
          <w:control r:id="rId109" w:name="DefaultOcxName180" w:shapeid="_x0000_i1264"/>
        </w:object>
      </w:r>
      <w:r w:rsidRPr="00800530">
        <w:rPr>
          <w:rFonts w:ascii="微软雅黑" w:eastAsia="微软雅黑" w:hAnsi="微软雅黑" w:cs="宋体" w:hint="eastAsia"/>
          <w:color w:val="333333"/>
          <w:kern w:val="0"/>
          <w:sz w:val="24"/>
        </w:rPr>
        <w:t>A.政治文化；政治环境</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3" type="#_x0000_t75" style="width:20.25pt;height:16.5pt" o:ole="">
            <v:imagedata r:id="rId10" o:title=""/>
          </v:shape>
          <w:control r:id="rId110" w:name="DefaultOcxName181" w:shapeid="_x0000_i1263"/>
        </w:object>
      </w:r>
      <w:r w:rsidRPr="00800530">
        <w:rPr>
          <w:rFonts w:ascii="微软雅黑" w:eastAsia="微软雅黑" w:hAnsi="微软雅黑" w:cs="宋体" w:hint="eastAsia"/>
          <w:color w:val="333333"/>
          <w:kern w:val="0"/>
          <w:sz w:val="24"/>
        </w:rPr>
        <w:t>B.政治氛围；政治生态</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62" type="#_x0000_t75" style="width:20.25pt;height:16.5pt" o:ole="">
            <v:imagedata r:id="rId13" o:title=""/>
          </v:shape>
          <w:control r:id="rId111" w:name="DefaultOcxName182" w:shapeid="_x0000_i1262"/>
        </w:object>
      </w:r>
      <w:r w:rsidRPr="00800530">
        <w:rPr>
          <w:rFonts w:ascii="微软雅黑" w:eastAsia="微软雅黑" w:hAnsi="微软雅黑" w:cs="宋体" w:hint="eastAsia"/>
          <w:b/>
          <w:color w:val="333333"/>
          <w:kern w:val="0"/>
          <w:sz w:val="24"/>
        </w:rPr>
        <w:t>C.</w:t>
      </w:r>
      <w:bookmarkStart w:id="41" w:name="OLE_LINK42"/>
      <w:r w:rsidRPr="00800530">
        <w:rPr>
          <w:rFonts w:ascii="微软雅黑" w:eastAsia="微软雅黑" w:hAnsi="微软雅黑" w:cs="宋体" w:hint="eastAsia"/>
          <w:b/>
          <w:color w:val="333333"/>
          <w:kern w:val="0"/>
          <w:sz w:val="24"/>
        </w:rPr>
        <w:t>政治文化；政治生态</w:t>
      </w:r>
    </w:p>
    <w:bookmarkEnd w:id="41"/>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1" type="#_x0000_t75" style="width:20.25pt;height:16.5pt" o:ole="">
            <v:imagedata r:id="rId10" o:title=""/>
          </v:shape>
          <w:control r:id="rId112" w:name="DefaultOcxName183" w:shapeid="_x0000_i1261"/>
        </w:object>
      </w:r>
      <w:r w:rsidRPr="00800530">
        <w:rPr>
          <w:rFonts w:ascii="微软雅黑" w:eastAsia="微软雅黑" w:hAnsi="微软雅黑" w:cs="宋体" w:hint="eastAsia"/>
          <w:color w:val="333333"/>
          <w:kern w:val="0"/>
          <w:sz w:val="24"/>
        </w:rPr>
        <w:t>D.政治生态；政治文化</w:t>
      </w:r>
    </w:p>
    <w:p w:rsidR="00077F92" w:rsidRPr="00800530" w:rsidRDefault="00800530"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291</w:t>
      </w:r>
      <w:r w:rsidR="00077F92" w:rsidRPr="00800530">
        <w:rPr>
          <w:rFonts w:ascii="微软雅黑" w:eastAsia="微软雅黑" w:hAnsi="微软雅黑" w:cs="宋体" w:hint="eastAsia"/>
          <w:b/>
          <w:bCs/>
          <w:color w:val="333333"/>
          <w:kern w:val="0"/>
          <w:sz w:val="24"/>
        </w:rPr>
        <w:t>、党的中央军事委员会组成人员由中央委员会决定，中央军事委员会实行______。</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60" type="#_x0000_t75" style="width:20.25pt;height:16.5pt" o:ole="">
            <v:imagedata r:id="rId10" o:title=""/>
          </v:shape>
          <w:control r:id="rId113" w:name="DefaultOcxName184" w:shapeid="_x0000_i1260"/>
        </w:object>
      </w:r>
      <w:r w:rsidRPr="00800530">
        <w:rPr>
          <w:rFonts w:ascii="微软雅黑" w:eastAsia="微软雅黑" w:hAnsi="微软雅黑" w:cs="宋体" w:hint="eastAsia"/>
          <w:color w:val="333333"/>
          <w:kern w:val="0"/>
          <w:sz w:val="24"/>
        </w:rPr>
        <w:t>A.书记负责制</w:t>
      </w:r>
    </w:p>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59" type="#_x0000_t75" style="width:20.25pt;height:16.5pt" o:ole="">
            <v:imagedata r:id="rId10" o:title=""/>
          </v:shape>
          <w:control r:id="rId114" w:name="DefaultOcxName185" w:shapeid="_x0000_i1259"/>
        </w:object>
      </w:r>
      <w:r w:rsidRPr="00800530">
        <w:rPr>
          <w:rFonts w:ascii="微软雅黑" w:eastAsia="微软雅黑" w:hAnsi="微软雅黑" w:cs="宋体" w:hint="eastAsia"/>
          <w:color w:val="333333"/>
          <w:kern w:val="0"/>
          <w:sz w:val="24"/>
        </w:rPr>
        <w:t>B.首长负责制</w:t>
      </w:r>
    </w:p>
    <w:p w:rsidR="00077F92" w:rsidRPr="00800530" w:rsidRDefault="00077F92" w:rsidP="00077F92">
      <w:pPr>
        <w:rPr>
          <w:rFonts w:ascii="微软雅黑" w:eastAsia="微软雅黑" w:hAnsi="微软雅黑" w:cs="宋体"/>
          <w:b/>
          <w:color w:val="333333"/>
          <w:kern w:val="0"/>
          <w:sz w:val="24"/>
        </w:rPr>
      </w:pPr>
      <w:r w:rsidRPr="00800530">
        <w:rPr>
          <w:rFonts w:ascii="微软雅黑" w:eastAsia="微软雅黑" w:hAnsi="微软雅黑" w:cs="宋体"/>
          <w:b/>
          <w:color w:val="333333"/>
          <w:kern w:val="0"/>
          <w:sz w:val="24"/>
        </w:rPr>
        <w:object w:dxaOrig="405" w:dyaOrig="330">
          <v:shape id="_x0000_i1258" type="#_x0000_t75" style="width:20.25pt;height:16.5pt" o:ole="">
            <v:imagedata r:id="rId13" o:title=""/>
          </v:shape>
          <w:control r:id="rId115" w:name="DefaultOcxName186" w:shapeid="_x0000_i1258"/>
        </w:object>
      </w:r>
      <w:r w:rsidRPr="00800530">
        <w:rPr>
          <w:rFonts w:ascii="微软雅黑" w:eastAsia="微软雅黑" w:hAnsi="微软雅黑" w:cs="宋体" w:hint="eastAsia"/>
          <w:b/>
          <w:color w:val="333333"/>
          <w:kern w:val="0"/>
          <w:sz w:val="24"/>
        </w:rPr>
        <w:t>C.</w:t>
      </w:r>
      <w:bookmarkStart w:id="42" w:name="OLE_LINK43"/>
      <w:r w:rsidRPr="00800530">
        <w:rPr>
          <w:rFonts w:ascii="微软雅黑" w:eastAsia="微软雅黑" w:hAnsi="微软雅黑" w:cs="宋体" w:hint="eastAsia"/>
          <w:b/>
          <w:color w:val="333333"/>
          <w:kern w:val="0"/>
          <w:sz w:val="24"/>
        </w:rPr>
        <w:t>主席负责制</w:t>
      </w:r>
    </w:p>
    <w:bookmarkEnd w:id="42"/>
    <w:p w:rsidR="00077F92" w:rsidRPr="00800530" w:rsidRDefault="00077F92" w:rsidP="00077F92">
      <w:pPr>
        <w:rPr>
          <w:rFonts w:ascii="微软雅黑" w:eastAsia="微软雅黑" w:hAnsi="微软雅黑" w:cs="宋体"/>
          <w:color w:val="333333"/>
          <w:kern w:val="0"/>
          <w:sz w:val="24"/>
        </w:rPr>
      </w:pPr>
      <w:r w:rsidRPr="00800530">
        <w:rPr>
          <w:rFonts w:ascii="微软雅黑" w:eastAsia="微软雅黑" w:hAnsi="微软雅黑" w:cs="宋体"/>
          <w:color w:val="333333"/>
          <w:kern w:val="0"/>
          <w:sz w:val="24"/>
        </w:rPr>
        <w:object w:dxaOrig="405" w:dyaOrig="330">
          <v:shape id="_x0000_i1257" type="#_x0000_t75" style="width:20.25pt;height:16.5pt" o:ole="">
            <v:imagedata r:id="rId10" o:title=""/>
          </v:shape>
          <w:control r:id="rId116" w:name="DefaultOcxName187" w:shapeid="_x0000_i1257"/>
        </w:object>
      </w:r>
      <w:r w:rsidRPr="00800530">
        <w:rPr>
          <w:rFonts w:ascii="微软雅黑" w:eastAsia="微软雅黑" w:hAnsi="微软雅黑" w:cs="宋体" w:hint="eastAsia"/>
          <w:color w:val="333333"/>
          <w:kern w:val="0"/>
          <w:sz w:val="24"/>
        </w:rPr>
        <w:t>D.委员长负责制</w:t>
      </w:r>
    </w:p>
    <w:p w:rsidR="00077F92" w:rsidRPr="004F32DA" w:rsidRDefault="004F32DA"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lastRenderedPageBreak/>
        <w:t>292</w:t>
      </w:r>
      <w:r w:rsidR="00077F92" w:rsidRPr="004F32DA">
        <w:rPr>
          <w:rFonts w:ascii="微软雅黑" w:eastAsia="微软雅黑" w:hAnsi="微软雅黑" w:cs="宋体" w:hint="eastAsia"/>
          <w:b/>
          <w:bCs/>
          <w:color w:val="333333"/>
          <w:kern w:val="0"/>
          <w:sz w:val="24"/>
        </w:rPr>
        <w:t>、党的十九大报告提出的“四个伟大”是：______。</w:t>
      </w:r>
    </w:p>
    <w:p w:rsidR="00077F92" w:rsidRPr="004F32DA" w:rsidRDefault="00077F92" w:rsidP="00077F92">
      <w:pPr>
        <w:rPr>
          <w:rFonts w:ascii="微软雅黑" w:eastAsia="微软雅黑" w:hAnsi="微软雅黑" w:cs="宋体"/>
          <w:color w:val="333333"/>
          <w:kern w:val="0"/>
          <w:sz w:val="24"/>
        </w:rPr>
      </w:pPr>
      <w:r w:rsidRPr="004F32DA">
        <w:rPr>
          <w:rFonts w:ascii="微软雅黑" w:eastAsia="微软雅黑" w:hAnsi="微软雅黑" w:cs="宋体"/>
          <w:color w:val="333333"/>
          <w:kern w:val="0"/>
          <w:sz w:val="24"/>
        </w:rPr>
        <w:object w:dxaOrig="405" w:dyaOrig="330">
          <v:shape id="_x0000_i1256" type="#_x0000_t75" style="width:20.25pt;height:16.5pt" o:ole="">
            <v:imagedata r:id="rId10" o:title=""/>
          </v:shape>
          <w:control r:id="rId117" w:name="DefaultOcxName188" w:shapeid="_x0000_i1256"/>
        </w:object>
      </w:r>
      <w:r w:rsidRPr="004F32DA">
        <w:rPr>
          <w:rFonts w:ascii="微软雅黑" w:eastAsia="微软雅黑" w:hAnsi="微软雅黑" w:cs="宋体" w:hint="eastAsia"/>
          <w:color w:val="333333"/>
          <w:kern w:val="0"/>
          <w:sz w:val="24"/>
        </w:rPr>
        <w:t>A.伟大战斗，伟大工程，伟大事业，伟大理想</w:t>
      </w:r>
    </w:p>
    <w:p w:rsidR="00077F92" w:rsidRPr="004F32DA" w:rsidRDefault="00077F92" w:rsidP="00077F92">
      <w:pPr>
        <w:rPr>
          <w:rFonts w:ascii="微软雅黑" w:eastAsia="微软雅黑" w:hAnsi="微软雅黑" w:cs="宋体"/>
          <w:b/>
          <w:color w:val="333333"/>
          <w:kern w:val="0"/>
          <w:sz w:val="24"/>
        </w:rPr>
      </w:pPr>
      <w:r w:rsidRPr="004F32DA">
        <w:rPr>
          <w:rFonts w:ascii="微软雅黑" w:eastAsia="微软雅黑" w:hAnsi="微软雅黑" w:cs="宋体"/>
          <w:b/>
          <w:color w:val="333333"/>
          <w:kern w:val="0"/>
          <w:sz w:val="24"/>
        </w:rPr>
        <w:object w:dxaOrig="405" w:dyaOrig="330">
          <v:shape id="_x0000_i1255" type="#_x0000_t75" style="width:20.25pt;height:16.5pt" o:ole="">
            <v:imagedata r:id="rId13" o:title=""/>
          </v:shape>
          <w:control r:id="rId118" w:name="DefaultOcxName189" w:shapeid="_x0000_i1255"/>
        </w:object>
      </w:r>
      <w:r w:rsidRPr="004F32DA">
        <w:rPr>
          <w:rFonts w:ascii="微软雅黑" w:eastAsia="微软雅黑" w:hAnsi="微软雅黑" w:cs="宋体" w:hint="eastAsia"/>
          <w:b/>
          <w:color w:val="333333"/>
          <w:kern w:val="0"/>
          <w:sz w:val="24"/>
        </w:rPr>
        <w:t>B.</w:t>
      </w:r>
      <w:bookmarkStart w:id="43" w:name="OLE_LINK44"/>
      <w:r w:rsidRPr="004F32DA">
        <w:rPr>
          <w:rFonts w:ascii="微软雅黑" w:eastAsia="微软雅黑" w:hAnsi="微软雅黑" w:cs="宋体" w:hint="eastAsia"/>
          <w:b/>
          <w:color w:val="333333"/>
          <w:kern w:val="0"/>
          <w:sz w:val="24"/>
        </w:rPr>
        <w:t>伟大斗争，伟大工程，伟大事业，伟大梦想</w:t>
      </w:r>
    </w:p>
    <w:bookmarkEnd w:id="43"/>
    <w:p w:rsidR="00077F92" w:rsidRPr="004F32DA" w:rsidRDefault="00077F92" w:rsidP="00077F92">
      <w:pPr>
        <w:rPr>
          <w:rFonts w:ascii="微软雅黑" w:eastAsia="微软雅黑" w:hAnsi="微软雅黑" w:cs="宋体"/>
          <w:color w:val="333333"/>
          <w:kern w:val="0"/>
          <w:sz w:val="24"/>
        </w:rPr>
      </w:pPr>
      <w:r w:rsidRPr="004F32DA">
        <w:rPr>
          <w:rFonts w:ascii="微软雅黑" w:eastAsia="微软雅黑" w:hAnsi="微软雅黑" w:cs="宋体"/>
          <w:color w:val="333333"/>
          <w:kern w:val="0"/>
          <w:sz w:val="24"/>
        </w:rPr>
        <w:object w:dxaOrig="405" w:dyaOrig="330">
          <v:shape id="_x0000_i1254" type="#_x0000_t75" style="width:20.25pt;height:16.5pt" o:ole="">
            <v:imagedata r:id="rId10" o:title=""/>
          </v:shape>
          <w:control r:id="rId119" w:name="DefaultOcxName190" w:shapeid="_x0000_i1254"/>
        </w:object>
      </w:r>
      <w:r w:rsidRPr="004F32DA">
        <w:rPr>
          <w:rFonts w:ascii="微软雅黑" w:eastAsia="微软雅黑" w:hAnsi="微软雅黑" w:cs="宋体" w:hint="eastAsia"/>
          <w:color w:val="333333"/>
          <w:kern w:val="0"/>
          <w:sz w:val="24"/>
        </w:rPr>
        <w:t>C.伟大战斗，伟大工程，伟大成就，伟大梦想</w:t>
      </w:r>
    </w:p>
    <w:p w:rsidR="00077F92" w:rsidRPr="004F32DA" w:rsidRDefault="00077F92" w:rsidP="00077F92">
      <w:pPr>
        <w:rPr>
          <w:rFonts w:ascii="微软雅黑" w:eastAsia="微软雅黑" w:hAnsi="微软雅黑" w:cs="宋体"/>
          <w:color w:val="333333"/>
          <w:kern w:val="0"/>
          <w:sz w:val="24"/>
        </w:rPr>
      </w:pPr>
      <w:r w:rsidRPr="004F32DA">
        <w:rPr>
          <w:rFonts w:ascii="微软雅黑" w:eastAsia="微软雅黑" w:hAnsi="微软雅黑" w:cs="宋体"/>
          <w:color w:val="333333"/>
          <w:kern w:val="0"/>
          <w:sz w:val="24"/>
        </w:rPr>
        <w:object w:dxaOrig="405" w:dyaOrig="330">
          <v:shape id="_x0000_i1253" type="#_x0000_t75" style="width:20.25pt;height:16.5pt" o:ole="">
            <v:imagedata r:id="rId10" o:title=""/>
          </v:shape>
          <w:control r:id="rId120" w:name="DefaultOcxName191" w:shapeid="_x0000_i1253"/>
        </w:object>
      </w:r>
      <w:r w:rsidRPr="004F32DA">
        <w:rPr>
          <w:rFonts w:ascii="微软雅黑" w:eastAsia="微软雅黑" w:hAnsi="微软雅黑" w:cs="宋体" w:hint="eastAsia"/>
          <w:color w:val="333333"/>
          <w:kern w:val="0"/>
          <w:sz w:val="24"/>
        </w:rPr>
        <w:t>D.伟大斗争，伟大建设，伟大事业，伟大理想</w:t>
      </w:r>
    </w:p>
    <w:p w:rsidR="00077F92" w:rsidRPr="004F32DA" w:rsidRDefault="004F32DA" w:rsidP="00077F92">
      <w:pPr>
        <w:rPr>
          <w:rFonts w:ascii="微软雅黑" w:eastAsia="微软雅黑" w:hAnsi="微软雅黑" w:cs="宋体"/>
          <w:b/>
          <w:bCs/>
          <w:color w:val="333333"/>
          <w:kern w:val="0"/>
          <w:sz w:val="24"/>
        </w:rPr>
      </w:pPr>
      <w:r>
        <w:rPr>
          <w:rFonts w:ascii="微软雅黑" w:eastAsia="微软雅黑" w:hAnsi="微软雅黑" w:cs="宋体" w:hint="eastAsia"/>
          <w:b/>
          <w:bCs/>
          <w:color w:val="333333"/>
          <w:kern w:val="0"/>
          <w:sz w:val="24"/>
        </w:rPr>
        <w:t>293</w:t>
      </w:r>
      <w:r w:rsidR="00077F92" w:rsidRPr="004F32DA">
        <w:rPr>
          <w:rFonts w:ascii="微软雅黑" w:eastAsia="微软雅黑" w:hAnsi="微软雅黑" w:cs="宋体" w:hint="eastAsia"/>
          <w:b/>
          <w:bCs/>
          <w:color w:val="333333"/>
          <w:kern w:val="0"/>
          <w:sz w:val="24"/>
        </w:rPr>
        <w:t>、中国特色社会主义进入新时代，意味着______在二十一世纪的</w:t>
      </w:r>
      <w:bookmarkStart w:id="44" w:name="OLE_LINK45"/>
      <w:r w:rsidR="00077F92" w:rsidRPr="004F32DA">
        <w:rPr>
          <w:rFonts w:ascii="微软雅黑" w:eastAsia="微软雅黑" w:hAnsi="微软雅黑" w:cs="宋体" w:hint="eastAsia"/>
          <w:b/>
          <w:bCs/>
          <w:color w:val="333333"/>
          <w:kern w:val="0"/>
          <w:sz w:val="24"/>
        </w:rPr>
        <w:t>中国焕发出强大生</w:t>
      </w:r>
      <w:bookmarkEnd w:id="44"/>
      <w:r w:rsidR="00077F92" w:rsidRPr="004F32DA">
        <w:rPr>
          <w:rFonts w:ascii="微软雅黑" w:eastAsia="微软雅黑" w:hAnsi="微软雅黑" w:cs="宋体" w:hint="eastAsia"/>
          <w:b/>
          <w:bCs/>
          <w:color w:val="333333"/>
          <w:kern w:val="0"/>
          <w:sz w:val="24"/>
        </w:rPr>
        <w:t>机活力，在世界上高高举起了中国特色社会主义伟大旗帜。</w:t>
      </w:r>
    </w:p>
    <w:p w:rsidR="00077F92" w:rsidRPr="004F32DA" w:rsidRDefault="00077F92" w:rsidP="00077F92">
      <w:pPr>
        <w:rPr>
          <w:rFonts w:ascii="微软雅黑" w:eastAsia="微软雅黑" w:hAnsi="微软雅黑" w:cs="宋体"/>
          <w:color w:val="333333"/>
          <w:kern w:val="0"/>
          <w:sz w:val="24"/>
        </w:rPr>
      </w:pPr>
      <w:r w:rsidRPr="004F32DA">
        <w:rPr>
          <w:rFonts w:ascii="微软雅黑" w:eastAsia="微软雅黑" w:hAnsi="微软雅黑" w:cs="宋体"/>
          <w:color w:val="333333"/>
          <w:kern w:val="0"/>
          <w:sz w:val="24"/>
        </w:rPr>
        <w:object w:dxaOrig="405" w:dyaOrig="330">
          <v:shape id="_x0000_i1252" type="#_x0000_t75" style="width:20.25pt;height:16.5pt" o:ole="">
            <v:imagedata r:id="rId10" o:title=""/>
          </v:shape>
          <w:control r:id="rId121" w:name="DefaultOcxName192" w:shapeid="_x0000_i1252"/>
        </w:object>
      </w:r>
      <w:r w:rsidRPr="004F32DA">
        <w:rPr>
          <w:rFonts w:ascii="微软雅黑" w:eastAsia="微软雅黑" w:hAnsi="微软雅黑" w:cs="宋体" w:hint="eastAsia"/>
          <w:color w:val="333333"/>
          <w:kern w:val="0"/>
          <w:sz w:val="24"/>
        </w:rPr>
        <w:t>A.社会主义</w:t>
      </w:r>
    </w:p>
    <w:p w:rsidR="00077F92" w:rsidRPr="004F32DA" w:rsidRDefault="00077F92" w:rsidP="00077F92">
      <w:pPr>
        <w:rPr>
          <w:rFonts w:ascii="微软雅黑" w:eastAsia="微软雅黑" w:hAnsi="微软雅黑" w:cs="宋体"/>
          <w:color w:val="333333"/>
          <w:kern w:val="0"/>
          <w:sz w:val="24"/>
        </w:rPr>
      </w:pPr>
      <w:r w:rsidRPr="004F32DA">
        <w:rPr>
          <w:rFonts w:ascii="微软雅黑" w:eastAsia="微软雅黑" w:hAnsi="微软雅黑" w:cs="宋体"/>
          <w:color w:val="333333"/>
          <w:kern w:val="0"/>
          <w:sz w:val="24"/>
        </w:rPr>
        <w:object w:dxaOrig="405" w:dyaOrig="330">
          <v:shape id="_x0000_i1251" type="#_x0000_t75" style="width:20.25pt;height:16.5pt" o:ole="">
            <v:imagedata r:id="rId10" o:title=""/>
          </v:shape>
          <w:control r:id="rId122" w:name="DefaultOcxName193" w:shapeid="_x0000_i1251"/>
        </w:object>
      </w:r>
      <w:r w:rsidRPr="004F32DA">
        <w:rPr>
          <w:rFonts w:ascii="微软雅黑" w:eastAsia="微软雅黑" w:hAnsi="微软雅黑" w:cs="宋体" w:hint="eastAsia"/>
          <w:color w:val="333333"/>
          <w:kern w:val="0"/>
          <w:sz w:val="24"/>
        </w:rPr>
        <w:t>B.共产主义</w:t>
      </w:r>
    </w:p>
    <w:p w:rsidR="00077F92" w:rsidRPr="004F32DA" w:rsidRDefault="00077F92" w:rsidP="00077F92">
      <w:pPr>
        <w:rPr>
          <w:rFonts w:ascii="微软雅黑" w:eastAsia="微软雅黑" w:hAnsi="微软雅黑" w:cs="宋体"/>
          <w:b/>
          <w:color w:val="333333"/>
          <w:kern w:val="0"/>
          <w:sz w:val="24"/>
        </w:rPr>
      </w:pPr>
      <w:r w:rsidRPr="004F32DA">
        <w:rPr>
          <w:rFonts w:ascii="微软雅黑" w:eastAsia="微软雅黑" w:hAnsi="微软雅黑" w:cs="宋体"/>
          <w:b/>
          <w:color w:val="333333"/>
          <w:kern w:val="0"/>
          <w:sz w:val="24"/>
        </w:rPr>
        <w:object w:dxaOrig="405" w:dyaOrig="330">
          <v:shape id="_x0000_i1250" type="#_x0000_t75" style="width:20.25pt;height:16.5pt" o:ole="">
            <v:imagedata r:id="rId13" o:title=""/>
          </v:shape>
          <w:control r:id="rId123" w:name="DefaultOcxName194" w:shapeid="_x0000_i1250"/>
        </w:object>
      </w:r>
      <w:r w:rsidRPr="004F32DA">
        <w:rPr>
          <w:rFonts w:ascii="微软雅黑" w:eastAsia="微软雅黑" w:hAnsi="微软雅黑" w:cs="宋体" w:hint="eastAsia"/>
          <w:b/>
          <w:color w:val="333333"/>
          <w:kern w:val="0"/>
          <w:sz w:val="24"/>
        </w:rPr>
        <w:t>C.科学社会主义</w:t>
      </w:r>
    </w:p>
    <w:p w:rsidR="00077F92" w:rsidRPr="004F32DA" w:rsidRDefault="00077F92" w:rsidP="004F32DA">
      <w:pPr>
        <w:rPr>
          <w:rFonts w:ascii="微软雅黑" w:eastAsia="微软雅黑" w:hAnsi="微软雅黑" w:cs="宋体"/>
          <w:color w:val="333333"/>
          <w:kern w:val="0"/>
          <w:sz w:val="24"/>
        </w:rPr>
      </w:pPr>
      <w:r w:rsidRPr="004F32DA">
        <w:rPr>
          <w:rFonts w:ascii="微软雅黑" w:eastAsia="微软雅黑" w:hAnsi="微软雅黑" w:cs="宋体"/>
          <w:color w:val="333333"/>
          <w:kern w:val="0"/>
          <w:sz w:val="24"/>
        </w:rPr>
        <w:object w:dxaOrig="405" w:dyaOrig="330">
          <v:shape id="_x0000_i1249" type="#_x0000_t75" style="width:20.25pt;height:16.5pt" o:ole="">
            <v:imagedata r:id="rId10" o:title=""/>
          </v:shape>
          <w:control r:id="rId124" w:name="DefaultOcxName195" w:shapeid="_x0000_i1249"/>
        </w:object>
      </w:r>
      <w:r w:rsidRPr="004F32DA">
        <w:rPr>
          <w:rFonts w:ascii="微软雅黑" w:eastAsia="微软雅黑" w:hAnsi="微软雅黑" w:cs="宋体" w:hint="eastAsia"/>
          <w:color w:val="333333"/>
          <w:kern w:val="0"/>
          <w:sz w:val="24"/>
        </w:rPr>
        <w:t>D.中国特色社会主义</w:t>
      </w:r>
    </w:p>
    <w:p w:rsidR="00077F92" w:rsidRPr="00077F92" w:rsidRDefault="00077F92" w:rsidP="00FE2B52">
      <w:pPr>
        <w:rPr>
          <w:rFonts w:ascii="微软雅黑" w:eastAsia="微软雅黑" w:hAnsi="微软雅黑" w:cs="宋体"/>
          <w:color w:val="333333"/>
          <w:kern w:val="0"/>
          <w:sz w:val="24"/>
        </w:rPr>
      </w:pPr>
    </w:p>
    <w:p w:rsidR="00B4187D" w:rsidRPr="00FE2B52" w:rsidRDefault="00B4187D" w:rsidP="00B4187D">
      <w:pPr>
        <w:rPr>
          <w:rFonts w:ascii="仿宋" w:eastAsia="仿宋" w:hAnsi="仿宋"/>
          <w:sz w:val="28"/>
          <w:szCs w:val="28"/>
        </w:rPr>
      </w:pPr>
      <w:bookmarkStart w:id="45" w:name="_GoBack"/>
      <w:bookmarkEnd w:id="45"/>
    </w:p>
    <w:sectPr w:rsidR="00B4187D" w:rsidRPr="00FE2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530" w:rsidRDefault="00800530" w:rsidP="00B4187D">
      <w:r>
        <w:separator/>
      </w:r>
    </w:p>
  </w:endnote>
  <w:endnote w:type="continuationSeparator" w:id="0">
    <w:p w:rsidR="00800530" w:rsidRDefault="00800530" w:rsidP="00B41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530" w:rsidRDefault="00800530" w:rsidP="00B4187D">
      <w:r>
        <w:separator/>
      </w:r>
    </w:p>
  </w:footnote>
  <w:footnote w:type="continuationSeparator" w:id="0">
    <w:p w:rsidR="00800530" w:rsidRDefault="00800530" w:rsidP="00B41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00000003"/>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00000004"/>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00000010"/>
    <w:multiLevelType w:val="multilevel"/>
    <w:tmpl w:val="00000010"/>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nsid w:val="00000011"/>
    <w:multiLevelType w:val="multilevel"/>
    <w:tmpl w:val="0000001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00000012"/>
    <w:multiLevelType w:val="multilevel"/>
    <w:tmpl w:val="0000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00000013"/>
    <w:multiLevelType w:val="multilevel"/>
    <w:tmpl w:val="0000001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00000014"/>
    <w:multiLevelType w:val="multilevel"/>
    <w:tmpl w:val="0000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00000015"/>
    <w:multiLevelType w:val="multilevel"/>
    <w:tmpl w:val="0000001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00000016"/>
    <w:multiLevelType w:val="multilevel"/>
    <w:tmpl w:val="0000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00000017"/>
    <w:multiLevelType w:val="multilevel"/>
    <w:tmpl w:val="0000001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00000018"/>
    <w:multiLevelType w:val="multilevel"/>
    <w:tmpl w:val="0000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00000019"/>
    <w:multiLevelType w:val="multilevel"/>
    <w:tmpl w:val="0000001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0000001A"/>
    <w:multiLevelType w:val="multilevel"/>
    <w:tmpl w:val="00000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0000001B"/>
    <w:multiLevelType w:val="multilevel"/>
    <w:tmpl w:val="0000001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0000001C"/>
    <w:multiLevelType w:val="multilevel"/>
    <w:tmpl w:val="0000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0000001D"/>
    <w:multiLevelType w:val="multilevel"/>
    <w:tmpl w:val="0000001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0000001E"/>
    <w:multiLevelType w:val="multilevel"/>
    <w:tmpl w:val="0000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0000001F"/>
    <w:multiLevelType w:val="multilevel"/>
    <w:tmpl w:val="0000001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00000020"/>
    <w:multiLevelType w:val="multilevel"/>
    <w:tmpl w:val="0000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00000021"/>
    <w:multiLevelType w:val="multilevel"/>
    <w:tmpl w:val="00000021"/>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2">
    <w:nsid w:val="00000022"/>
    <w:multiLevelType w:val="multilevel"/>
    <w:tmpl w:val="00000022"/>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3">
    <w:nsid w:val="00000023"/>
    <w:multiLevelType w:val="multilevel"/>
    <w:tmpl w:val="0000002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00000024"/>
    <w:multiLevelType w:val="multilevel"/>
    <w:tmpl w:val="0000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00000025"/>
    <w:multiLevelType w:val="multilevel"/>
    <w:tmpl w:val="0000002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00000026"/>
    <w:multiLevelType w:val="multilevel"/>
    <w:tmpl w:val="0000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00000027"/>
    <w:multiLevelType w:val="multilevel"/>
    <w:tmpl w:val="00000027"/>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8">
    <w:nsid w:val="00000028"/>
    <w:multiLevelType w:val="multilevel"/>
    <w:tmpl w:val="00000028"/>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9">
    <w:nsid w:val="00000029"/>
    <w:multiLevelType w:val="multilevel"/>
    <w:tmpl w:val="0000002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0000002A"/>
    <w:multiLevelType w:val="multilevel"/>
    <w:tmpl w:val="0000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0000002B"/>
    <w:multiLevelType w:val="multilevel"/>
    <w:tmpl w:val="0000002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0000002C"/>
    <w:multiLevelType w:val="multilevel"/>
    <w:tmpl w:val="0000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0000002D"/>
    <w:multiLevelType w:val="multilevel"/>
    <w:tmpl w:val="0000002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0000002E"/>
    <w:multiLevelType w:val="multilevel"/>
    <w:tmpl w:val="0000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0000002F"/>
    <w:multiLevelType w:val="multilevel"/>
    <w:tmpl w:val="0000002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00000030"/>
    <w:multiLevelType w:val="multilevel"/>
    <w:tmpl w:val="0000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00000031"/>
    <w:multiLevelType w:val="multilevel"/>
    <w:tmpl w:val="0000003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00000033"/>
    <w:multiLevelType w:val="multilevel"/>
    <w:tmpl w:val="0000003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00000034"/>
    <w:multiLevelType w:val="multilevel"/>
    <w:tmpl w:val="0000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00000035"/>
    <w:multiLevelType w:val="multilevel"/>
    <w:tmpl w:val="0000003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00000036"/>
    <w:multiLevelType w:val="multilevel"/>
    <w:tmpl w:val="0000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00000037"/>
    <w:multiLevelType w:val="multilevel"/>
    <w:tmpl w:val="00000037"/>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3">
    <w:nsid w:val="00000038"/>
    <w:multiLevelType w:val="multilevel"/>
    <w:tmpl w:val="0000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00000039"/>
    <w:multiLevelType w:val="multilevel"/>
    <w:tmpl w:val="0000003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0000003A"/>
    <w:multiLevelType w:val="multilevel"/>
    <w:tmpl w:val="0000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0000003B"/>
    <w:multiLevelType w:val="multilevel"/>
    <w:tmpl w:val="0000003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0000003C"/>
    <w:multiLevelType w:val="multilevel"/>
    <w:tmpl w:val="0000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0000003D"/>
    <w:multiLevelType w:val="multilevel"/>
    <w:tmpl w:val="0000003D"/>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9">
    <w:nsid w:val="0000003E"/>
    <w:multiLevelType w:val="multilevel"/>
    <w:tmpl w:val="0000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0000003F"/>
    <w:multiLevelType w:val="multilevel"/>
    <w:tmpl w:val="0000003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nsid w:val="00000040"/>
    <w:multiLevelType w:val="multilevel"/>
    <w:tmpl w:val="0000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00000041"/>
    <w:multiLevelType w:val="multilevel"/>
    <w:tmpl w:val="0000004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00000042"/>
    <w:multiLevelType w:val="multilevel"/>
    <w:tmpl w:val="00000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00000043"/>
    <w:multiLevelType w:val="multilevel"/>
    <w:tmpl w:val="00000043"/>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5">
    <w:nsid w:val="00000044"/>
    <w:multiLevelType w:val="multilevel"/>
    <w:tmpl w:val="0000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00000045"/>
    <w:multiLevelType w:val="multilevel"/>
    <w:tmpl w:val="0000004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00000046"/>
    <w:multiLevelType w:val="multilevel"/>
    <w:tmpl w:val="00000046"/>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8">
    <w:nsid w:val="00000047"/>
    <w:multiLevelType w:val="multilevel"/>
    <w:tmpl w:val="0000004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nsid w:val="00000048"/>
    <w:multiLevelType w:val="multilevel"/>
    <w:tmpl w:val="000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nsid w:val="00000049"/>
    <w:multiLevelType w:val="multilevel"/>
    <w:tmpl w:val="0000004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nsid w:val="0000004A"/>
    <w:multiLevelType w:val="multilevel"/>
    <w:tmpl w:val="0000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nsid w:val="0000004B"/>
    <w:multiLevelType w:val="multilevel"/>
    <w:tmpl w:val="0000004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nsid w:val="0000004C"/>
    <w:multiLevelType w:val="multilevel"/>
    <w:tmpl w:val="0000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0000004D"/>
    <w:multiLevelType w:val="multilevel"/>
    <w:tmpl w:val="0000004D"/>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5">
    <w:nsid w:val="0000004E"/>
    <w:multiLevelType w:val="multilevel"/>
    <w:tmpl w:val="0000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0000004F"/>
    <w:multiLevelType w:val="multilevel"/>
    <w:tmpl w:val="0000004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nsid w:val="00000050"/>
    <w:multiLevelType w:val="multilevel"/>
    <w:tmpl w:val="00000050"/>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8">
    <w:nsid w:val="00000051"/>
    <w:multiLevelType w:val="multilevel"/>
    <w:tmpl w:val="0000005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nsid w:val="00000053"/>
    <w:multiLevelType w:val="multilevel"/>
    <w:tmpl w:val="0000005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nsid w:val="00000054"/>
    <w:multiLevelType w:val="multilevel"/>
    <w:tmpl w:val="00000054"/>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1">
    <w:nsid w:val="00000055"/>
    <w:multiLevelType w:val="multilevel"/>
    <w:tmpl w:val="0000005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nsid w:val="00000057"/>
    <w:multiLevelType w:val="multilevel"/>
    <w:tmpl w:val="0000005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nsid w:val="00000058"/>
    <w:multiLevelType w:val="multilevel"/>
    <w:tmpl w:val="0000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nsid w:val="00000059"/>
    <w:multiLevelType w:val="multilevel"/>
    <w:tmpl w:val="0000005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nsid w:val="0000005A"/>
    <w:multiLevelType w:val="multilevel"/>
    <w:tmpl w:val="00000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nsid w:val="0000005B"/>
    <w:multiLevelType w:val="multilevel"/>
    <w:tmpl w:val="0000005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nsid w:val="0000005C"/>
    <w:multiLevelType w:val="multilevel"/>
    <w:tmpl w:val="00000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nsid w:val="0000005D"/>
    <w:multiLevelType w:val="multilevel"/>
    <w:tmpl w:val="0000005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nsid w:val="0000005E"/>
    <w:multiLevelType w:val="multilevel"/>
    <w:tmpl w:val="0000005E"/>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0">
    <w:nsid w:val="0000005F"/>
    <w:multiLevelType w:val="multilevel"/>
    <w:tmpl w:val="0000005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nsid w:val="00000060"/>
    <w:multiLevelType w:val="multilevel"/>
    <w:tmpl w:val="0000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nsid w:val="00000061"/>
    <w:multiLevelType w:val="multilevel"/>
    <w:tmpl w:val="0000006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nsid w:val="00000062"/>
    <w:multiLevelType w:val="multilevel"/>
    <w:tmpl w:val="0000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nsid w:val="00000063"/>
    <w:multiLevelType w:val="multilevel"/>
    <w:tmpl w:val="0000006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00000064"/>
    <w:multiLevelType w:val="multilevel"/>
    <w:tmpl w:val="0000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nsid w:val="00000065"/>
    <w:multiLevelType w:val="multilevel"/>
    <w:tmpl w:val="0000006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nsid w:val="00000066"/>
    <w:multiLevelType w:val="multilevel"/>
    <w:tmpl w:val="0000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nsid w:val="00000067"/>
    <w:multiLevelType w:val="multilevel"/>
    <w:tmpl w:val="0000006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nsid w:val="00000068"/>
    <w:multiLevelType w:val="multilevel"/>
    <w:tmpl w:val="0000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nsid w:val="00000069"/>
    <w:multiLevelType w:val="multilevel"/>
    <w:tmpl w:val="0000006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nsid w:val="0000006A"/>
    <w:multiLevelType w:val="multilevel"/>
    <w:tmpl w:val="0000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nsid w:val="0000006B"/>
    <w:multiLevelType w:val="multilevel"/>
    <w:tmpl w:val="0000006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nsid w:val="0000006C"/>
    <w:multiLevelType w:val="multilevel"/>
    <w:tmpl w:val="0000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nsid w:val="0000006D"/>
    <w:multiLevelType w:val="multilevel"/>
    <w:tmpl w:val="0000006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nsid w:val="0000006E"/>
    <w:multiLevelType w:val="multilevel"/>
    <w:tmpl w:val="0000006E"/>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6">
    <w:nsid w:val="0000006F"/>
    <w:multiLevelType w:val="multilevel"/>
    <w:tmpl w:val="0000006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nsid w:val="00000070"/>
    <w:multiLevelType w:val="multilevel"/>
    <w:tmpl w:val="0000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nsid w:val="00000071"/>
    <w:multiLevelType w:val="multilevel"/>
    <w:tmpl w:val="0000007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nsid w:val="00000072"/>
    <w:multiLevelType w:val="multilevel"/>
    <w:tmpl w:val="000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nsid w:val="00000073"/>
    <w:multiLevelType w:val="multilevel"/>
    <w:tmpl w:val="0000007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nsid w:val="00000074"/>
    <w:multiLevelType w:val="multilevel"/>
    <w:tmpl w:val="0000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nsid w:val="00000075"/>
    <w:multiLevelType w:val="multilevel"/>
    <w:tmpl w:val="0000007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nsid w:val="00000076"/>
    <w:multiLevelType w:val="multilevel"/>
    <w:tmpl w:val="0000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nsid w:val="00000077"/>
    <w:multiLevelType w:val="multilevel"/>
    <w:tmpl w:val="0000007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nsid w:val="00000078"/>
    <w:multiLevelType w:val="multilevel"/>
    <w:tmpl w:val="0000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nsid w:val="00000079"/>
    <w:multiLevelType w:val="multilevel"/>
    <w:tmpl w:val="0000007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nsid w:val="0000007A"/>
    <w:multiLevelType w:val="multilevel"/>
    <w:tmpl w:val="00000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nsid w:val="0000007B"/>
    <w:multiLevelType w:val="multilevel"/>
    <w:tmpl w:val="0000007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nsid w:val="0000007C"/>
    <w:multiLevelType w:val="multilevel"/>
    <w:tmpl w:val="0000007C"/>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0">
    <w:nsid w:val="0000007F"/>
    <w:multiLevelType w:val="multilevel"/>
    <w:tmpl w:val="0000007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nsid w:val="00000080"/>
    <w:multiLevelType w:val="multilevel"/>
    <w:tmpl w:val="0000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nsid w:val="00000081"/>
    <w:multiLevelType w:val="multilevel"/>
    <w:tmpl w:val="0000008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nsid w:val="00000082"/>
    <w:multiLevelType w:val="multilevel"/>
    <w:tmpl w:val="0000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nsid w:val="00000084"/>
    <w:multiLevelType w:val="multilevel"/>
    <w:tmpl w:val="00000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nsid w:val="00000085"/>
    <w:multiLevelType w:val="multilevel"/>
    <w:tmpl w:val="0000008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nsid w:val="00000086"/>
    <w:multiLevelType w:val="multilevel"/>
    <w:tmpl w:val="0000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nsid w:val="00000087"/>
    <w:multiLevelType w:val="multilevel"/>
    <w:tmpl w:val="0000008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nsid w:val="00000088"/>
    <w:multiLevelType w:val="multilevel"/>
    <w:tmpl w:val="00000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nsid w:val="00000089"/>
    <w:multiLevelType w:val="multilevel"/>
    <w:tmpl w:val="0000008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nsid w:val="0000008B"/>
    <w:multiLevelType w:val="multilevel"/>
    <w:tmpl w:val="0000008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nsid w:val="0000008C"/>
    <w:multiLevelType w:val="multilevel"/>
    <w:tmpl w:val="0000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nsid w:val="0000008D"/>
    <w:multiLevelType w:val="multilevel"/>
    <w:tmpl w:val="0000008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nsid w:val="0000008F"/>
    <w:multiLevelType w:val="multilevel"/>
    <w:tmpl w:val="0000008F"/>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4">
    <w:nsid w:val="00000090"/>
    <w:multiLevelType w:val="multilevel"/>
    <w:tmpl w:val="0000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nsid w:val="00000091"/>
    <w:multiLevelType w:val="multilevel"/>
    <w:tmpl w:val="0000009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nsid w:val="00000092"/>
    <w:multiLevelType w:val="multilevel"/>
    <w:tmpl w:val="00000092"/>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7">
    <w:nsid w:val="00000093"/>
    <w:multiLevelType w:val="multilevel"/>
    <w:tmpl w:val="0000009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nsid w:val="00000094"/>
    <w:multiLevelType w:val="multilevel"/>
    <w:tmpl w:val="00000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nsid w:val="00000095"/>
    <w:multiLevelType w:val="multilevel"/>
    <w:tmpl w:val="0000009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nsid w:val="00000096"/>
    <w:multiLevelType w:val="multilevel"/>
    <w:tmpl w:val="00000096"/>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1">
    <w:nsid w:val="00000097"/>
    <w:multiLevelType w:val="multilevel"/>
    <w:tmpl w:val="0000009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nsid w:val="00000098"/>
    <w:multiLevelType w:val="multilevel"/>
    <w:tmpl w:val="0000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nsid w:val="00000099"/>
    <w:multiLevelType w:val="multilevel"/>
    <w:tmpl w:val="0000009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nsid w:val="0000009A"/>
    <w:multiLevelType w:val="multilevel"/>
    <w:tmpl w:val="00000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nsid w:val="0000009B"/>
    <w:multiLevelType w:val="multilevel"/>
    <w:tmpl w:val="0000009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nsid w:val="0000009C"/>
    <w:multiLevelType w:val="multilevel"/>
    <w:tmpl w:val="00000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nsid w:val="0000009D"/>
    <w:multiLevelType w:val="multilevel"/>
    <w:tmpl w:val="0000009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nsid w:val="0000009E"/>
    <w:multiLevelType w:val="multilevel"/>
    <w:tmpl w:val="0000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nsid w:val="0000009F"/>
    <w:multiLevelType w:val="multilevel"/>
    <w:tmpl w:val="0000009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nsid w:val="000000A0"/>
    <w:multiLevelType w:val="multilevel"/>
    <w:tmpl w:val="000000A0"/>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1">
    <w:nsid w:val="000000A1"/>
    <w:multiLevelType w:val="multilevel"/>
    <w:tmpl w:val="000000A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nsid w:val="000000A2"/>
    <w:multiLevelType w:val="multilevel"/>
    <w:tmpl w:val="00000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nsid w:val="000000A3"/>
    <w:multiLevelType w:val="multilevel"/>
    <w:tmpl w:val="000000A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nsid w:val="000000A5"/>
    <w:multiLevelType w:val="multilevel"/>
    <w:tmpl w:val="000000A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nsid w:val="000000A6"/>
    <w:multiLevelType w:val="multilevel"/>
    <w:tmpl w:val="0000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nsid w:val="000000A7"/>
    <w:multiLevelType w:val="multilevel"/>
    <w:tmpl w:val="000000A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nsid w:val="000000A8"/>
    <w:multiLevelType w:val="multilevel"/>
    <w:tmpl w:val="0000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nsid w:val="000000A9"/>
    <w:multiLevelType w:val="multilevel"/>
    <w:tmpl w:val="000000A9"/>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9">
    <w:nsid w:val="000000AA"/>
    <w:multiLevelType w:val="multilevel"/>
    <w:tmpl w:val="0000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nsid w:val="000000AB"/>
    <w:multiLevelType w:val="multilevel"/>
    <w:tmpl w:val="000000A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nsid w:val="000000AC"/>
    <w:multiLevelType w:val="multilevel"/>
    <w:tmpl w:val="00000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nsid w:val="000000AD"/>
    <w:multiLevelType w:val="multilevel"/>
    <w:tmpl w:val="000000A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nsid w:val="000000AE"/>
    <w:multiLevelType w:val="multilevel"/>
    <w:tmpl w:val="00000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4">
    <w:nsid w:val="000000AF"/>
    <w:multiLevelType w:val="multilevel"/>
    <w:tmpl w:val="000000A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nsid w:val="000000B0"/>
    <w:multiLevelType w:val="multilevel"/>
    <w:tmpl w:val="000000B0"/>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6">
    <w:nsid w:val="000000B1"/>
    <w:multiLevelType w:val="multilevel"/>
    <w:tmpl w:val="000000B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nsid w:val="000000B2"/>
    <w:multiLevelType w:val="multilevel"/>
    <w:tmpl w:val="0000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8">
    <w:nsid w:val="000000B3"/>
    <w:multiLevelType w:val="multilevel"/>
    <w:tmpl w:val="000000B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nsid w:val="000000B4"/>
    <w:multiLevelType w:val="multilevel"/>
    <w:tmpl w:val="0000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0">
    <w:nsid w:val="000000B5"/>
    <w:multiLevelType w:val="multilevel"/>
    <w:tmpl w:val="000000B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1">
    <w:nsid w:val="000000B6"/>
    <w:multiLevelType w:val="multilevel"/>
    <w:tmpl w:val="00000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nsid w:val="000000B7"/>
    <w:multiLevelType w:val="multilevel"/>
    <w:tmpl w:val="000000B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3">
    <w:nsid w:val="000000B8"/>
    <w:multiLevelType w:val="multilevel"/>
    <w:tmpl w:val="00000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nsid w:val="000000B9"/>
    <w:multiLevelType w:val="multilevel"/>
    <w:tmpl w:val="000000B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nsid w:val="000000BA"/>
    <w:multiLevelType w:val="multilevel"/>
    <w:tmpl w:val="0000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6">
    <w:nsid w:val="000000BC"/>
    <w:multiLevelType w:val="multilevel"/>
    <w:tmpl w:val="0000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nsid w:val="000000BD"/>
    <w:multiLevelType w:val="multilevel"/>
    <w:tmpl w:val="000000B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8">
    <w:nsid w:val="000000BE"/>
    <w:multiLevelType w:val="multilevel"/>
    <w:tmpl w:val="0000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nsid w:val="000000BF"/>
    <w:multiLevelType w:val="multilevel"/>
    <w:tmpl w:val="000000B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0">
    <w:nsid w:val="000000C0"/>
    <w:multiLevelType w:val="multilevel"/>
    <w:tmpl w:val="0000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1">
    <w:nsid w:val="000000C1"/>
    <w:multiLevelType w:val="multilevel"/>
    <w:tmpl w:val="000000C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nsid w:val="000000C2"/>
    <w:multiLevelType w:val="multilevel"/>
    <w:tmpl w:val="000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nsid w:val="000000C3"/>
    <w:multiLevelType w:val="multilevel"/>
    <w:tmpl w:val="000000C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nsid w:val="000000C4"/>
    <w:multiLevelType w:val="multilevel"/>
    <w:tmpl w:val="0000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nsid w:val="000000C5"/>
    <w:multiLevelType w:val="multilevel"/>
    <w:tmpl w:val="000000C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nsid w:val="000000C6"/>
    <w:multiLevelType w:val="multilevel"/>
    <w:tmpl w:val="000000C6"/>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7">
    <w:nsid w:val="000000C7"/>
    <w:multiLevelType w:val="multilevel"/>
    <w:tmpl w:val="000000C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8">
    <w:nsid w:val="000000C8"/>
    <w:multiLevelType w:val="multilevel"/>
    <w:tmpl w:val="00000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9">
    <w:nsid w:val="000000C9"/>
    <w:multiLevelType w:val="multilevel"/>
    <w:tmpl w:val="000000C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nsid w:val="000000CA"/>
    <w:multiLevelType w:val="multilevel"/>
    <w:tmpl w:val="0000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1">
    <w:nsid w:val="000000CB"/>
    <w:multiLevelType w:val="multilevel"/>
    <w:tmpl w:val="000000C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nsid w:val="000000CC"/>
    <w:multiLevelType w:val="multilevel"/>
    <w:tmpl w:val="000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nsid w:val="000000CD"/>
    <w:multiLevelType w:val="multilevel"/>
    <w:tmpl w:val="000000C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4">
    <w:nsid w:val="000000CE"/>
    <w:multiLevelType w:val="multilevel"/>
    <w:tmpl w:val="0000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5">
    <w:nsid w:val="000000CF"/>
    <w:multiLevelType w:val="multilevel"/>
    <w:tmpl w:val="000000C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6">
    <w:nsid w:val="000000D0"/>
    <w:multiLevelType w:val="multilevel"/>
    <w:tmpl w:val="0000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7">
    <w:nsid w:val="000000D1"/>
    <w:multiLevelType w:val="multilevel"/>
    <w:tmpl w:val="000000D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nsid w:val="000000D2"/>
    <w:multiLevelType w:val="multilevel"/>
    <w:tmpl w:val="0000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nsid w:val="000000D3"/>
    <w:multiLevelType w:val="multilevel"/>
    <w:tmpl w:val="000000D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0">
    <w:nsid w:val="000000D5"/>
    <w:multiLevelType w:val="multilevel"/>
    <w:tmpl w:val="000000D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1">
    <w:nsid w:val="000000D6"/>
    <w:multiLevelType w:val="multilevel"/>
    <w:tmpl w:val="00000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nsid w:val="000000D7"/>
    <w:multiLevelType w:val="multilevel"/>
    <w:tmpl w:val="000000D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3">
    <w:nsid w:val="000000D8"/>
    <w:multiLevelType w:val="multilevel"/>
    <w:tmpl w:val="0000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4">
    <w:nsid w:val="000000D9"/>
    <w:multiLevelType w:val="multilevel"/>
    <w:tmpl w:val="000000D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nsid w:val="000000DA"/>
    <w:multiLevelType w:val="multilevel"/>
    <w:tmpl w:val="0000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nsid w:val="20092EB2"/>
    <w:multiLevelType w:val="multilevel"/>
    <w:tmpl w:val="0000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01"/>
  </w:num>
  <w:num w:numId="2">
    <w:abstractNumId w:val="128"/>
  </w:num>
  <w:num w:numId="3">
    <w:abstractNumId w:val="5"/>
  </w:num>
  <w:num w:numId="4">
    <w:abstractNumId w:val="85"/>
  </w:num>
  <w:num w:numId="5">
    <w:abstractNumId w:val="152"/>
  </w:num>
  <w:num w:numId="6">
    <w:abstractNumId w:val="84"/>
  </w:num>
  <w:num w:numId="7">
    <w:abstractNumId w:val="30"/>
  </w:num>
  <w:num w:numId="8">
    <w:abstractNumId w:val="181"/>
  </w:num>
  <w:num w:numId="9">
    <w:abstractNumId w:val="1"/>
  </w:num>
  <w:num w:numId="10">
    <w:abstractNumId w:val="17"/>
  </w:num>
  <w:num w:numId="11">
    <w:abstractNumId w:val="195"/>
  </w:num>
  <w:num w:numId="12">
    <w:abstractNumId w:val="49"/>
  </w:num>
  <w:num w:numId="13">
    <w:abstractNumId w:val="81"/>
  </w:num>
  <w:num w:numId="14">
    <w:abstractNumId w:val="82"/>
  </w:num>
  <w:num w:numId="15">
    <w:abstractNumId w:val="46"/>
  </w:num>
  <w:num w:numId="16">
    <w:abstractNumId w:val="177"/>
  </w:num>
  <w:num w:numId="17">
    <w:abstractNumId w:val="88"/>
  </w:num>
  <w:num w:numId="18">
    <w:abstractNumId w:val="204"/>
  </w:num>
  <w:num w:numId="19">
    <w:abstractNumId w:val="134"/>
  </w:num>
  <w:num w:numId="20">
    <w:abstractNumId w:val="172"/>
  </w:num>
  <w:num w:numId="21">
    <w:abstractNumId w:val="87"/>
  </w:num>
  <w:num w:numId="22">
    <w:abstractNumId w:val="43"/>
  </w:num>
  <w:num w:numId="23">
    <w:abstractNumId w:val="115"/>
  </w:num>
  <w:num w:numId="24">
    <w:abstractNumId w:val="22"/>
  </w:num>
  <w:num w:numId="25">
    <w:abstractNumId w:val="175"/>
  </w:num>
  <w:num w:numId="26">
    <w:abstractNumId w:val="182"/>
  </w:num>
  <w:num w:numId="27">
    <w:abstractNumId w:val="69"/>
  </w:num>
  <w:num w:numId="28">
    <w:abstractNumId w:val="124"/>
  </w:num>
  <w:num w:numId="29">
    <w:abstractNumId w:val="12"/>
  </w:num>
  <w:num w:numId="30">
    <w:abstractNumId w:val="8"/>
  </w:num>
  <w:num w:numId="31">
    <w:abstractNumId w:val="83"/>
  </w:num>
  <w:num w:numId="32">
    <w:abstractNumId w:val="76"/>
  </w:num>
  <w:num w:numId="33">
    <w:abstractNumId w:val="116"/>
  </w:num>
  <w:num w:numId="34">
    <w:abstractNumId w:val="141"/>
  </w:num>
  <w:num w:numId="35">
    <w:abstractNumId w:val="139"/>
  </w:num>
  <w:num w:numId="36">
    <w:abstractNumId w:val="100"/>
  </w:num>
  <w:num w:numId="37">
    <w:abstractNumId w:val="151"/>
  </w:num>
  <w:num w:numId="38">
    <w:abstractNumId w:val="111"/>
  </w:num>
  <w:num w:numId="39">
    <w:abstractNumId w:val="121"/>
  </w:num>
  <w:num w:numId="40">
    <w:abstractNumId w:val="169"/>
  </w:num>
  <w:num w:numId="41">
    <w:abstractNumId w:val="66"/>
  </w:num>
  <w:num w:numId="42">
    <w:abstractNumId w:val="47"/>
  </w:num>
  <w:num w:numId="43">
    <w:abstractNumId w:val="11"/>
  </w:num>
  <w:num w:numId="44">
    <w:abstractNumId w:val="178"/>
  </w:num>
  <w:num w:numId="45">
    <w:abstractNumId w:val="122"/>
  </w:num>
  <w:num w:numId="46">
    <w:abstractNumId w:val="29"/>
  </w:num>
  <w:num w:numId="47">
    <w:abstractNumId w:val="197"/>
  </w:num>
  <w:num w:numId="48">
    <w:abstractNumId w:val="164"/>
  </w:num>
  <w:num w:numId="49">
    <w:abstractNumId w:val="198"/>
  </w:num>
  <w:num w:numId="50">
    <w:abstractNumId w:val="190"/>
  </w:num>
  <w:num w:numId="51">
    <w:abstractNumId w:val="179"/>
  </w:num>
  <w:num w:numId="52">
    <w:abstractNumId w:val="125"/>
  </w:num>
  <w:num w:numId="53">
    <w:abstractNumId w:val="135"/>
  </w:num>
  <w:num w:numId="54">
    <w:abstractNumId w:val="126"/>
  </w:num>
  <w:num w:numId="55">
    <w:abstractNumId w:val="127"/>
  </w:num>
  <w:num w:numId="56">
    <w:abstractNumId w:val="16"/>
  </w:num>
  <w:num w:numId="57">
    <w:abstractNumId w:val="35"/>
  </w:num>
  <w:num w:numId="58">
    <w:abstractNumId w:val="99"/>
  </w:num>
  <w:num w:numId="59">
    <w:abstractNumId w:val="27"/>
  </w:num>
  <w:num w:numId="60">
    <w:abstractNumId w:val="157"/>
  </w:num>
  <w:num w:numId="61">
    <w:abstractNumId w:val="142"/>
  </w:num>
  <w:num w:numId="62">
    <w:abstractNumId w:val="120"/>
  </w:num>
  <w:num w:numId="63">
    <w:abstractNumId w:val="196"/>
  </w:num>
  <w:num w:numId="64">
    <w:abstractNumId w:val="185"/>
  </w:num>
  <w:num w:numId="65">
    <w:abstractNumId w:val="62"/>
  </w:num>
  <w:num w:numId="66">
    <w:abstractNumId w:val="36"/>
  </w:num>
  <w:num w:numId="67">
    <w:abstractNumId w:val="103"/>
  </w:num>
  <w:num w:numId="68">
    <w:abstractNumId w:val="206"/>
  </w:num>
  <w:num w:numId="69">
    <w:abstractNumId w:val="25"/>
  </w:num>
  <w:num w:numId="70">
    <w:abstractNumId w:val="6"/>
  </w:num>
  <w:num w:numId="71">
    <w:abstractNumId w:val="44"/>
  </w:num>
  <w:num w:numId="72">
    <w:abstractNumId w:val="42"/>
  </w:num>
  <w:num w:numId="73">
    <w:abstractNumId w:val="96"/>
  </w:num>
  <w:num w:numId="74">
    <w:abstractNumId w:val="40"/>
  </w:num>
  <w:num w:numId="75">
    <w:abstractNumId w:val="189"/>
  </w:num>
  <w:num w:numId="76">
    <w:abstractNumId w:val="68"/>
  </w:num>
  <w:num w:numId="77">
    <w:abstractNumId w:val="132"/>
  </w:num>
  <w:num w:numId="78">
    <w:abstractNumId w:val="55"/>
  </w:num>
  <w:num w:numId="79">
    <w:abstractNumId w:val="24"/>
  </w:num>
  <w:num w:numId="80">
    <w:abstractNumId w:val="91"/>
  </w:num>
  <w:num w:numId="81">
    <w:abstractNumId w:val="4"/>
  </w:num>
  <w:num w:numId="82">
    <w:abstractNumId w:val="10"/>
  </w:num>
  <w:num w:numId="83">
    <w:abstractNumId w:val="63"/>
  </w:num>
  <w:num w:numId="84">
    <w:abstractNumId w:val="166"/>
  </w:num>
  <w:num w:numId="85">
    <w:abstractNumId w:val="73"/>
  </w:num>
  <w:num w:numId="86">
    <w:abstractNumId w:val="60"/>
  </w:num>
  <w:num w:numId="87">
    <w:abstractNumId w:val="143"/>
  </w:num>
  <w:num w:numId="88">
    <w:abstractNumId w:val="15"/>
  </w:num>
  <w:num w:numId="89">
    <w:abstractNumId w:val="79"/>
  </w:num>
  <w:num w:numId="90">
    <w:abstractNumId w:val="188"/>
  </w:num>
  <w:num w:numId="91">
    <w:abstractNumId w:val="102"/>
  </w:num>
  <w:num w:numId="92">
    <w:abstractNumId w:val="138"/>
  </w:num>
  <w:num w:numId="93">
    <w:abstractNumId w:val="51"/>
  </w:num>
  <w:num w:numId="94">
    <w:abstractNumId w:val="129"/>
  </w:num>
  <w:num w:numId="95">
    <w:abstractNumId w:val="90"/>
  </w:num>
  <w:num w:numId="96">
    <w:abstractNumId w:val="94"/>
  </w:num>
  <w:num w:numId="97">
    <w:abstractNumId w:val="97"/>
  </w:num>
  <w:num w:numId="98">
    <w:abstractNumId w:val="193"/>
  </w:num>
  <w:num w:numId="99">
    <w:abstractNumId w:val="95"/>
  </w:num>
  <w:num w:numId="100">
    <w:abstractNumId w:val="174"/>
  </w:num>
  <w:num w:numId="101">
    <w:abstractNumId w:val="163"/>
  </w:num>
  <w:num w:numId="102">
    <w:abstractNumId w:val="113"/>
  </w:num>
  <w:num w:numId="103">
    <w:abstractNumId w:val="59"/>
  </w:num>
  <w:num w:numId="104">
    <w:abstractNumId w:val="191"/>
  </w:num>
  <w:num w:numId="105">
    <w:abstractNumId w:val="160"/>
  </w:num>
  <w:num w:numId="106">
    <w:abstractNumId w:val="104"/>
  </w:num>
  <w:num w:numId="107">
    <w:abstractNumId w:val="21"/>
  </w:num>
  <w:num w:numId="108">
    <w:abstractNumId w:val="106"/>
  </w:num>
  <w:num w:numId="109">
    <w:abstractNumId w:val="183"/>
  </w:num>
  <w:num w:numId="110">
    <w:abstractNumId w:val="187"/>
  </w:num>
  <w:num w:numId="111">
    <w:abstractNumId w:val="203"/>
  </w:num>
  <w:num w:numId="112">
    <w:abstractNumId w:val="20"/>
  </w:num>
  <w:num w:numId="113">
    <w:abstractNumId w:val="71"/>
  </w:num>
  <w:num w:numId="114">
    <w:abstractNumId w:val="48"/>
  </w:num>
  <w:num w:numId="115">
    <w:abstractNumId w:val="162"/>
  </w:num>
  <w:num w:numId="116">
    <w:abstractNumId w:val="53"/>
  </w:num>
  <w:num w:numId="117">
    <w:abstractNumId w:val="170"/>
  </w:num>
  <w:num w:numId="118">
    <w:abstractNumId w:val="72"/>
  </w:num>
  <w:num w:numId="119">
    <w:abstractNumId w:val="13"/>
  </w:num>
  <w:num w:numId="120">
    <w:abstractNumId w:val="159"/>
  </w:num>
  <w:num w:numId="121">
    <w:abstractNumId w:val="145"/>
  </w:num>
  <w:num w:numId="122">
    <w:abstractNumId w:val="101"/>
  </w:num>
  <w:num w:numId="123">
    <w:abstractNumId w:val="192"/>
  </w:num>
  <w:num w:numId="124">
    <w:abstractNumId w:val="34"/>
  </w:num>
  <w:num w:numId="125">
    <w:abstractNumId w:val="205"/>
  </w:num>
  <w:num w:numId="126">
    <w:abstractNumId w:val="180"/>
  </w:num>
  <w:num w:numId="127">
    <w:abstractNumId w:val="123"/>
  </w:num>
  <w:num w:numId="128">
    <w:abstractNumId w:val="70"/>
  </w:num>
  <w:num w:numId="129">
    <w:abstractNumId w:val="41"/>
  </w:num>
  <w:num w:numId="130">
    <w:abstractNumId w:val="108"/>
  </w:num>
  <w:num w:numId="131">
    <w:abstractNumId w:val="171"/>
  </w:num>
  <w:num w:numId="132">
    <w:abstractNumId w:val="39"/>
  </w:num>
  <w:num w:numId="133">
    <w:abstractNumId w:val="118"/>
  </w:num>
  <w:num w:numId="134">
    <w:abstractNumId w:val="110"/>
  </w:num>
  <w:num w:numId="135">
    <w:abstractNumId w:val="61"/>
  </w:num>
  <w:num w:numId="136">
    <w:abstractNumId w:val="86"/>
  </w:num>
  <w:num w:numId="137">
    <w:abstractNumId w:val="92"/>
  </w:num>
  <w:num w:numId="138">
    <w:abstractNumId w:val="75"/>
  </w:num>
  <w:num w:numId="139">
    <w:abstractNumId w:val="153"/>
  </w:num>
  <w:num w:numId="140">
    <w:abstractNumId w:val="28"/>
  </w:num>
  <w:num w:numId="141">
    <w:abstractNumId w:val="131"/>
  </w:num>
  <w:num w:numId="142">
    <w:abstractNumId w:val="154"/>
  </w:num>
  <w:num w:numId="143">
    <w:abstractNumId w:val="176"/>
  </w:num>
  <w:num w:numId="144">
    <w:abstractNumId w:val="50"/>
  </w:num>
  <w:num w:numId="145">
    <w:abstractNumId w:val="148"/>
  </w:num>
  <w:num w:numId="146">
    <w:abstractNumId w:val="7"/>
  </w:num>
  <w:num w:numId="147">
    <w:abstractNumId w:val="93"/>
  </w:num>
  <w:num w:numId="148">
    <w:abstractNumId w:val="202"/>
  </w:num>
  <w:num w:numId="149">
    <w:abstractNumId w:val="167"/>
  </w:num>
  <w:num w:numId="150">
    <w:abstractNumId w:val="200"/>
  </w:num>
  <w:num w:numId="151">
    <w:abstractNumId w:val="168"/>
  </w:num>
  <w:num w:numId="152">
    <w:abstractNumId w:val="33"/>
  </w:num>
  <w:num w:numId="153">
    <w:abstractNumId w:val="98"/>
  </w:num>
  <w:num w:numId="154">
    <w:abstractNumId w:val="147"/>
  </w:num>
  <w:num w:numId="155">
    <w:abstractNumId w:val="18"/>
  </w:num>
  <w:num w:numId="156">
    <w:abstractNumId w:val="9"/>
  </w:num>
  <w:num w:numId="157">
    <w:abstractNumId w:val="45"/>
  </w:num>
  <w:num w:numId="158">
    <w:abstractNumId w:val="161"/>
  </w:num>
  <w:num w:numId="159">
    <w:abstractNumId w:val="155"/>
  </w:num>
  <w:num w:numId="160">
    <w:abstractNumId w:val="149"/>
  </w:num>
  <w:num w:numId="161">
    <w:abstractNumId w:val="114"/>
  </w:num>
  <w:num w:numId="162">
    <w:abstractNumId w:val="19"/>
  </w:num>
  <w:num w:numId="163">
    <w:abstractNumId w:val="146"/>
  </w:num>
  <w:num w:numId="164">
    <w:abstractNumId w:val="184"/>
  </w:num>
  <w:num w:numId="165">
    <w:abstractNumId w:val="144"/>
  </w:num>
  <w:num w:numId="166">
    <w:abstractNumId w:val="117"/>
  </w:num>
  <w:num w:numId="167">
    <w:abstractNumId w:val="57"/>
  </w:num>
  <w:num w:numId="168">
    <w:abstractNumId w:val="173"/>
  </w:num>
  <w:num w:numId="169">
    <w:abstractNumId w:val="194"/>
  </w:num>
  <w:num w:numId="170">
    <w:abstractNumId w:val="56"/>
  </w:num>
  <w:num w:numId="171">
    <w:abstractNumId w:val="156"/>
  </w:num>
  <w:num w:numId="172">
    <w:abstractNumId w:val="109"/>
  </w:num>
  <w:num w:numId="173">
    <w:abstractNumId w:val="23"/>
  </w:num>
  <w:num w:numId="174">
    <w:abstractNumId w:val="130"/>
  </w:num>
  <w:num w:numId="175">
    <w:abstractNumId w:val="78"/>
  </w:num>
  <w:num w:numId="176">
    <w:abstractNumId w:val="54"/>
  </w:num>
  <w:num w:numId="177">
    <w:abstractNumId w:val="65"/>
  </w:num>
  <w:num w:numId="178">
    <w:abstractNumId w:val="107"/>
  </w:num>
  <w:num w:numId="179">
    <w:abstractNumId w:val="199"/>
  </w:num>
  <w:num w:numId="180">
    <w:abstractNumId w:val="137"/>
  </w:num>
  <w:num w:numId="181">
    <w:abstractNumId w:val="112"/>
  </w:num>
  <w:num w:numId="182">
    <w:abstractNumId w:val="26"/>
  </w:num>
  <w:num w:numId="183">
    <w:abstractNumId w:val="58"/>
  </w:num>
  <w:num w:numId="184">
    <w:abstractNumId w:val="150"/>
  </w:num>
  <w:num w:numId="185">
    <w:abstractNumId w:val="77"/>
  </w:num>
  <w:num w:numId="186">
    <w:abstractNumId w:val="105"/>
  </w:num>
  <w:num w:numId="187">
    <w:abstractNumId w:val="0"/>
  </w:num>
  <w:num w:numId="188">
    <w:abstractNumId w:val="136"/>
  </w:num>
  <w:num w:numId="189">
    <w:abstractNumId w:val="14"/>
  </w:num>
  <w:num w:numId="190">
    <w:abstractNumId w:val="140"/>
  </w:num>
  <w:num w:numId="191">
    <w:abstractNumId w:val="32"/>
  </w:num>
  <w:num w:numId="192">
    <w:abstractNumId w:val="133"/>
  </w:num>
  <w:num w:numId="193">
    <w:abstractNumId w:val="80"/>
  </w:num>
  <w:num w:numId="194">
    <w:abstractNumId w:val="52"/>
  </w:num>
  <w:num w:numId="195">
    <w:abstractNumId w:val="186"/>
  </w:num>
  <w:num w:numId="196">
    <w:abstractNumId w:val="64"/>
  </w:num>
  <w:num w:numId="197">
    <w:abstractNumId w:val="74"/>
  </w:num>
  <w:num w:numId="198">
    <w:abstractNumId w:val="89"/>
  </w:num>
  <w:num w:numId="199">
    <w:abstractNumId w:val="3"/>
  </w:num>
  <w:num w:numId="200">
    <w:abstractNumId w:val="2"/>
  </w:num>
  <w:num w:numId="201">
    <w:abstractNumId w:val="37"/>
  </w:num>
  <w:num w:numId="202">
    <w:abstractNumId w:val="67"/>
  </w:num>
  <w:num w:numId="203">
    <w:abstractNumId w:val="119"/>
  </w:num>
  <w:num w:numId="204">
    <w:abstractNumId w:val="158"/>
  </w:num>
  <w:num w:numId="205">
    <w:abstractNumId w:val="165"/>
  </w:num>
  <w:num w:numId="206">
    <w:abstractNumId w:val="38"/>
  </w:num>
  <w:num w:numId="207">
    <w:abstractNumId w:val="31"/>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97"/>
    <w:rsid w:val="000161E6"/>
    <w:rsid w:val="00027421"/>
    <w:rsid w:val="00046022"/>
    <w:rsid w:val="00046F67"/>
    <w:rsid w:val="00063611"/>
    <w:rsid w:val="0006792B"/>
    <w:rsid w:val="00077F92"/>
    <w:rsid w:val="000A6B7F"/>
    <w:rsid w:val="000E14FC"/>
    <w:rsid w:val="000F441D"/>
    <w:rsid w:val="00101C5F"/>
    <w:rsid w:val="00110FA9"/>
    <w:rsid w:val="00117020"/>
    <w:rsid w:val="001339CD"/>
    <w:rsid w:val="0014042E"/>
    <w:rsid w:val="00144827"/>
    <w:rsid w:val="00167A59"/>
    <w:rsid w:val="00167B98"/>
    <w:rsid w:val="001D1CCF"/>
    <w:rsid w:val="001E37DD"/>
    <w:rsid w:val="001E44D3"/>
    <w:rsid w:val="001E7C4E"/>
    <w:rsid w:val="00227B93"/>
    <w:rsid w:val="002C41ED"/>
    <w:rsid w:val="002C6BA2"/>
    <w:rsid w:val="002F40B9"/>
    <w:rsid w:val="0031497D"/>
    <w:rsid w:val="0039239F"/>
    <w:rsid w:val="003B1CC1"/>
    <w:rsid w:val="0042017F"/>
    <w:rsid w:val="00462CDB"/>
    <w:rsid w:val="00490697"/>
    <w:rsid w:val="004E2B5F"/>
    <w:rsid w:val="004F32DA"/>
    <w:rsid w:val="00510868"/>
    <w:rsid w:val="005276F0"/>
    <w:rsid w:val="00567DA7"/>
    <w:rsid w:val="0057143E"/>
    <w:rsid w:val="005B34FC"/>
    <w:rsid w:val="005C330C"/>
    <w:rsid w:val="005C4202"/>
    <w:rsid w:val="005F56FE"/>
    <w:rsid w:val="00605C3F"/>
    <w:rsid w:val="00606B76"/>
    <w:rsid w:val="00647EAF"/>
    <w:rsid w:val="006A2F5B"/>
    <w:rsid w:val="006A673C"/>
    <w:rsid w:val="006E6AA5"/>
    <w:rsid w:val="00715F50"/>
    <w:rsid w:val="00735ED7"/>
    <w:rsid w:val="00765B6D"/>
    <w:rsid w:val="00790849"/>
    <w:rsid w:val="00791C84"/>
    <w:rsid w:val="007C392C"/>
    <w:rsid w:val="007C593B"/>
    <w:rsid w:val="007C5C00"/>
    <w:rsid w:val="00800089"/>
    <w:rsid w:val="00800530"/>
    <w:rsid w:val="00804C54"/>
    <w:rsid w:val="00823DEA"/>
    <w:rsid w:val="00845211"/>
    <w:rsid w:val="00861D13"/>
    <w:rsid w:val="00880A17"/>
    <w:rsid w:val="008B4649"/>
    <w:rsid w:val="008C280D"/>
    <w:rsid w:val="008D5B08"/>
    <w:rsid w:val="008F7C95"/>
    <w:rsid w:val="00906F65"/>
    <w:rsid w:val="00961FFA"/>
    <w:rsid w:val="00967C6F"/>
    <w:rsid w:val="009D4D0E"/>
    <w:rsid w:val="00A0066F"/>
    <w:rsid w:val="00A8544C"/>
    <w:rsid w:val="00AB59D2"/>
    <w:rsid w:val="00AC3A9A"/>
    <w:rsid w:val="00AE3A85"/>
    <w:rsid w:val="00B31635"/>
    <w:rsid w:val="00B33A43"/>
    <w:rsid w:val="00B4187D"/>
    <w:rsid w:val="00B67A6C"/>
    <w:rsid w:val="00B91830"/>
    <w:rsid w:val="00BA13ED"/>
    <w:rsid w:val="00BD5FC7"/>
    <w:rsid w:val="00C17083"/>
    <w:rsid w:val="00C60992"/>
    <w:rsid w:val="00CA5D9C"/>
    <w:rsid w:val="00CD0805"/>
    <w:rsid w:val="00D1469C"/>
    <w:rsid w:val="00D369F0"/>
    <w:rsid w:val="00D55574"/>
    <w:rsid w:val="00D758AF"/>
    <w:rsid w:val="00DB3E7B"/>
    <w:rsid w:val="00DD4D67"/>
    <w:rsid w:val="00DF3CE9"/>
    <w:rsid w:val="00E95E26"/>
    <w:rsid w:val="00E97C6A"/>
    <w:rsid w:val="00ED5CE8"/>
    <w:rsid w:val="00F030AA"/>
    <w:rsid w:val="00F316D5"/>
    <w:rsid w:val="00F37A5F"/>
    <w:rsid w:val="00F522FD"/>
    <w:rsid w:val="00F67BEF"/>
    <w:rsid w:val="00F73B97"/>
    <w:rsid w:val="00FB167A"/>
    <w:rsid w:val="00FE2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418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187D"/>
    <w:rPr>
      <w:sz w:val="18"/>
      <w:szCs w:val="18"/>
    </w:rPr>
  </w:style>
  <w:style w:type="paragraph" w:styleId="a4">
    <w:name w:val="footer"/>
    <w:basedOn w:val="a"/>
    <w:link w:val="Char0"/>
    <w:unhideWhenUsed/>
    <w:rsid w:val="00B4187D"/>
    <w:pPr>
      <w:tabs>
        <w:tab w:val="center" w:pos="4153"/>
        <w:tab w:val="right" w:pos="8306"/>
      </w:tabs>
      <w:snapToGrid w:val="0"/>
      <w:jc w:val="left"/>
    </w:pPr>
    <w:rPr>
      <w:sz w:val="18"/>
      <w:szCs w:val="18"/>
    </w:rPr>
  </w:style>
  <w:style w:type="character" w:customStyle="1" w:styleId="Char0">
    <w:name w:val="页脚 Char"/>
    <w:basedOn w:val="a0"/>
    <w:link w:val="a4"/>
    <w:rsid w:val="00B4187D"/>
    <w:rPr>
      <w:sz w:val="18"/>
      <w:szCs w:val="18"/>
    </w:rPr>
  </w:style>
  <w:style w:type="character" w:customStyle="1" w:styleId="fontest">
    <w:name w:val="fontest"/>
    <w:basedOn w:val="a0"/>
    <w:rsid w:val="00B4187D"/>
  </w:style>
  <w:style w:type="character" w:styleId="a5">
    <w:name w:val="page number"/>
    <w:basedOn w:val="a0"/>
    <w:rsid w:val="00B4187D"/>
  </w:style>
  <w:style w:type="paragraph" w:styleId="a6">
    <w:name w:val="Balloon Text"/>
    <w:basedOn w:val="a"/>
    <w:link w:val="Char1"/>
    <w:uiPriority w:val="99"/>
    <w:semiHidden/>
    <w:unhideWhenUsed/>
    <w:rsid w:val="00B4187D"/>
    <w:rPr>
      <w:rFonts w:ascii="Times New Roman" w:eastAsia="宋体" w:hAnsi="Times New Roman" w:cs="Times New Roman"/>
      <w:sz w:val="18"/>
      <w:szCs w:val="18"/>
    </w:rPr>
  </w:style>
  <w:style w:type="character" w:customStyle="1" w:styleId="Char1">
    <w:name w:val="批注框文本 Char"/>
    <w:basedOn w:val="a0"/>
    <w:link w:val="a6"/>
    <w:uiPriority w:val="99"/>
    <w:semiHidden/>
    <w:rsid w:val="00B4187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418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187D"/>
    <w:rPr>
      <w:sz w:val="18"/>
      <w:szCs w:val="18"/>
    </w:rPr>
  </w:style>
  <w:style w:type="paragraph" w:styleId="a4">
    <w:name w:val="footer"/>
    <w:basedOn w:val="a"/>
    <w:link w:val="Char0"/>
    <w:unhideWhenUsed/>
    <w:rsid w:val="00B4187D"/>
    <w:pPr>
      <w:tabs>
        <w:tab w:val="center" w:pos="4153"/>
        <w:tab w:val="right" w:pos="8306"/>
      </w:tabs>
      <w:snapToGrid w:val="0"/>
      <w:jc w:val="left"/>
    </w:pPr>
    <w:rPr>
      <w:sz w:val="18"/>
      <w:szCs w:val="18"/>
    </w:rPr>
  </w:style>
  <w:style w:type="character" w:customStyle="1" w:styleId="Char0">
    <w:name w:val="页脚 Char"/>
    <w:basedOn w:val="a0"/>
    <w:link w:val="a4"/>
    <w:rsid w:val="00B4187D"/>
    <w:rPr>
      <w:sz w:val="18"/>
      <w:szCs w:val="18"/>
    </w:rPr>
  </w:style>
  <w:style w:type="character" w:customStyle="1" w:styleId="fontest">
    <w:name w:val="fontest"/>
    <w:basedOn w:val="a0"/>
    <w:rsid w:val="00B4187D"/>
  </w:style>
  <w:style w:type="character" w:styleId="a5">
    <w:name w:val="page number"/>
    <w:basedOn w:val="a0"/>
    <w:rsid w:val="00B4187D"/>
  </w:style>
  <w:style w:type="paragraph" w:styleId="a6">
    <w:name w:val="Balloon Text"/>
    <w:basedOn w:val="a"/>
    <w:link w:val="Char1"/>
    <w:uiPriority w:val="99"/>
    <w:semiHidden/>
    <w:unhideWhenUsed/>
    <w:rsid w:val="00B4187D"/>
    <w:rPr>
      <w:rFonts w:ascii="Times New Roman" w:eastAsia="宋体" w:hAnsi="Times New Roman" w:cs="Times New Roman"/>
      <w:sz w:val="18"/>
      <w:szCs w:val="18"/>
    </w:rPr>
  </w:style>
  <w:style w:type="character" w:customStyle="1" w:styleId="Char1">
    <w:name w:val="批注框文本 Char"/>
    <w:basedOn w:val="a0"/>
    <w:link w:val="a6"/>
    <w:uiPriority w:val="99"/>
    <w:semiHidden/>
    <w:rsid w:val="00B4187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control" Target="activeX/activeX10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12" Type="http://schemas.openxmlformats.org/officeDocument/2006/relationships/control" Target="activeX/activeX100.xml"/><Relationship Id="rId16" Type="http://schemas.openxmlformats.org/officeDocument/2006/relationships/control" Target="activeX/activeX5.xml"/><Relationship Id="rId107" Type="http://schemas.openxmlformats.org/officeDocument/2006/relationships/control" Target="activeX/activeX95.xml"/><Relationship Id="rId11" Type="http://schemas.openxmlformats.org/officeDocument/2006/relationships/control" Target="activeX/activeX1.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5" Type="http://schemas.openxmlformats.org/officeDocument/2006/relationships/webSettings" Target="webSettings.xml"/><Relationship Id="rId61" Type="http://schemas.openxmlformats.org/officeDocument/2006/relationships/control" Target="activeX/activeX49.xml"/><Relationship Id="rId82" Type="http://schemas.openxmlformats.org/officeDocument/2006/relationships/control" Target="activeX/activeX70.xml"/><Relationship Id="rId90" Type="http://schemas.openxmlformats.org/officeDocument/2006/relationships/control" Target="activeX/activeX78.xml"/><Relationship Id="rId95" Type="http://schemas.openxmlformats.org/officeDocument/2006/relationships/control" Target="activeX/activeX83.xml"/><Relationship Id="rId19" Type="http://schemas.openxmlformats.org/officeDocument/2006/relationships/control" Target="activeX/activeX8.xm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4.xml"/><Relationship Id="rId64" Type="http://schemas.openxmlformats.org/officeDocument/2006/relationships/control" Target="activeX/activeX52.xml"/><Relationship Id="rId69" Type="http://schemas.openxmlformats.org/officeDocument/2006/relationships/control" Target="activeX/activeX57.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3.xml"/><Relationship Id="rId113" Type="http://schemas.openxmlformats.org/officeDocument/2006/relationships/control" Target="activeX/activeX101.xml"/><Relationship Id="rId118" Type="http://schemas.openxmlformats.org/officeDocument/2006/relationships/control" Target="activeX/activeX106.xml"/><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5.wmf"/><Relationship Id="rId72" Type="http://schemas.openxmlformats.org/officeDocument/2006/relationships/control" Target="activeX/activeX60.xml"/><Relationship Id="rId80" Type="http://schemas.openxmlformats.org/officeDocument/2006/relationships/control" Target="activeX/activeX68.xml"/><Relationship Id="rId85" Type="http://schemas.openxmlformats.org/officeDocument/2006/relationships/control" Target="activeX/activeX73.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9.xml"/><Relationship Id="rId3" Type="http://schemas.microsoft.com/office/2007/relationships/stylesWithEffects" Target="stylesWithEffect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7.xml"/><Relationship Id="rId67" Type="http://schemas.openxmlformats.org/officeDocument/2006/relationships/control" Target="activeX/activeX55.xml"/><Relationship Id="rId103" Type="http://schemas.openxmlformats.org/officeDocument/2006/relationships/control" Target="activeX/activeX91.xml"/><Relationship Id="rId108" Type="http://schemas.openxmlformats.org/officeDocument/2006/relationships/control" Target="activeX/activeX96.xml"/><Relationship Id="rId116" Type="http://schemas.openxmlformats.org/officeDocument/2006/relationships/control" Target="activeX/activeX104.xml"/><Relationship Id="rId124" Type="http://schemas.openxmlformats.org/officeDocument/2006/relationships/control" Target="activeX/activeX112.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control" Target="activeX/activeX84.xml"/><Relationship Id="rId111" Type="http://schemas.openxmlformats.org/officeDocument/2006/relationships/control" Target="activeX/activeX99.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5.xml"/><Relationship Id="rId106" Type="http://schemas.openxmlformats.org/officeDocument/2006/relationships/control" Target="activeX/activeX94.xml"/><Relationship Id="rId114" Type="http://schemas.openxmlformats.org/officeDocument/2006/relationships/control" Target="activeX/activeX102.xml"/><Relationship Id="rId119" Type="http://schemas.openxmlformats.org/officeDocument/2006/relationships/control" Target="activeX/activeX107.xml"/><Relationship Id="rId10" Type="http://schemas.openxmlformats.org/officeDocument/2006/relationships/image" Target="media/image3.wm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control" Target="activeX/activeX7.xml"/><Relationship Id="rId39" Type="http://schemas.openxmlformats.org/officeDocument/2006/relationships/control" Target="activeX/activeX28.xml"/><Relationship Id="rId109" Type="http://schemas.openxmlformats.org/officeDocument/2006/relationships/control" Target="activeX/activeX97.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8.xm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79</Pages>
  <Words>9430</Words>
  <Characters>53755</Characters>
  <Application>Microsoft Office Word</Application>
  <DocSecurity>0</DocSecurity>
  <Lines>447</Lines>
  <Paragraphs>126</Paragraphs>
  <ScaleCrop>false</ScaleCrop>
  <Company/>
  <LinksUpToDate>false</LinksUpToDate>
  <CharactersWithSpaces>63059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2017-11-21T03:57:00Z</dcterms:created>
  <dcterms:modified xsi:type="dcterms:W3CDTF">2017-11-21T08:41:00Z</dcterms:modified>
</cp:coreProperties>
</file>